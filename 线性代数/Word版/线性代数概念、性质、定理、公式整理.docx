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ind w:firstLine="1470" w:firstLineChars="700"/>
        <w:rPr>
          <w:rFonts w:hint="eastAsia" w:ascii="宋体" w:hAnsi="宋体"/>
        </w:rPr>
      </w:pPr>
    </w:p>
    <w:p>
      <w:pPr>
        <w:spacing w:line="480" w:lineRule="auto"/>
        <w:jc w:val="center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概念、性质、定理、公式必须清楚，解法必须熟练，计算必须准确</w:t>
      </w:r>
    </w:p>
    <w:p>
      <w:pPr>
        <w:spacing w:line="480" w:lineRule="auto"/>
        <w:rPr>
          <w:rFonts w:hint="eastAsia" w:ascii="宋体" w:hAnsi="宋体"/>
        </w:rPr>
      </w:pPr>
      <w:r>
        <w:rPr>
          <w:rFonts w:ascii="宋体" w:hAnsi="宋体"/>
          <w:position w:val="-178"/>
        </w:rPr>
        <w:object>
          <v:shape id="_x0000_i1025" o:spt="75" type="#_x0000_t75" style="height:184pt;width:257pt;" o:ole="t" filled="f" o:preferrelative="t" stroked="f" coordsize="21600,21600">
            <v:path/>
            <v:fill on="f" focussize="0,0"/>
            <v:stroke on="f"/>
            <v:imagedata r:id="rId9" o:title=""/>
            <o:lock v:ext="edit" grouping="f" rotation="f" text="f" aspectratio="t"/>
            <w10:wrap type="none"/>
            <w10:anchorlock/>
          </v:shape>
          <o:OLEObject Type="Embed" ProgID="Equation.DSMT4" ShapeID="_x0000_i1025" DrawAspect="Content" ObjectID="_1468075725" r:id="rId8">
            <o:LockedField>false</o:LockedField>
          </o:OLEObject>
        </w:object>
      </w:r>
      <w:r>
        <w:rPr>
          <w:rFonts w:hint="eastAsia" w:ascii="宋体" w:hAnsi="宋体"/>
        </w:rPr>
        <w:t xml:space="preserve">    </w:t>
      </w:r>
      <w:bookmarkStart w:id="0" w:name="_GoBack"/>
      <w:bookmarkEnd w:id="0"/>
    </w:p>
    <w:p>
      <w:pPr>
        <w:spacing w:line="480" w:lineRule="auto"/>
        <w:rPr>
          <w:rFonts w:hint="eastAsia" w:ascii="宋体" w:hAnsi="宋体"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eq \o\ac(○,</w:instrText>
      </w:r>
      <w:r>
        <w:rPr>
          <w:rFonts w:hint="eastAsia" w:ascii="宋体" w:hAnsi="宋体"/>
          <w:position w:val="2"/>
          <w:sz w:val="14"/>
        </w:rPr>
        <w:instrText xml:space="preserve">注</w:instrText>
      </w:r>
      <w:r>
        <w:rPr>
          <w:rFonts w:hint="eastAsia" w:ascii="宋体" w:hAnsi="宋体"/>
        </w:rPr>
        <w:instrText xml:space="preserve">)</w:instrText>
      </w:r>
      <w:r>
        <w:rPr>
          <w:rFonts w:ascii="宋体" w:hAnsi="宋体"/>
        </w:rPr>
        <w:fldChar w:fldCharType="end"/>
      </w:r>
      <w:r>
        <w:rPr>
          <w:rFonts w:hint="eastAsia" w:ascii="宋体" w:hAnsi="宋体"/>
        </w:rPr>
        <w:t>：全体</w:t>
      </w:r>
      <w:r>
        <w:rPr>
          <w:rFonts w:ascii="宋体" w:hAnsi="宋体"/>
          <w:position w:val="-6"/>
        </w:rPr>
        <w:object>
          <v:shape id="_x0000_i1026" o:spt="75" type="#_x0000_t75" style="height:11pt;width:10pt;" o:ole="t" filled="f" stroked="f" coordsize="21600,21600">
            <v:path/>
            <v:fill on="f" focussize="0,0"/>
            <v:stroke on="f"/>
            <v:imagedata r:id="rId11" o:title=""/>
            <o:lock v:ext="edit" grouping="f" rotation="f" text="f" aspectratio="t"/>
            <w10:wrap type="none"/>
            <w10:anchorlock/>
          </v:shape>
          <o:OLEObject Type="Embed" ProgID="Equation.DSMT4" ShapeID="_x0000_i1026" DrawAspect="Content" ObjectID="_1468075726" r:id="rId10">
            <o:LockedField>false</o:LockedField>
          </o:OLEObject>
        </w:object>
      </w:r>
      <w:r>
        <w:rPr>
          <w:rFonts w:hint="eastAsia" w:ascii="宋体" w:hAnsi="宋体"/>
        </w:rPr>
        <w:t>维实向量构成的集合</w:t>
      </w:r>
      <w:r>
        <w:rPr>
          <w:rFonts w:ascii="宋体" w:hAnsi="宋体"/>
          <w:position w:val="-4"/>
        </w:rPr>
        <w:object>
          <v:shape id="_x0000_i1027" o:spt="75" type="#_x0000_t75" style="height:15pt;width:17pt;" o:ole="t" filled="f" stroked="f" coordsize="21600,21600">
            <v:path/>
            <v:fill on="f" focussize="0,0"/>
            <v:stroke on="f"/>
            <v:imagedata r:id="rId13" o:title=""/>
            <o:lock v:ext="edit" grouping="f" rotation="f" text="f" aspectratio="t"/>
            <w10:wrap type="none"/>
            <w10:anchorlock/>
          </v:shape>
          <o:OLEObject Type="Embed" ProgID="Equation.DSMT4" ShapeID="_x0000_i1027" DrawAspect="Content" ObjectID="_1468075727" r:id="rId12">
            <o:LockedField>false</o:LockedField>
          </o:OLEObject>
        </w:object>
      </w:r>
      <w:r>
        <w:rPr>
          <w:rFonts w:hint="eastAsia" w:ascii="宋体" w:hAnsi="宋体"/>
        </w:rPr>
        <w:t>叫做</w:t>
      </w:r>
      <w:r>
        <w:rPr>
          <w:rFonts w:ascii="宋体" w:hAnsi="宋体"/>
          <w:position w:val="-6"/>
        </w:rPr>
        <w:object>
          <v:shape id="_x0000_i1028" o:spt="75" type="#_x0000_t75" style="height:11pt;width:10pt;" o:ole="t" filled="f" stroked="f" coordsize="21600,21600">
            <v:path/>
            <v:fill on="f" focussize="0,0"/>
            <v:stroke on="f"/>
            <v:imagedata r:id="rId15" o:title=""/>
            <o:lock v:ext="edit" grouping="f" rotation="f" text="f" aspectratio="t"/>
            <w10:wrap type="none"/>
            <w10:anchorlock/>
          </v:shape>
          <o:OLEObject Type="Embed" ProgID="Equation.DSMT4" ShapeID="_x0000_i1028" DrawAspect="Content" ObjectID="_1468075728" r:id="rId14">
            <o:LockedField>false</o:LockedField>
          </o:OLEObject>
        </w:object>
      </w:r>
      <w:r>
        <w:rPr>
          <w:rFonts w:hint="eastAsia" w:ascii="宋体" w:hAnsi="宋体"/>
        </w:rPr>
        <w:t>维向量空间.</w:t>
      </w:r>
    </w:p>
    <w:p>
      <w:pPr>
        <w:spacing w:line="480" w:lineRule="auto"/>
        <w:rPr>
          <w:rFonts w:hint="eastAsia" w:ascii="宋体" w:hAnsi="宋体"/>
        </w:rPr>
      </w:pPr>
      <w:r>
        <w:rPr>
          <w:rFonts w:ascii="宋体" w:hAnsi="宋体"/>
          <w:position w:val="-86"/>
        </w:rPr>
        <w:object>
          <v:shape id="_x0000_i1029" o:spt="75" type="#_x0000_t75" style="height:92pt;width:351pt;" o:ole="t" filled="f" o:preferrelative="t" stroked="f" coordsize="21600,21600">
            <v:path/>
            <v:fill on="f" focussize="0,0"/>
            <v:stroke on="f"/>
            <v:imagedata r:id="rId17" o:title=""/>
            <o:lock v:ext="edit" grouping="f" rotation="f" text="f" aspectratio="t"/>
            <w10:wrap type="none"/>
            <w10:anchorlock/>
          </v:shape>
          <o:OLEObject Type="Embed" ProgID="Equation.DSMT4" ShapeID="_x0000_i1029" DrawAspect="Content" ObjectID="_1468075729" r:id="rId16">
            <o:LockedField>false</o:LockedField>
          </o:OLEObject>
        </w:object>
      </w:r>
    </w:p>
    <w:p>
      <w:pPr>
        <w:spacing w:line="480" w:lineRule="auto"/>
        <w:rPr>
          <w:rFonts w:hint="eastAsia" w:ascii="宋体" w:hAnsi="宋体"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eq \o\ac(○,</w:instrText>
      </w:r>
      <w:r>
        <w:rPr>
          <w:rFonts w:hint="eastAsia" w:ascii="宋体" w:hAnsi="宋体"/>
          <w:position w:val="2"/>
          <w:sz w:val="14"/>
        </w:rPr>
        <w:instrText xml:space="preserve">注</w:instrText>
      </w:r>
      <w:r>
        <w:rPr>
          <w:rFonts w:hint="eastAsia" w:ascii="宋体" w:hAnsi="宋体"/>
        </w:rPr>
        <w:instrText xml:space="preserve">)</w:instrText>
      </w:r>
      <w:r>
        <w:rPr>
          <w:rFonts w:ascii="宋体" w:hAnsi="宋体"/>
        </w:rPr>
        <w:fldChar w:fldCharType="end"/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  <w:position w:val="-50"/>
        </w:rPr>
        <w:object>
          <v:shape id="_x0000_i1030" o:spt="75" type="#_x0000_t75" style="height:56pt;width:207pt;" o:ole="t" filled="f" o:preferrelative="t" stroked="f" coordsize="21600,21600">
            <v:path/>
            <v:fill on="f" focussize="0,0"/>
            <v:stroke on="f"/>
            <v:imagedata r:id="rId19" o:title=""/>
            <o:lock v:ext="edit" grouping="f" rotation="f" text="f" aspectratio="t"/>
            <w10:wrap type="none"/>
            <w10:anchorlock/>
          </v:shape>
          <o:OLEObject Type="Embed" ProgID="Equation.DSMT4" ShapeID="_x0000_i1030" DrawAspect="Content" ObjectID="_1468075730" r:id="rId18">
            <o:LockedField>false</o:LockedField>
          </o:OLEObject>
        </w:object>
      </w:r>
    </w:p>
    <w:p>
      <w:pPr>
        <w:spacing w:line="480" w:lineRule="auto"/>
        <w:rPr>
          <w:rFonts w:hint="eastAsia" w:ascii="宋体" w:hAnsi="宋体"/>
        </w:rPr>
      </w:pPr>
      <w:r>
        <w:rPr>
          <w:rFonts w:ascii="宋体" w:hAnsi="宋体"/>
          <w:position w:val="-70"/>
        </w:rPr>
        <w:object>
          <v:shape id="_x0000_i1031" o:spt="75" type="#_x0000_t75" style="height:76pt;width:252pt;" o:ole="t" filled="f" stroked="f" coordsize="21600,21600">
            <v:path/>
            <v:fill on="f" focussize="0,0"/>
            <v:stroke on="f"/>
            <v:imagedata r:id="rId21" o:title=""/>
            <o:lock v:ext="edit" grouping="f" rotation="f" text="f" aspectratio="t"/>
            <w10:wrap type="none"/>
            <w10:anchorlock/>
          </v:shape>
          <o:OLEObject Type="Embed" ProgID="Equation.DSMT4" ShapeID="_x0000_i1031" DrawAspect="Content" ObjectID="_1468075731" r:id="rId20">
            <o:LockedField>false</o:LockedField>
          </o:OLEObject>
        </w:object>
      </w:r>
    </w:p>
    <w:p>
      <w:pPr>
        <w:spacing w:line="480" w:lineRule="auto"/>
        <w:rPr>
          <w:rFonts w:hint="eastAsia" w:ascii="宋体" w:hAnsi="宋体"/>
        </w:rPr>
      </w:pPr>
      <w:r>
        <w:rPr>
          <w:rFonts w:hint="eastAsia" w:ascii="宋体" w:hAnsi="宋体"/>
        </w:rPr>
        <w:t>√ 关于</w:t>
      </w:r>
      <w:r>
        <w:rPr>
          <w:rFonts w:ascii="宋体" w:hAnsi="宋体"/>
          <w:position w:val="-12"/>
        </w:rPr>
        <w:object>
          <v:shape id="_x0000_i1032" o:spt="75" type="#_x0000_t75" style="height:18pt;width:53pt;" o:ole="t" filled="f" stroked="f" coordsize="21600,21600">
            <v:path/>
            <v:fill on="f" focussize="0,0"/>
            <v:stroke on="f"/>
            <v:imagedata r:id="rId23" o:title=""/>
            <o:lock v:ext="edit" grouping="f" rotation="f" text="f" aspectratio="t"/>
            <w10:wrap type="none"/>
            <w10:anchorlock/>
          </v:shape>
          <o:OLEObject Type="Embed" ProgID="Equation.DSMT4" ShapeID="_x0000_i1032" DrawAspect="Content" ObjectID="_1468075732" r:id="rId22">
            <o:LockedField>false</o:LockedField>
          </o:OLEObject>
        </w:object>
      </w:r>
      <w:r>
        <w:rPr>
          <w:rFonts w:hint="eastAsia" w:ascii="宋体" w:hAnsi="宋体"/>
        </w:rPr>
        <w:t>：</w:t>
      </w:r>
    </w:p>
    <w:p>
      <w:pPr>
        <w:spacing w:line="480" w:lineRule="auto"/>
        <w:ind w:firstLine="525" w:firstLineChars="250"/>
        <w:rPr>
          <w:rFonts w:hint="eastAsia" w:ascii="宋体" w:hAnsi="宋体"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= 1 \* GB3 </w:instrText>
      </w:r>
      <w:r>
        <w:rPr>
          <w:rFonts w:ascii="宋体" w:hAnsi="宋体"/>
        </w:rPr>
        <w:fldChar w:fldCharType="separate"/>
      </w:r>
      <w:r>
        <w:rPr>
          <w:rFonts w:ascii="宋体" w:hAnsi="宋体"/>
        </w:rPr>
        <w:t>①</w:t>
      </w:r>
      <w:r>
        <w:rPr>
          <w:rFonts w:ascii="宋体" w:hAnsi="宋体"/>
        </w:rPr>
        <w:fldChar w:fldCharType="end"/>
      </w:r>
      <w:r>
        <w:rPr>
          <w:rFonts w:hint="eastAsia" w:ascii="宋体" w:hAnsi="宋体"/>
        </w:rPr>
        <w:t>称为</w:t>
      </w:r>
      <w:r>
        <w:rPr>
          <w:rFonts w:ascii="宋体" w:hAnsi="宋体"/>
          <w:position w:val="-4"/>
        </w:rPr>
        <w:object>
          <v:shape id="_x0000_i1033" o:spt="75" type="#_x0000_t75" style="height:15pt;width:17pt;" o:ole="t" filled="f" o:preferrelative="t" stroked="f" coordsize="21600,21600">
            <v:path/>
            <v:fill on="f" focussize="0,0"/>
            <v:stroke on="f"/>
            <v:imagedata r:id="rId25" o:title=""/>
            <o:lock v:ext="edit" grouping="f" rotation="f" text="f" aspectratio="t"/>
            <w10:wrap type="none"/>
            <w10:anchorlock/>
          </v:shape>
          <o:OLEObject Type="Embed" ProgID="Equation.DSMT4" ShapeID="_x0000_i1033" DrawAspect="Content" ObjectID="_1468075733" r:id="rId24">
            <o:LockedField>false</o:LockedField>
          </o:OLEObject>
        </w:object>
      </w:r>
      <w:r>
        <w:rPr>
          <w:rFonts w:hint="eastAsia" w:ascii="宋体" w:hAnsi="宋体"/>
        </w:rPr>
        <w:t>的标准基，</w:t>
      </w:r>
      <w:r>
        <w:rPr>
          <w:rFonts w:ascii="宋体" w:hAnsi="宋体"/>
          <w:position w:val="-4"/>
        </w:rPr>
        <w:object>
          <v:shape id="_x0000_i1034" o:spt="75" type="#_x0000_t75" style="height:15pt;width:17pt;" o:ole="t" filled="f" o:preferrelative="t" stroked="f" coordsize="21600,21600">
            <v:path/>
            <v:fill on="f" focussize="0,0"/>
            <v:stroke on="f"/>
            <v:imagedata r:id="rId25" o:title=""/>
            <o:lock v:ext="edit" grouping="f" rotation="f" text="f" aspectratio="t"/>
            <w10:wrap type="none"/>
            <w10:anchorlock/>
          </v:shape>
          <o:OLEObject Type="Embed" ProgID="Equation.DSMT4" ShapeID="_x0000_i1034" DrawAspect="Content" ObjectID="_1468075734" r:id="rId26">
            <o:LockedField>false</o:LockedField>
          </o:OLEObject>
        </w:object>
      </w:r>
      <w:r>
        <w:rPr>
          <w:rFonts w:hint="eastAsia" w:ascii="宋体" w:hAnsi="宋体"/>
        </w:rPr>
        <w:t>中的自然基，单位坐标向量</w:t>
      </w:r>
      <w:r>
        <w:rPr>
          <w:rFonts w:ascii="宋体" w:hAnsi="宋体"/>
          <w:position w:val="-14"/>
        </w:rPr>
        <w:object>
          <v:shape id="_x0000_i1035" o:spt="75" type="#_x0000_t75" style="height:15.65pt;width:26.6pt;" o:ole="t" filled="f" o:preferrelative="t" stroked="f" coordsize="21600,21600">
            <v:path/>
            <v:fill on="f" focussize="0,0"/>
            <v:stroke on="f"/>
            <v:imagedata r:id="rId28" o:title=""/>
            <o:lock v:ext="edit" grouping="f" rotation="f" text="f" aspectratio="t"/>
            <w10:wrap type="none"/>
            <w10:anchorlock/>
          </v:shape>
          <o:OLEObject Type="Embed" ProgID="Equation.DSMT4" ShapeID="_x0000_i1035" DrawAspect="Content" ObjectID="_1468075735" r:id="rId27">
            <o:LockedField>false</o:LockedField>
          </o:OLEObject>
        </w:object>
      </w:r>
      <w:r>
        <w:rPr>
          <w:rFonts w:hint="eastAsia" w:ascii="宋体" w:hAnsi="宋体"/>
        </w:rPr>
        <w:t>；</w:t>
      </w:r>
    </w:p>
    <w:p>
      <w:pPr>
        <w:spacing w:line="480" w:lineRule="auto"/>
        <w:ind w:firstLine="525" w:firstLineChars="250"/>
        <w:rPr>
          <w:rFonts w:hint="eastAsia" w:ascii="宋体" w:hAnsi="宋体"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= 2 \* GB3 </w:instrText>
      </w:r>
      <w:r>
        <w:rPr>
          <w:rFonts w:ascii="宋体" w:hAnsi="宋体"/>
        </w:rPr>
        <w:fldChar w:fldCharType="separate"/>
      </w:r>
      <w:r>
        <w:rPr>
          <w:rFonts w:ascii="宋体" w:hAnsi="宋体"/>
        </w:rPr>
        <w:t>②</w:t>
      </w:r>
      <w:r>
        <w:rPr>
          <w:rFonts w:ascii="宋体" w:hAnsi="宋体"/>
        </w:rPr>
        <w:fldChar w:fldCharType="end"/>
      </w:r>
      <w:r>
        <w:rPr>
          <w:rFonts w:ascii="宋体" w:hAnsi="宋体"/>
          <w:position w:val="-12"/>
        </w:rPr>
        <w:object>
          <v:shape id="_x0000_i1036" o:spt="75" type="#_x0000_t75" style="height:18pt;width:53pt;" o:ole="t" filled="f" stroked="f" coordsize="21600,21600">
            <v:path/>
            <v:fill on="f" focussize="0,0"/>
            <v:stroke on="f"/>
            <v:imagedata r:id="rId23" o:title=""/>
            <o:lock v:ext="edit" grouping="f" rotation="f" text="f" aspectratio="t"/>
            <w10:wrap type="none"/>
            <w10:anchorlock/>
          </v:shape>
          <o:OLEObject Type="Embed" ProgID="Equation.DSMT4" ShapeID="_x0000_i1036" DrawAspect="Content" ObjectID="_1468075736" r:id="rId29">
            <o:LockedField>false</o:LockedField>
          </o:OLEObject>
        </w:object>
      </w:r>
      <w:r>
        <w:rPr>
          <w:rFonts w:hint="eastAsia" w:ascii="宋体" w:hAnsi="宋体"/>
        </w:rPr>
        <w:t>线性无关；</w:t>
      </w:r>
    </w:p>
    <w:p>
      <w:pPr>
        <w:spacing w:line="480" w:lineRule="auto"/>
        <w:ind w:firstLine="525" w:firstLineChars="250"/>
        <w:rPr>
          <w:rFonts w:hint="eastAsia" w:ascii="宋体" w:hAnsi="宋体"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= 3 \* GB3 </w:instrText>
      </w:r>
      <w:r>
        <w:rPr>
          <w:rFonts w:ascii="宋体" w:hAnsi="宋体"/>
        </w:rPr>
        <w:fldChar w:fldCharType="separate"/>
      </w:r>
      <w:r>
        <w:rPr>
          <w:rFonts w:ascii="宋体" w:hAnsi="宋体"/>
        </w:rPr>
        <w:t>③</w:t>
      </w:r>
      <w:r>
        <w:rPr>
          <w:rFonts w:ascii="宋体" w:hAnsi="宋体"/>
        </w:rPr>
        <w:fldChar w:fldCharType="end"/>
      </w:r>
      <w:r>
        <w:rPr>
          <w:rFonts w:ascii="宋体" w:hAnsi="宋体"/>
          <w:position w:val="-14"/>
        </w:rPr>
        <w:object>
          <v:shape id="_x0000_i1037" o:spt="75" type="#_x0000_t75" style="height:20pt;width:74pt;" o:ole="t" filled="f" stroked="f" coordsize="21600,21600">
            <v:path/>
            <v:fill on="f" focussize="0,0"/>
            <v:stroke on="f"/>
            <v:imagedata r:id="rId31" o:title=""/>
            <o:lock v:ext="edit" grouping="f" rotation="f" text="f" aspectratio="t"/>
            <w10:wrap type="none"/>
            <w10:anchorlock/>
          </v:shape>
          <o:OLEObject Type="Embed" ProgID="Equation.DSMT4" ShapeID="_x0000_i1037" DrawAspect="Content" ObjectID="_1468075737" r:id="rId30">
            <o:LockedField>false</o:LockedField>
          </o:OLEObject>
        </w:object>
      </w:r>
      <w:r>
        <w:rPr>
          <w:rFonts w:hint="eastAsia" w:ascii="宋体" w:hAnsi="宋体"/>
        </w:rPr>
        <w:t>；</w:t>
      </w:r>
    </w:p>
    <w:p>
      <w:pPr>
        <w:spacing w:line="480" w:lineRule="auto"/>
        <w:ind w:firstLine="525" w:firstLineChars="250"/>
        <w:rPr>
          <w:rFonts w:hint="eastAsia" w:ascii="宋体" w:hAnsi="宋体"/>
        </w:rPr>
      </w:pPr>
      <w:r>
        <w:rPr>
          <w:rFonts w:ascii="宋体" w:hAnsi="宋体"/>
        </w:rPr>
        <w:t>④</w:t>
      </w:r>
      <w:r>
        <w:rPr>
          <w:rFonts w:ascii="宋体" w:hAnsi="宋体"/>
          <w:position w:val="-6"/>
        </w:rPr>
        <w:object>
          <v:shape id="_x0000_i1038" o:spt="75" type="#_x0000_t75" style="height:13.95pt;width:31.95pt;" o:ole="t" filled="f" stroked="f" coordsize="21600,21600">
            <v:path/>
            <v:fill on="f" focussize="0,0"/>
            <v:stroke on="f"/>
            <v:imagedata r:id="rId33" o:title=""/>
            <o:lock v:ext="edit" grouping="f" rotation="f" text="f" aspectratio="t"/>
            <w10:wrap type="none"/>
            <w10:anchorlock/>
          </v:shape>
          <o:OLEObject Type="Embed" ProgID="Equation.DSMT4" ShapeID="_x0000_i1038" DrawAspect="Content" ObjectID="_1468075738" r:id="rId32">
            <o:LockedField>false</o:LockedField>
          </o:OLEObject>
        </w:object>
      </w:r>
      <w:r>
        <w:rPr>
          <w:rFonts w:hint="eastAsia" w:ascii="宋体" w:hAnsi="宋体"/>
        </w:rPr>
        <w:t>；</w:t>
      </w:r>
    </w:p>
    <w:p>
      <w:pPr>
        <w:spacing w:line="480" w:lineRule="auto"/>
        <w:ind w:firstLine="525" w:firstLineChars="250"/>
        <w:rPr>
          <w:rFonts w:ascii="宋体" w:hAnsi="宋体"/>
        </w:rPr>
        <w:sectPr>
          <w:footerReference r:id="rId3" w:type="default"/>
          <w:footerReference r:id="rId4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="宋体" w:hAnsi="宋体"/>
        </w:rPr>
        <w:t>⑤</w:t>
      </w:r>
      <w:r>
        <w:rPr>
          <w:rFonts w:hint="eastAsia" w:ascii="宋体" w:hAnsi="宋体"/>
        </w:rPr>
        <w:t>任意一个</w:t>
      </w:r>
      <w:r>
        <w:rPr>
          <w:rFonts w:ascii="宋体" w:hAnsi="宋体"/>
          <w:position w:val="-6"/>
        </w:rPr>
        <w:object>
          <v:shape id="_x0000_i1039" o:spt="75" type="#_x0000_t75" style="height:11pt;width:10pt;" o:ole="t" filled="f" o:preferrelative="t" stroked="f" coordsize="21600,21600">
            <v:path/>
            <v:fill on="f" focussize="0,0"/>
            <v:stroke on="f"/>
            <v:imagedata r:id="rId35" o:title=""/>
            <o:lock v:ext="edit" grouping="f" rotation="f" text="f" aspectratio="t"/>
            <w10:wrap type="none"/>
            <w10:anchorlock/>
          </v:shape>
          <o:OLEObject Type="Embed" ProgID="Equation.DSMT4" ShapeID="_x0000_i1039" DrawAspect="Content" ObjectID="_1468075739" r:id="rId34">
            <o:LockedField>false</o:LockedField>
          </o:OLEObject>
        </w:object>
      </w:r>
      <w:r>
        <w:rPr>
          <w:rFonts w:hint="eastAsia" w:ascii="宋体" w:hAnsi="宋体"/>
        </w:rPr>
        <w:t>维向量都可以用</w:t>
      </w:r>
      <w:r>
        <w:rPr>
          <w:rFonts w:ascii="宋体" w:hAnsi="宋体"/>
          <w:position w:val="-12"/>
        </w:rPr>
        <w:object>
          <v:shape id="_x0000_i1040" o:spt="75" type="#_x0000_t75" style="height:18pt;width:53pt;" o:ole="t" filled="f" stroked="f" coordsize="21600,21600">
            <v:path/>
            <v:fill on="f" focussize="0,0"/>
            <v:stroke on="f"/>
            <v:imagedata r:id="rId37" o:title=""/>
            <o:lock v:ext="edit" grouping="f" rotation="f" text="f" aspectratio="t"/>
            <w10:wrap type="none"/>
            <w10:anchorlock/>
          </v:shape>
          <o:OLEObject Type="Embed" ProgID="Equation.DSMT4" ShapeID="_x0000_i1040" DrawAspect="Content" ObjectID="_1468075740" r:id="rId36">
            <o:LockedField>false</o:LockedField>
          </o:OLEObject>
        </w:object>
      </w:r>
      <w:r>
        <w:rPr>
          <w:rFonts w:hint="eastAsia" w:ascii="宋体" w:hAnsi="宋体"/>
        </w:rPr>
        <w:t>线性表示.</w:t>
      </w:r>
    </w:p>
    <w:p>
      <w:pPr>
        <w:spacing w:line="480" w:lineRule="auto"/>
        <w:ind w:firstLine="525" w:firstLineChars="250"/>
        <w:rPr>
          <w:rFonts w:hint="eastAsia" w:ascii="宋体" w:hAnsi="宋体"/>
        </w:rPr>
      </w:pPr>
    </w:p>
    <w:p>
      <w:pPr>
        <w:spacing w:line="480" w:lineRule="auto"/>
        <w:rPr>
          <w:rFonts w:hint="eastAsia" w:ascii="宋体" w:hAnsi="宋体"/>
        </w:rPr>
      </w:pPr>
      <w:r>
        <w:rPr>
          <w:rFonts w:hint="eastAsia" w:ascii="宋体" w:hAnsi="宋体"/>
          <w:bdr w:val="single" w:color="auto" w:sz="4" w:space="0"/>
        </w:rPr>
        <w:t>行列式的定义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  <w:position w:val="-68"/>
        </w:rPr>
        <w:object>
          <v:shape id="_x0000_i1041" o:spt="75" type="#_x0000_t75" style="height:74pt;width:276.95pt;" o:ole="t" filled="f" stroked="f" coordsize="21600,21600">
            <v:path/>
            <v:fill on="f" focussize="0,0"/>
            <v:stroke on="f"/>
            <v:imagedata r:id="rId39" o:title=""/>
            <o:lock v:ext="edit" grouping="f" rotation="f" text="f" aspectratio="t"/>
            <w10:wrap type="none"/>
            <w10:anchorlock/>
          </v:shape>
          <o:OLEObject Type="Embed" ProgID="Equation.DSMT4" ShapeID="_x0000_i1041" DrawAspect="Content" ObjectID="_1468075741" r:id="rId38">
            <o:LockedField>false</o:LockedField>
          </o:OLEObject>
        </w:object>
      </w:r>
    </w:p>
    <w:p>
      <w:pPr>
        <w:spacing w:line="480" w:lineRule="auto"/>
        <w:rPr>
          <w:rFonts w:ascii="宋体" w:hAnsi="宋体"/>
        </w:rPr>
      </w:pPr>
      <w:r>
        <w:rPr>
          <w:rFonts w:hint="eastAsia" w:ascii="宋体" w:hAnsi="宋体"/>
        </w:rPr>
        <w:t xml:space="preserve">√ </w:t>
      </w:r>
      <w:r>
        <w:rPr>
          <w:rFonts w:ascii="宋体" w:hAnsi="宋体"/>
        </w:rPr>
        <w:t>行列式的计算：</w:t>
      </w:r>
    </w:p>
    <w:p>
      <w:pPr>
        <w:spacing w:line="480" w:lineRule="auto"/>
        <w:ind w:firstLine="525"/>
        <w:rPr>
          <w:rFonts w:hint="eastAsia" w:ascii="宋体" w:hAnsi="宋体"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= 1 \* GB3 </w:instrText>
      </w:r>
      <w:r>
        <w:rPr>
          <w:rFonts w:ascii="宋体" w:hAnsi="宋体"/>
        </w:rPr>
        <w:fldChar w:fldCharType="separate"/>
      </w:r>
      <w:r>
        <w:rPr>
          <w:rFonts w:ascii="宋体" w:hAnsi="宋体"/>
        </w:rPr>
        <w:t>①</w:t>
      </w:r>
      <w:r>
        <w:rPr>
          <w:rFonts w:ascii="宋体" w:hAnsi="宋体"/>
        </w:rPr>
        <w:fldChar w:fldCharType="end"/>
      </w:r>
      <w:r>
        <w:rPr>
          <w:rFonts w:hint="eastAsia" w:ascii="宋体" w:hAnsi="宋体"/>
        </w:rPr>
        <w:t>行列式按行（列）展开定理：行列式等于它的任一行（列）的各元素与其对应的代数余子式的乘积之和.</w:t>
      </w:r>
    </w:p>
    <w:p>
      <w:pPr>
        <w:spacing w:line="480" w:lineRule="auto"/>
        <w:ind w:firstLine="525"/>
        <w:rPr>
          <w:rFonts w:hint="eastAsia" w:ascii="宋体" w:hAnsi="宋体"/>
        </w:rPr>
      </w:pPr>
      <w:r>
        <w:rPr>
          <w:rFonts w:hint="eastAsia" w:ascii="宋体" w:hAnsi="宋体"/>
        </w:rPr>
        <w:t>推论：行列式某一行（列）的元素与另一行（列）的对应元素的代数余子式乘积之和等于零.</w:t>
      </w:r>
    </w:p>
    <w:p>
      <w:pPr>
        <w:spacing w:line="480" w:lineRule="auto"/>
        <w:ind w:firstLine="525"/>
        <w:rPr>
          <w:rFonts w:hint="eastAsia" w:ascii="宋体" w:hAnsi="宋体"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= 2 \* GB3 </w:instrText>
      </w:r>
      <w:r>
        <w:rPr>
          <w:rFonts w:ascii="宋体" w:hAnsi="宋体"/>
        </w:rPr>
        <w:fldChar w:fldCharType="separate"/>
      </w:r>
      <w:r>
        <w:rPr>
          <w:rFonts w:ascii="宋体" w:hAnsi="宋体"/>
        </w:rPr>
        <w:t>②</w:t>
      </w:r>
      <w:r>
        <w:rPr>
          <w:rFonts w:ascii="宋体" w:hAnsi="宋体"/>
        </w:rPr>
        <w:fldChar w:fldCharType="end"/>
      </w:r>
      <w:r>
        <w:rPr>
          <w:rFonts w:ascii="宋体" w:hAnsi="宋体"/>
        </w:rPr>
        <w:t>若</w:t>
      </w:r>
      <w:r>
        <w:rPr>
          <w:rFonts w:ascii="宋体" w:hAnsi="宋体"/>
          <w:position w:val="-8"/>
        </w:rPr>
        <w:object>
          <v:shape id="_x0000_i1042" o:spt="75" type="#_x0000_t75" style="height:16pt;width:31pt;" o:ole="t" filled="f" o:preferrelative="t" stroked="f" coordsize="21600,21600">
            <v:path/>
            <v:fill on="f" focussize="0,0"/>
            <v:stroke on="f"/>
            <v:imagedata r:id="rId41" o:title=""/>
            <o:lock v:ext="edit" grouping="f" rotation="f" text="f" aspectratio="t"/>
            <w10:wrap type="none"/>
            <w10:anchorlock/>
          </v:shape>
          <o:OLEObject Type="Embed" ProgID="Equation.DSMT4" ShapeID="_x0000_i1042" DrawAspect="Content" ObjectID="_1468075742" r:id="rId40">
            <o:LockedField>false</o:LockedField>
          </o:OLEObject>
        </w:object>
      </w:r>
      <w:r>
        <w:rPr>
          <w:rFonts w:ascii="宋体" w:hAnsi="宋体"/>
        </w:rPr>
        <w:t>都是方阵（不必同阶）</w:t>
      </w:r>
      <w:r>
        <w:rPr>
          <w:rFonts w:hint="eastAsia" w:ascii="宋体" w:hAnsi="宋体"/>
        </w:rPr>
        <w:t>,</w:t>
      </w:r>
      <w:r>
        <w:rPr>
          <w:rFonts w:ascii="宋体" w:hAnsi="宋体"/>
        </w:rPr>
        <w:t>则</w:t>
      </w:r>
      <w:r>
        <w:rPr>
          <w:rFonts w:ascii="宋体" w:hAnsi="宋体"/>
          <w:position w:val="-68"/>
        </w:rPr>
        <w:object>
          <v:shape id="_x0000_i1043" o:spt="75" type="#_x0000_t75" style="height:74pt;width:159pt;" o:ole="t" filled="f" stroked="f" coordsize="21600,21600">
            <v:path/>
            <v:fill on="f" focussize="0,0"/>
            <v:stroke on="f"/>
            <v:imagedata r:id="rId43" o:title=""/>
            <o:lock v:ext="edit" grouping="f" rotation="f" text="f" aspectratio="t"/>
            <w10:wrap type="none"/>
            <w10:anchorlock/>
          </v:shape>
          <o:OLEObject Type="Embed" ProgID="Equation.DSMT4" ShapeID="_x0000_i1043" DrawAspect="Content" ObjectID="_1468075743" r:id="rId42">
            <o:LockedField>false</o:LockedField>
          </o:OLEObject>
        </w:object>
      </w:r>
      <w:r>
        <w:rPr>
          <w:rFonts w:hint="eastAsia" w:ascii="宋体" w:hAnsi="宋体"/>
        </w:rPr>
        <w:t>（拉普拉斯展开式）</w:t>
      </w:r>
    </w:p>
    <w:p>
      <w:pPr>
        <w:spacing w:line="480" w:lineRule="auto"/>
        <w:ind w:firstLine="525"/>
        <w:rPr>
          <w:rFonts w:hint="eastAsia" w:ascii="宋体" w:hAnsi="宋体"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= 3 \* GB3 </w:instrText>
      </w:r>
      <w:r>
        <w:rPr>
          <w:rFonts w:ascii="宋体" w:hAnsi="宋体"/>
        </w:rPr>
        <w:fldChar w:fldCharType="separate"/>
      </w:r>
      <w:r>
        <w:rPr>
          <w:rFonts w:ascii="宋体" w:hAnsi="宋体"/>
        </w:rPr>
        <w:t>③</w:t>
      </w:r>
      <w:r>
        <w:rPr>
          <w:rFonts w:ascii="宋体" w:hAnsi="宋体"/>
        </w:rPr>
        <w:fldChar w:fldCharType="end"/>
      </w:r>
      <w:r>
        <w:rPr>
          <w:rFonts w:ascii="宋体" w:hAnsi="宋体"/>
        </w:rPr>
        <w:t>上三角、下三角</w:t>
      </w:r>
      <w:r>
        <w:rPr>
          <w:rFonts w:hint="eastAsia" w:ascii="宋体" w:hAnsi="宋体"/>
        </w:rPr>
        <w:t>、主对角</w:t>
      </w:r>
      <w:r>
        <w:rPr>
          <w:rFonts w:ascii="宋体" w:hAnsi="宋体"/>
        </w:rPr>
        <w:t>行列式等于主对角线上元素的乘积</w:t>
      </w:r>
      <w:r>
        <w:rPr>
          <w:rFonts w:hint="eastAsia" w:ascii="宋体" w:hAnsi="宋体"/>
        </w:rPr>
        <w:t>.</w:t>
      </w:r>
    </w:p>
    <w:p>
      <w:pPr>
        <w:spacing w:line="480" w:lineRule="auto"/>
        <w:ind w:left="735" w:leftChars="250" w:hanging="210" w:hangingChars="100"/>
        <w:rPr>
          <w:rFonts w:hint="eastAsia" w:ascii="宋体" w:hAnsi="宋体"/>
        </w:rPr>
      </w:pPr>
      <w:r>
        <w:rPr>
          <w:rFonts w:ascii="宋体" w:hAnsi="宋体"/>
        </w:rPr>
        <w:t>④关于副对角线：</w:t>
      </w:r>
      <w:r>
        <w:rPr>
          <w:rFonts w:ascii="宋体" w:hAnsi="宋体"/>
          <w:position w:val="-68"/>
        </w:rPr>
        <w:object>
          <v:shape id="_x0000_i1044" o:spt="75" type="#_x0000_t75" style="height:74pt;width:312pt;" o:ole="t" filled="f" stroked="f" coordsize="21600,21600">
            <v:path/>
            <v:fill on="f" focussize="0,0"/>
            <v:stroke on="f"/>
            <v:imagedata r:id="rId45" o:title=""/>
            <o:lock v:ext="edit" grouping="f" rotation="f" text="f" aspectratio="t"/>
            <w10:wrap type="none"/>
            <w10:anchorlock/>
          </v:shape>
          <o:OLEObject Type="Embed" ProgID="Equation.DSMT4" ShapeID="_x0000_i1044" DrawAspect="Content" ObjectID="_1468075744" r:id="rId44">
            <o:LockedField>false</o:LockedField>
          </o:OLEObject>
        </w:object>
      </w:r>
      <w:r>
        <w:rPr>
          <w:rFonts w:hint="eastAsia" w:ascii="宋体" w:hAnsi="宋体"/>
        </w:rPr>
        <w:t xml:space="preserve"> （即：所有取自不同行不同列的</w:t>
      </w:r>
      <w:r>
        <w:rPr>
          <w:rFonts w:ascii="宋体" w:hAnsi="宋体"/>
          <w:position w:val="-6"/>
        </w:rPr>
        <w:object>
          <v:shape id="_x0000_i1045" o:spt="75" type="#_x0000_t75" style="height:11pt;width:10pt;" o:ole="t" filled="f" o:preferrelative="t" stroked="f" coordsize="21600,21600">
            <v:path/>
            <v:fill on="f" focussize="0,0"/>
            <v:stroke on="f"/>
            <v:imagedata r:id="rId47" o:title=""/>
            <o:lock v:ext="edit" grouping="f" rotation="f" text="f" aspectratio="t"/>
            <w10:wrap type="none"/>
            <w10:anchorlock/>
          </v:shape>
          <o:OLEObject Type="Embed" ProgID="Equation.DSMT4" ShapeID="_x0000_i1045" DrawAspect="Content" ObjectID="_1468075745" r:id="rId46">
            <o:LockedField>false</o:LockedField>
          </o:OLEObject>
        </w:object>
      </w:r>
      <w:r>
        <w:rPr>
          <w:rFonts w:hint="eastAsia" w:ascii="宋体" w:hAnsi="宋体"/>
        </w:rPr>
        <w:t>个元素的乘积的代数和）</w:t>
      </w:r>
    </w:p>
    <w:p>
      <w:pPr>
        <w:spacing w:line="480" w:lineRule="auto"/>
        <w:ind w:firstLine="525"/>
        <w:rPr>
          <w:rFonts w:hint="eastAsia" w:ascii="宋体" w:hAnsi="宋体"/>
        </w:rPr>
      </w:pPr>
      <w:r>
        <w:rPr>
          <w:rFonts w:ascii="宋体" w:hAnsi="宋体"/>
        </w:rPr>
        <w:t>⑤</w:t>
      </w:r>
      <w:r>
        <w:rPr>
          <w:rFonts w:hint="eastAsia" w:ascii="宋体" w:hAnsi="宋体"/>
        </w:rPr>
        <w:t>范德蒙德行列式：</w:t>
      </w:r>
      <w:r>
        <w:rPr>
          <w:rFonts w:ascii="宋体" w:hAnsi="宋体"/>
          <w:position w:val="-86"/>
        </w:rPr>
        <w:object>
          <v:shape id="_x0000_i1046" o:spt="75" type="#_x0000_t75" style="height:92pt;width:184pt;" o:ole="t" filled="f" o:preferrelative="t" stroked="f" coordsize="21600,21600">
            <v:path/>
            <v:fill on="f" focussize="0,0"/>
            <v:stroke on="f"/>
            <v:imagedata r:id="rId49" o:title=""/>
            <o:lock v:ext="edit" grouping="f" rotation="f" text="f" aspectratio="t"/>
            <w10:wrap type="none"/>
            <w10:anchorlock/>
          </v:shape>
          <o:OLEObject Type="Embed" ProgID="Equation.DSMT4" ShapeID="_x0000_i1046" DrawAspect="Content" ObjectID="_1468075746" r:id="rId48">
            <o:LockedField>false</o:LockedField>
          </o:OLEObject>
        </w:object>
      </w:r>
    </w:p>
    <w:p>
      <w:pPr>
        <w:spacing w:line="480" w:lineRule="auto"/>
        <w:rPr>
          <w:rFonts w:hint="eastAsia" w:ascii="宋体" w:hAnsi="宋体"/>
        </w:rPr>
      </w:pPr>
      <w:r>
        <w:rPr>
          <w:rFonts w:hint="eastAsia" w:ascii="宋体" w:hAnsi="宋体"/>
          <w:bdr w:val="single" w:color="auto" w:sz="4" w:space="0"/>
        </w:rPr>
        <w:t>矩阵的定义</w:t>
      </w:r>
      <w:r>
        <w:rPr>
          <w:rFonts w:hint="eastAsia" w:ascii="宋体" w:hAnsi="宋体"/>
        </w:rPr>
        <w:t xml:space="preserve"> 由</w:t>
      </w:r>
      <w:r>
        <w:rPr>
          <w:rFonts w:ascii="宋体" w:hAnsi="宋体"/>
          <w:position w:val="-6"/>
        </w:rPr>
        <w:object>
          <v:shape id="_x0000_i1047" o:spt="75" type="#_x0000_t75" style="height:11pt;width:28pt;" o:ole="t" filled="f" stroked="f" coordsize="21600,21600">
            <v:path/>
            <v:fill on="f" focussize="0,0"/>
            <v:stroke on="f"/>
            <v:imagedata r:id="rId51" o:title=""/>
            <o:lock v:ext="edit" grouping="f" rotation="f" text="f" aspectratio="t"/>
            <w10:wrap type="none"/>
            <w10:anchorlock/>
          </v:shape>
          <o:OLEObject Type="Embed" ProgID="Equation.DSMT4" ShapeID="_x0000_i1047" DrawAspect="Content" ObjectID="_1468075747" r:id="rId50">
            <o:LockedField>false</o:LockedField>
          </o:OLEObject>
        </w:object>
      </w:r>
      <w:r>
        <w:rPr>
          <w:rFonts w:hint="eastAsia" w:ascii="宋体" w:hAnsi="宋体"/>
        </w:rPr>
        <w:t>个数排成的</w:t>
      </w:r>
      <w:r>
        <w:rPr>
          <w:rFonts w:ascii="宋体" w:hAnsi="宋体"/>
          <w:position w:val="-6"/>
        </w:rPr>
        <w:object>
          <v:shape id="_x0000_i1048" o:spt="75" type="#_x0000_t75" style="height:11pt;width:13pt;" o:ole="t" filled="f" stroked="f" coordsize="21600,21600">
            <v:path/>
            <v:fill on="f" focussize="0,0"/>
            <v:stroke on="f"/>
            <v:imagedata r:id="rId53" o:title=""/>
            <o:lock v:ext="edit" grouping="f" rotation="f" text="f" aspectratio="t"/>
            <w10:wrap type="none"/>
            <w10:anchorlock/>
          </v:shape>
          <o:OLEObject Type="Embed" ProgID="Equation.DSMT4" ShapeID="_x0000_i1048" DrawAspect="Content" ObjectID="_1468075748" r:id="rId52">
            <o:LockedField>false</o:LockedField>
          </o:OLEObject>
        </w:object>
      </w:r>
      <w:r>
        <w:rPr>
          <w:rFonts w:hint="eastAsia" w:ascii="宋体" w:hAnsi="宋体"/>
        </w:rPr>
        <w:t>行</w:t>
      </w:r>
      <w:r>
        <w:rPr>
          <w:rFonts w:ascii="宋体" w:hAnsi="宋体"/>
          <w:position w:val="-6"/>
        </w:rPr>
        <w:object>
          <v:shape id="_x0000_i1049" o:spt="75" type="#_x0000_t75" style="height:11pt;width:10pt;" o:ole="t" filled="f" stroked="f" coordsize="21600,21600">
            <v:path/>
            <v:fill on="f" focussize="0,0"/>
            <v:stroke on="f"/>
            <v:imagedata r:id="rId11" o:title=""/>
            <o:lock v:ext="edit" grouping="f" rotation="f" text="f" aspectratio="t"/>
            <w10:wrap type="none"/>
            <w10:anchorlock/>
          </v:shape>
          <o:OLEObject Type="Embed" ProgID="Equation.DSMT4" ShapeID="_x0000_i1049" DrawAspect="Content" ObjectID="_1468075749" r:id="rId54">
            <o:LockedField>false</o:LockedField>
          </o:OLEObject>
        </w:object>
      </w:r>
      <w:r>
        <w:rPr>
          <w:rFonts w:hint="eastAsia" w:ascii="宋体" w:hAnsi="宋体"/>
        </w:rPr>
        <w:t>列的表</w:t>
      </w:r>
      <w:r>
        <w:rPr>
          <w:rFonts w:ascii="宋体" w:hAnsi="宋体"/>
          <w:position w:val="-68"/>
        </w:rPr>
        <w:object>
          <v:shape id="_x0000_i1050" o:spt="75" type="#_x0000_t75" style="height:74pt;width:127pt;" o:ole="t" filled="f" stroked="f" coordsize="21600,21600">
            <v:path/>
            <v:fill on="f" focussize="0,0"/>
            <v:stroke on="f"/>
            <v:imagedata r:id="rId56" o:title=""/>
            <o:lock v:ext="edit" grouping="f" rotation="f" text="f" aspectratio="t"/>
            <w10:wrap type="none"/>
            <w10:anchorlock/>
          </v:shape>
          <o:OLEObject Type="Embed" ProgID="Equation.DSMT4" ShapeID="_x0000_i1050" DrawAspect="Content" ObjectID="_1468075750" r:id="rId55">
            <o:LockedField>false</o:LockedField>
          </o:OLEObject>
        </w:object>
      </w:r>
      <w:r>
        <w:rPr>
          <w:rFonts w:hint="eastAsia" w:ascii="宋体" w:hAnsi="宋体"/>
        </w:rPr>
        <w:t>称为</w:t>
      </w:r>
      <w:r>
        <w:rPr>
          <w:rFonts w:ascii="宋体" w:hAnsi="宋体"/>
          <w:position w:val="-6"/>
        </w:rPr>
        <w:object>
          <v:shape id="_x0000_i1051" o:spt="75" type="#_x0000_t75" style="height:11pt;width:28pt;" o:ole="t" filled="f" stroked="f" coordsize="21600,21600">
            <v:path/>
            <v:fill on="f" focussize="0,0"/>
            <v:stroke on="f"/>
            <v:imagedata r:id="rId51" o:title=""/>
            <o:lock v:ext="edit" grouping="f" rotation="f" text="f" aspectratio="t"/>
            <w10:wrap type="none"/>
            <w10:anchorlock/>
          </v:shape>
          <o:OLEObject Type="Embed" ProgID="Equation.DSMT4" ShapeID="_x0000_i1051" DrawAspect="Content" ObjectID="_1468075751" r:id="rId57">
            <o:LockedField>false</o:LockedField>
          </o:OLEObject>
        </w:object>
      </w:r>
      <w:r>
        <w:rPr>
          <w:rFonts w:hint="eastAsia" w:ascii="宋体" w:hAnsi="宋体"/>
        </w:rPr>
        <w:t>矩阵.记作：</w:t>
      </w:r>
      <w:r>
        <w:rPr>
          <w:rFonts w:ascii="宋体" w:hAnsi="宋体"/>
          <w:position w:val="-18"/>
        </w:rPr>
        <w:object>
          <v:shape id="_x0000_i1052" o:spt="75" type="#_x0000_t75" style="height:23pt;width:57pt;" o:ole="t" filled="f" stroked="f" coordsize="21600,21600">
            <v:path/>
            <v:fill on="f" focussize="0,0"/>
            <v:stroke on="f"/>
            <v:imagedata r:id="rId59" o:title=""/>
            <o:lock v:ext="edit" grouping="f" rotation="f" text="f" aspectratio="t"/>
            <w10:wrap type="none"/>
            <w10:anchorlock/>
          </v:shape>
          <o:OLEObject Type="Embed" ProgID="Equation.DSMT4" ShapeID="_x0000_i1052" DrawAspect="Content" ObjectID="_1468075752" r:id="rId58">
            <o:LockedField>false</o:LockedField>
          </o:OLEObject>
        </w:object>
      </w:r>
      <w:r>
        <w:rPr>
          <w:rFonts w:hint="eastAsia" w:ascii="宋体" w:hAnsi="宋体"/>
        </w:rPr>
        <w:t>或</w:t>
      </w:r>
      <w:r>
        <w:rPr>
          <w:rFonts w:ascii="宋体" w:hAnsi="宋体"/>
          <w:position w:val="-12"/>
        </w:rPr>
        <w:object>
          <v:shape id="_x0000_i1053" o:spt="75" type="#_x0000_t75" style="height:18pt;width:24pt;" o:ole="t" filled="f" stroked="f" coordsize="21600,21600">
            <v:path/>
            <v:fill on="f" focussize="0,0"/>
            <v:stroke on="f"/>
            <v:imagedata r:id="rId61" o:title=""/>
            <o:lock v:ext="edit" grouping="f" rotation="f" text="f" aspectratio="t"/>
            <w10:wrap type="none"/>
            <w10:anchorlock/>
          </v:shape>
          <o:OLEObject Type="Embed" ProgID="Equation.DSMT4" ShapeID="_x0000_i1053" DrawAspect="Content" ObjectID="_1468075753" r:id="rId60">
            <o:LockedField>false</o:LockedField>
          </o:OLEObject>
        </w:object>
      </w:r>
    </w:p>
    <w:p>
      <w:pPr>
        <w:spacing w:line="480" w:lineRule="auto"/>
        <w:rPr>
          <w:rFonts w:hint="eastAsia" w:ascii="宋体" w:hAnsi="宋体"/>
        </w:rPr>
      </w:pPr>
      <w:r>
        <w:rPr>
          <w:rFonts w:hint="eastAsia" w:ascii="宋体" w:hAnsi="宋体"/>
          <w:bdr w:val="single" w:color="auto" w:sz="4" w:space="0"/>
        </w:rPr>
        <w:t>伴随矩阵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  <w:position w:val="-68"/>
        </w:rPr>
        <w:object>
          <v:shape id="_x0000_i1054" o:spt="75" type="#_x0000_t75" style="height:74pt;width:171pt;" o:ole="t" filled="f" stroked="f" coordsize="21600,21600">
            <v:path/>
            <v:fill on="f" focussize="0,0"/>
            <v:stroke on="f"/>
            <v:imagedata r:id="rId63" o:title=""/>
            <o:lock v:ext="edit" grouping="f" rotation="f" text="f" aspectratio="t"/>
            <w10:wrap type="none"/>
            <w10:anchorlock/>
          </v:shape>
          <o:OLEObject Type="Embed" ProgID="Equation.DSMT4" ShapeID="_x0000_i1054" DrawAspect="Content" ObjectID="_1468075754" r:id="rId62">
            <o:LockedField>false</o:LockedField>
          </o:OLEObject>
        </w:object>
      </w:r>
      <w:r>
        <w:rPr>
          <w:rFonts w:hint="eastAsia" w:ascii="宋体" w:hAnsi="宋体"/>
        </w:rPr>
        <w:t>，</w:t>
      </w:r>
      <w:r>
        <w:rPr>
          <w:rFonts w:ascii="宋体" w:hAnsi="宋体"/>
          <w:position w:val="-14"/>
        </w:rPr>
        <w:object>
          <v:shape id="_x0000_i1055" o:spt="75" type="#_x0000_t75" style="height:19pt;width:15pt;" o:ole="t" filled="f" stroked="f" coordsize="21600,21600">
            <v:path/>
            <v:fill on="f" focussize="0,0"/>
            <v:stroke on="f"/>
            <v:imagedata r:id="rId65" o:title=""/>
            <o:lock v:ext="edit" grouping="f" rotation="f" text="f" aspectratio="t"/>
            <w10:wrap type="none"/>
            <w10:anchorlock/>
          </v:shape>
          <o:OLEObject Type="Embed" ProgID="Equation.DSMT4" ShapeID="_x0000_i1055" DrawAspect="Content" ObjectID="_1468075755" r:id="rId64">
            <o:LockedField>false</o:LockedField>
          </o:OLEObject>
        </w:object>
      </w:r>
      <w:r>
        <w:rPr>
          <w:rFonts w:hint="eastAsia" w:ascii="宋体" w:hAnsi="宋体"/>
        </w:rPr>
        <w:t>为</w:t>
      </w:r>
      <w:r>
        <w:rPr>
          <w:rFonts w:ascii="宋体" w:hAnsi="宋体"/>
          <w:position w:val="-14"/>
        </w:rPr>
        <w:object>
          <v:shape id="_x0000_i1056" o:spt="75" type="#_x0000_t75" style="height:20pt;width:16pt;" o:ole="t" filled="f" stroked="f" coordsize="21600,21600">
            <v:path/>
            <v:fill on="f" focussize="0,0"/>
            <v:stroke on="f"/>
            <v:imagedata r:id="rId67" o:title=""/>
            <o:lock v:ext="edit" grouping="f" rotation="f" text="f" aspectratio="t"/>
            <w10:wrap type="none"/>
            <w10:anchorlock/>
          </v:shape>
          <o:OLEObject Type="Embed" ProgID="Equation.DSMT4" ShapeID="_x0000_i1056" DrawAspect="Content" ObjectID="_1468075756" r:id="rId66">
            <o:LockedField>false</o:LockedField>
          </o:OLEObject>
        </w:object>
      </w:r>
      <w:r>
        <w:rPr>
          <w:rFonts w:hint="eastAsia" w:ascii="宋体" w:hAnsi="宋体"/>
        </w:rPr>
        <w:t>中各个元素的代数余子式.</w:t>
      </w:r>
    </w:p>
    <w:p>
      <w:pPr>
        <w:spacing w:line="480" w:lineRule="auto"/>
        <w:rPr>
          <w:rFonts w:hint="eastAsia" w:ascii="宋体" w:hAnsi="宋体"/>
        </w:rPr>
      </w:pPr>
      <w:r>
        <w:rPr>
          <w:rFonts w:hint="eastAsia" w:ascii="宋体" w:hAnsi="宋体"/>
        </w:rPr>
        <w:t>√ 逆矩阵的求法:</w:t>
      </w:r>
    </w:p>
    <w:p>
      <w:pPr>
        <w:spacing w:line="480" w:lineRule="auto"/>
        <w:ind w:firstLine="480"/>
        <w:rPr>
          <w:rFonts w:hint="eastAsia" w:ascii="宋体" w:hAnsi="宋体"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= 1 \* GB3 </w:instrText>
      </w:r>
      <w:r>
        <w:rPr>
          <w:rFonts w:ascii="宋体" w:hAnsi="宋体"/>
        </w:rPr>
        <w:fldChar w:fldCharType="separate"/>
      </w:r>
      <w:r>
        <w:rPr>
          <w:rFonts w:ascii="宋体" w:hAnsi="宋体"/>
        </w:rPr>
        <w:t>①</w:t>
      </w:r>
      <w:r>
        <w:rPr>
          <w:rFonts w:ascii="宋体" w:hAnsi="宋体"/>
        </w:rPr>
        <w:fldChar w:fldCharType="end"/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  <w:position w:val="-32"/>
        </w:rPr>
        <w:object>
          <v:shape id="_x0000_i1057" o:spt="75" type="#_x0000_t75" style="height:37pt;width:47pt;" o:ole="t" filled="f" o:preferrelative="t" stroked="f" coordsize="21600,21600">
            <v:path/>
            <v:fill on="f" focussize="0,0"/>
            <v:stroke on="f"/>
            <v:imagedata r:id="rId69" o:title=""/>
            <o:lock v:ext="edit" grouping="f" rotation="f" text="f" aspectratio="t"/>
            <w10:wrap type="none"/>
            <w10:anchorlock/>
          </v:shape>
          <o:OLEObject Type="Embed" ProgID="Equation.DSMT4" ShapeID="_x0000_i1057" DrawAspect="Content" ObjectID="_1468075757" r:id="rId68">
            <o:LockedField>false</o:LockedField>
          </o:OLEObject>
        </w:object>
      </w:r>
      <w:r>
        <w:rPr>
          <w:rFonts w:hint="eastAsia" w:ascii="宋体" w:hAnsi="宋体"/>
        </w:rPr>
        <w:t xml:space="preserve">       </w:t>
      </w: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eq \o\ac(○,</w:instrText>
      </w:r>
      <w:r>
        <w:rPr>
          <w:rFonts w:hint="eastAsia" w:ascii="宋体" w:hAnsi="宋体"/>
          <w:position w:val="2"/>
          <w:sz w:val="14"/>
        </w:rPr>
        <w:instrText xml:space="preserve">注</w:instrText>
      </w:r>
      <w:r>
        <w:rPr>
          <w:rFonts w:hint="eastAsia" w:ascii="宋体" w:hAnsi="宋体"/>
        </w:rPr>
        <w:instrText xml:space="preserve">)</w:instrText>
      </w:r>
      <w:r>
        <w:rPr>
          <w:rFonts w:ascii="宋体" w:hAnsi="宋体"/>
        </w:rPr>
        <w:fldChar w:fldCharType="end"/>
      </w:r>
      <w:r>
        <w:rPr>
          <w:rFonts w:hint="eastAsia" w:ascii="宋体" w:hAnsi="宋体"/>
        </w:rPr>
        <w:t xml:space="preserve">： </w:t>
      </w:r>
      <w:r>
        <w:rPr>
          <w:rFonts w:ascii="宋体" w:hAnsi="宋体"/>
          <w:position w:val="-30"/>
        </w:rPr>
        <w:object>
          <v:shape id="_x0000_i1058" o:spt="75" type="#_x0000_t75" style="height:39pt;width:147pt;" o:ole="t" filled="f" stroked="f" coordsize="21600,21600">
            <v:path/>
            <v:fill on="f" focussize="0,0"/>
            <v:stroke on="f"/>
            <v:imagedata r:id="rId71" o:title=""/>
            <o:lock v:ext="edit" grouping="f" rotation="f" text="f" aspectratio="t"/>
            <w10:wrap type="none"/>
            <w10:anchorlock/>
          </v:shape>
          <o:OLEObject Type="Embed" ProgID="Equation.DSMT4" ShapeID="_x0000_i1058" DrawAspect="Content" ObjectID="_1468075758" r:id="rId70">
            <o:LockedField>false</o:LockedField>
          </o:OLEObject>
        </w:object>
      </w:r>
      <w:r>
        <w:rPr>
          <w:rFonts w:hint="eastAsia" w:ascii="宋体" w:hAnsi="宋体"/>
        </w:rPr>
        <w:t xml:space="preserve">        </w:t>
      </w:r>
      <w:r>
        <w:rPr>
          <w:rFonts w:ascii="宋体" w:hAnsi="宋体"/>
          <w:position w:val="-30"/>
        </w:rPr>
        <w:object>
          <v:shape id="_x0000_i1059" o:spt="75" type="#_x0000_t75" style="height:36pt;width:51pt;" o:ole="t" filled="f" o:preferrelative="t" stroked="f" coordsize="21600,21600">
            <v:path/>
            <v:fill on="f" focussize="0,0"/>
            <v:stroke on="f"/>
            <v:imagedata r:id="rId73" o:title=""/>
            <o:lock v:ext="edit" grouping="f" rotation="f" text="f" aspectratio="t"/>
            <w10:wrap type="none"/>
            <w10:anchorlock/>
          </v:shape>
          <o:OLEObject Type="Embed" ProgID="Equation.DSMT4" ShapeID="_x0000_i1059" DrawAspect="Content" ObjectID="_1468075759" r:id="rId72">
            <o:LockedField>false</o:LockedField>
          </o:OLEObject>
        </w:object>
      </w:r>
    </w:p>
    <w:p>
      <w:pPr>
        <w:spacing w:line="480" w:lineRule="auto"/>
        <w:ind w:firstLine="480"/>
        <w:rPr>
          <w:rFonts w:hint="eastAsia" w:ascii="宋体" w:hAnsi="宋体"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= 2 \* GB3 </w:instrText>
      </w:r>
      <w:r>
        <w:rPr>
          <w:rFonts w:ascii="宋体" w:hAnsi="宋体"/>
        </w:rPr>
        <w:fldChar w:fldCharType="separate"/>
      </w:r>
      <w:r>
        <w:rPr>
          <w:rFonts w:ascii="宋体" w:hAnsi="宋体"/>
        </w:rPr>
        <w:t>②</w:t>
      </w:r>
      <w:r>
        <w:rPr>
          <w:rFonts w:ascii="宋体" w:hAnsi="宋体"/>
        </w:rPr>
        <w:fldChar w:fldCharType="end"/>
      </w:r>
      <w:r>
        <w:rPr>
          <w:rFonts w:ascii="宋体" w:hAnsi="宋体"/>
          <w:position w:val="-10"/>
        </w:rPr>
        <w:object>
          <v:shape id="_x0000_i1060" o:spt="75" type="#_x0000_t75" style="height:19pt;width:132pt;" o:ole="t" filled="f" o:preferrelative="t" stroked="f" coordsize="21600,21600">
            <v:path/>
            <v:fill on="f" focussize="0,0"/>
            <v:stroke on="f"/>
            <v:imagedata r:id="rId75" o:title=""/>
            <o:lock v:ext="edit" grouping="f" rotation="f" text="f" aspectratio="t"/>
            <w10:wrap type="none"/>
            <w10:anchorlock/>
          </v:shape>
          <o:OLEObject Type="Embed" ProgID="Equation.DSMT4" ShapeID="_x0000_i1060" DrawAspect="Content" ObjectID="_1468075760" r:id="rId74">
            <o:LockedField>false</o:LockedField>
          </o:OLEObject>
        </w:object>
      </w:r>
    </w:p>
    <w:p>
      <w:pPr>
        <w:spacing w:line="480" w:lineRule="auto"/>
        <w:ind w:firstLine="480"/>
        <w:rPr>
          <w:rFonts w:hint="eastAsia" w:ascii="宋体" w:hAnsi="宋体"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= 3 \* GB3 </w:instrText>
      </w:r>
      <w:r>
        <w:rPr>
          <w:rFonts w:ascii="宋体" w:hAnsi="宋体"/>
        </w:rPr>
        <w:fldChar w:fldCharType="separate"/>
      </w:r>
      <w:r>
        <w:rPr>
          <w:rFonts w:ascii="宋体" w:hAnsi="宋体"/>
        </w:rPr>
        <w:t>③</w:t>
      </w:r>
      <w:r>
        <w:rPr>
          <w:rFonts w:ascii="宋体" w:hAnsi="宋体"/>
        </w:rPr>
        <w:fldChar w:fldCharType="end"/>
      </w:r>
      <w:r>
        <w:rPr>
          <w:rFonts w:ascii="宋体" w:hAnsi="宋体"/>
          <w:position w:val="-58"/>
        </w:rPr>
        <w:object>
          <v:shape id="_x0000_i1061" o:spt="75" type="#_x0000_t75" style="height:64pt;width:149pt;" o:ole="t" filled="f" stroked="f" coordsize="21600,21600">
            <v:path/>
            <v:fill on="f" focussize="0,0"/>
            <v:stroke on="f"/>
            <v:imagedata r:id="rId77" o:title=""/>
            <o:lock v:ext="edit" grouping="f" rotation="f" text="f" aspectratio="t"/>
            <w10:wrap type="none"/>
            <w10:anchorlock/>
          </v:shape>
          <o:OLEObject Type="Embed" ProgID="Equation.DSMT4" ShapeID="_x0000_i1061" DrawAspect="Content" ObjectID="_1468075761" r:id="rId76">
            <o:LockedField>false</o:LockedField>
          </o:OLEObject>
        </w:object>
      </w:r>
      <w:r>
        <w:rPr>
          <w:rFonts w:hint="eastAsia" w:ascii="宋体" w:hAnsi="宋体"/>
        </w:rPr>
        <w:t xml:space="preserve">               </w:t>
      </w:r>
      <w:r>
        <w:rPr>
          <w:rFonts w:ascii="宋体" w:hAnsi="宋体"/>
          <w:position w:val="-58"/>
        </w:rPr>
        <w:object>
          <v:shape id="_x0000_i1062" o:spt="75" type="#_x0000_t75" style="height:64pt;width:149pt;" o:ole="t" filled="f" stroked="f" coordsize="21600,21600">
            <v:path/>
            <v:fill on="f" focussize="0,0"/>
            <v:stroke on="f"/>
            <v:imagedata r:id="rId79" o:title=""/>
            <o:lock v:ext="edit" grouping="f" rotation="f" text="f" aspectratio="t"/>
            <w10:wrap type="none"/>
            <w10:anchorlock/>
          </v:shape>
          <o:OLEObject Type="Embed" ProgID="Equation.DSMT4" ShapeID="_x0000_i1062" DrawAspect="Content" ObjectID="_1468075762" r:id="rId78">
            <o:LockedField>false</o:LockedField>
          </o:OLEObject>
        </w:object>
      </w:r>
    </w:p>
    <w:p>
      <w:pPr>
        <w:spacing w:line="480" w:lineRule="auto"/>
        <w:rPr>
          <w:rFonts w:hint="eastAsia" w:ascii="宋体" w:hAnsi="宋体"/>
        </w:rPr>
      </w:pPr>
      <w:r>
        <w:rPr>
          <w:rFonts w:hint="eastAsia" w:ascii="宋体" w:hAnsi="宋体"/>
        </w:rPr>
        <w:t>√ 方阵的幂的性质：</w:t>
      </w:r>
      <w:r>
        <w:rPr>
          <w:rFonts w:ascii="宋体" w:hAnsi="宋体"/>
          <w:position w:val="-4"/>
        </w:rPr>
        <w:object>
          <v:shape id="_x0000_i1063" o:spt="75" type="#_x0000_t75" style="height:15pt;width:65pt;" o:ole="t" filled="f" o:preferrelative="t" stroked="f" coordsize="21600,21600">
            <v:path/>
            <v:fill on="f" focussize="0,0"/>
            <v:stroke on="f"/>
            <v:imagedata r:id="rId81" o:title=""/>
            <o:lock v:ext="edit" grouping="f" rotation="f" text="f" aspectratio="t"/>
            <w10:wrap type="none"/>
            <w10:anchorlock/>
          </v:shape>
          <o:OLEObject Type="Embed" ProgID="Equation.DSMT4" ShapeID="_x0000_i1063" DrawAspect="Content" ObjectID="_1468075763" r:id="rId80">
            <o:LockedField>false</o:LockedField>
          </o:OLEObject>
        </w:object>
      </w:r>
      <w:r>
        <w:rPr>
          <w:rFonts w:hint="eastAsia" w:ascii="宋体" w:hAnsi="宋体"/>
        </w:rPr>
        <w:t xml:space="preserve">     </w:t>
      </w:r>
      <w:r>
        <w:rPr>
          <w:rFonts w:ascii="宋体" w:hAnsi="宋体"/>
          <w:position w:val="-10"/>
        </w:rPr>
        <w:object>
          <v:shape id="_x0000_i1064" o:spt="75" type="#_x0000_t75" style="height:18pt;width:69pt;" o:ole="t" filled="f" o:preferrelative="t" stroked="f" coordsize="21600,21600">
            <v:path/>
            <v:fill on="f" focussize="0,0"/>
            <v:stroke on="f"/>
            <v:imagedata r:id="rId83" o:title=""/>
            <o:lock v:ext="edit" grouping="f" rotation="f" text="f" aspectratio="t"/>
            <w10:wrap type="none"/>
            <w10:anchorlock/>
          </v:shape>
          <o:OLEObject Type="Embed" ProgID="Equation.DSMT4" ShapeID="_x0000_i1064" DrawAspect="Content" ObjectID="_1468075764" r:id="rId82">
            <o:LockedField>false</o:LockedField>
          </o:OLEObject>
        </w:object>
      </w:r>
    </w:p>
    <w:p>
      <w:pPr>
        <w:spacing w:line="480" w:lineRule="auto"/>
        <w:ind w:left="420" w:hanging="420" w:hangingChars="200"/>
        <w:rPr>
          <w:rFonts w:hint="eastAsia" w:ascii="宋体" w:hAnsi="宋体"/>
        </w:rPr>
      </w:pPr>
      <w:r>
        <w:rPr>
          <w:rFonts w:hint="eastAsia" w:ascii="宋体" w:hAnsi="宋体"/>
        </w:rPr>
        <w:t xml:space="preserve">√ </w:t>
      </w:r>
      <w:r>
        <w:rPr>
          <w:rFonts w:ascii="宋体" w:hAnsi="宋体"/>
        </w:rPr>
        <w:t>设</w:t>
      </w:r>
      <w:r>
        <w:rPr>
          <w:rFonts w:ascii="宋体" w:hAnsi="宋体"/>
          <w:position w:val="-12"/>
        </w:rPr>
        <w:object>
          <v:shape id="_x0000_i1065" o:spt="75" type="#_x0000_t75" style="height:18pt;width:51pt;" o:ole="t" filled="f" o:preferrelative="t" stroked="f" coordsize="21600,21600">
            <v:path/>
            <v:fill on="f" focussize="0,0"/>
            <v:stroke on="f"/>
            <v:imagedata r:id="rId85" o:title=""/>
            <o:lock v:ext="edit" grouping="f" rotation="f" text="f" aspectratio="t"/>
            <w10:wrap type="none"/>
            <w10:anchorlock/>
          </v:shape>
          <o:OLEObject Type="Embed" ProgID="Equation.DSMT4" ShapeID="_x0000_i1065" DrawAspect="Content" ObjectID="_1468075765" r:id="rId84">
            <o:LockedField>false</o:LockedField>
          </o:OLEObject>
        </w:object>
      </w:r>
      <w:r>
        <w:rPr>
          <w:rFonts w:ascii="宋体" w:hAnsi="宋体"/>
          <w:position w:val="-4"/>
        </w:rPr>
        <w:object>
          <v:shape id="_x0000_i1066" o:spt="75" type="#_x0000_t75" style="height:13pt;width:12pt;" o:ole="t" filled="f" o:preferrelative="t" stroked="f" coordsize="21600,21600">
            <v:path/>
            <v:fill on="f" focussize="0,0"/>
            <v:stroke on="f"/>
            <v:imagedata r:id="rId87" o:title=""/>
            <o:lock v:ext="edit" grouping="f" rotation="f" text="f" aspectratio="t"/>
            <w10:wrap type="none"/>
            <w10:anchorlock/>
          </v:shape>
          <o:OLEObject Type="Embed" ProgID="Equation.DSMT4" ShapeID="_x0000_i1066" DrawAspect="Content" ObjectID="_1468075766" r:id="rId86">
            <o:LockedField>false</o:LockedField>
          </o:OLEObject>
        </w:object>
      </w:r>
      <w:r>
        <w:rPr>
          <w:rFonts w:ascii="宋体" w:hAnsi="宋体"/>
        </w:rPr>
        <w:t>的列向量为</w:t>
      </w:r>
      <w:r>
        <w:rPr>
          <w:rFonts w:ascii="宋体" w:hAnsi="宋体"/>
          <w:position w:val="-12"/>
        </w:rPr>
        <w:object>
          <v:shape id="_x0000_i1067" o:spt="75" type="#_x0000_t75" style="height:18pt;width:60.95pt;" o:ole="t" filled="f" o:preferrelative="t" stroked="f" coordsize="21600,21600">
            <v:path/>
            <v:fill on="f" focussize="0,0"/>
            <v:stroke on="f"/>
            <v:imagedata r:id="rId89" o:title=""/>
            <o:lock v:ext="edit" grouping="f" rotation="f" text="f" aspectratio="t"/>
            <w10:wrap type="none"/>
            <w10:anchorlock/>
          </v:shape>
          <o:OLEObject Type="Embed" ProgID="Equation.DSMT4" ShapeID="_x0000_i1067" DrawAspect="Content" ObjectID="_1468075767" r:id="rId88">
            <o:LockedField>false</o:LockedField>
          </o:OLEObject>
        </w:object>
      </w:r>
      <w:r>
        <w:rPr>
          <w:rFonts w:hint="eastAsia" w:ascii="宋体" w:hAnsi="宋体"/>
        </w:rPr>
        <w:t>,</w:t>
      </w:r>
      <w:r>
        <w:rPr>
          <w:rFonts w:ascii="宋体" w:hAnsi="宋体"/>
          <w:position w:val="-4"/>
        </w:rPr>
        <w:object>
          <v:shape id="_x0000_i1068" o:spt="75" type="#_x0000_t75" style="height:13pt;width:12pt;" o:ole="t" filled="f" o:preferrelative="t" stroked="f" coordsize="21600,21600">
            <v:path/>
            <v:fill on="f" focussize="0,0"/>
            <v:stroke on="f"/>
            <v:imagedata r:id="rId91" o:title=""/>
            <o:lock v:ext="edit" grouping="f" rotation="f" text="f" aspectratio="t"/>
            <w10:wrap type="none"/>
            <w10:anchorlock/>
          </v:shape>
          <o:OLEObject Type="Embed" ProgID="Equation.DSMT4" ShapeID="_x0000_i1068" DrawAspect="Content" ObjectID="_1468075768" r:id="rId90">
            <o:LockedField>false</o:LockedField>
          </o:OLEObject>
        </w:object>
      </w:r>
      <w:r>
        <w:rPr>
          <w:rFonts w:ascii="宋体" w:hAnsi="宋体"/>
        </w:rPr>
        <w:t>的列向量为</w:t>
      </w:r>
      <w:r>
        <w:rPr>
          <w:rFonts w:ascii="宋体" w:hAnsi="宋体"/>
          <w:position w:val="-12"/>
        </w:rPr>
        <w:object>
          <v:shape id="_x0000_i1069" o:spt="75" type="#_x0000_t75" style="height:16.15pt;width:59.8pt;" o:ole="t" filled="f" o:preferrelative="t" stroked="f" coordsize="21600,21600">
            <v:path/>
            <v:fill on="f" focussize="0,0"/>
            <v:stroke on="f"/>
            <v:imagedata r:id="rId93" o:title=""/>
            <o:lock v:ext="edit" grouping="f" rotation="f" text="f" aspectratio="t"/>
            <w10:wrap type="none"/>
            <w10:anchorlock/>
          </v:shape>
          <o:OLEObject Type="Embed" ProgID="Equation.DSMT4" ShapeID="_x0000_i1069" DrawAspect="Content" ObjectID="_1468075769" r:id="rId92">
            <o:LockedField>false</o:LockedField>
          </o:OLEObject>
        </w:object>
      </w:r>
      <w:r>
        <w:rPr>
          <w:rFonts w:ascii="宋体" w:hAnsi="宋体"/>
        </w:rPr>
        <w:t>，</w:t>
      </w:r>
    </w:p>
    <w:p>
      <w:pPr>
        <w:spacing w:line="480" w:lineRule="auto"/>
        <w:ind w:left="420" w:leftChars="100" w:hanging="210" w:hangingChars="100"/>
        <w:rPr>
          <w:rFonts w:hint="eastAsia" w:ascii="宋体" w:hAnsi="宋体"/>
        </w:rPr>
      </w:pPr>
      <w:r>
        <w:rPr>
          <w:rFonts w:hint="eastAsia" w:ascii="宋体" w:hAnsi="宋体"/>
        </w:rPr>
        <w:t>则</w:t>
      </w:r>
      <w:r>
        <w:rPr>
          <w:rFonts w:ascii="宋体" w:hAnsi="宋体"/>
          <w:position w:val="-12"/>
        </w:rPr>
        <w:object>
          <v:shape id="_x0000_i1070" o:spt="75" type="#_x0000_t75" style="height:18pt;width:52pt;" o:ole="t" filled="f" stroked="f" coordsize="21600,21600">
            <v:path/>
            <v:fill on="f" focussize="0,0"/>
            <v:stroke on="f"/>
            <v:imagedata r:id="rId95" o:title=""/>
            <o:lock v:ext="edit" grouping="f" rotation="f" text="f" aspectratio="t"/>
            <w10:wrap type="none"/>
            <w10:anchorlock/>
          </v:shape>
          <o:OLEObject Type="Embed" ProgID="Equation.DSMT4" ShapeID="_x0000_i1070" DrawAspect="Content" ObjectID="_1468075770" r:id="rId94">
            <o:LockedField>false</o:LockedField>
          </o:OLEObject>
        </w:object>
      </w:r>
      <w:r>
        <w:rPr>
          <w:rFonts w:ascii="宋体" w:hAnsi="宋体"/>
          <w:position w:val="-6"/>
        </w:rPr>
        <w:object>
          <v:shape id="_x0000_i1071" o:spt="75" type="#_x0000_t75" style="height:12pt;width:17pt;" o:ole="t" filled="f" stroked="f" coordsize="21600,21600">
            <v:path/>
            <v:fill on="f" focussize="0,0"/>
            <v:stroke on="f"/>
            <v:imagedata r:id="rId97" o:title=""/>
            <o:lock v:ext="edit" grouping="f" rotation="f" text="f" aspectratio="t"/>
            <w10:wrap type="none"/>
            <w10:anchorlock/>
          </v:shape>
          <o:OLEObject Type="Embed" ProgID="Equation.DSMT4" ShapeID="_x0000_i1071" DrawAspect="Content" ObjectID="_1468075771" r:id="rId96">
            <o:LockedField>false</o:LockedField>
          </o:OLEObject>
        </w:object>
      </w:r>
      <w:r>
        <w:rPr>
          <w:rFonts w:ascii="宋体" w:hAnsi="宋体"/>
          <w:position w:val="-68"/>
        </w:rPr>
        <w:object>
          <v:shape id="_x0000_i1072" o:spt="75" type="#_x0000_t75" style="height:74pt;width:242pt;" o:ole="t" filled="f" stroked="f" coordsize="21600,21600">
            <v:path/>
            <v:fill on="f" focussize="0,0"/>
            <v:stroke on="f"/>
            <v:imagedata r:id="rId99" o:title=""/>
            <o:lock v:ext="edit" grouping="f" rotation="f" text="f" aspectratio="t"/>
            <w10:wrap type="none"/>
            <w10:anchorlock/>
          </v:shape>
          <o:OLEObject Type="Embed" ProgID="Equation.DSMT4" ShapeID="_x0000_i1072" DrawAspect="Content" ObjectID="_1468075772" r:id="rId98">
            <o:LockedField>false</o:LockedField>
          </o:OLEObject>
        </w:object>
      </w:r>
      <w:r>
        <w:rPr>
          <w:rFonts w:ascii="宋体" w:hAnsi="宋体"/>
          <w:position w:val="-6"/>
        </w:rPr>
        <w:object>
          <v:shape id="_x0000_i1073" o:spt="75" type="#_x0000_t75" style="height:12pt;width:17pt;" o:ole="t" filled="f" stroked="f" coordsize="21600,21600">
            <v:path/>
            <v:fill on="f" focussize="0,0"/>
            <v:stroke on="f"/>
            <v:imagedata r:id="rId101" o:title=""/>
            <o:lock v:ext="edit" grouping="f" rotation="f" text="f" aspectratio="t"/>
            <w10:wrap type="none"/>
            <w10:anchorlock/>
          </v:shape>
          <o:OLEObject Type="Embed" ProgID="Equation.DSMT4" ShapeID="_x0000_i1073" DrawAspect="Content" ObjectID="_1468075773" r:id="rId100">
            <o:LockedField>false</o:LockedField>
          </o:OLEObject>
        </w:object>
      </w:r>
      <w:r>
        <w:rPr>
          <w:rFonts w:ascii="宋体" w:hAnsi="宋体"/>
          <w:position w:val="-12"/>
        </w:rPr>
        <w:object>
          <v:shape id="_x0000_i1074" o:spt="75" type="#_x0000_t75" style="height:18pt;width:41pt;" o:ole="t" filled="f" stroked="f" coordsize="21600,21600">
            <v:path/>
            <v:fill on="f" focussize="0,0"/>
            <v:stroke on="f"/>
            <v:imagedata r:id="rId103" o:title=""/>
            <o:lock v:ext="edit" grouping="f" rotation="f" text="f" aspectratio="t"/>
            <w10:wrap type="none"/>
            <w10:anchorlock/>
          </v:shape>
          <o:OLEObject Type="Embed" ProgID="Equation.DSMT4" ShapeID="_x0000_i1074" DrawAspect="Content" ObjectID="_1468075774" r:id="rId102">
            <o:LockedField>false</o:LockedField>
          </o:OLEObject>
        </w:object>
      </w:r>
      <w:r>
        <w:rPr>
          <w:rFonts w:hint="eastAsia" w:ascii="宋体" w:hAnsi="宋体"/>
        </w:rPr>
        <w:t xml:space="preserve"> ，</w:t>
      </w:r>
      <w:r>
        <w:rPr>
          <w:rFonts w:ascii="宋体" w:hAnsi="宋体"/>
          <w:position w:val="-10"/>
        </w:rPr>
        <w:object>
          <v:shape id="_x0000_i1075" o:spt="75" type="#_x0000_t75" style="height:16pt;width:69pt;" o:ole="t" filled="f" stroked="f" coordsize="21600,21600">
            <v:path/>
            <v:fill on="f" focussize="0,0"/>
            <v:stroke on="f"/>
            <v:imagedata r:id="rId105" o:title=""/>
            <o:lock v:ext="edit" grouping="f" rotation="f" text="f" aspectratio="t"/>
            <w10:wrap type="none"/>
            <w10:anchorlock/>
          </v:shape>
          <o:OLEObject Type="Embed" ProgID="Equation.DSMT4" ShapeID="_x0000_i1075" DrawAspect="Content" ObjectID="_1468075775" r:id="rId104">
            <o:LockedField>false</o:LockedField>
          </o:OLEObject>
        </w:object>
      </w:r>
      <w:r>
        <w:rPr>
          <w:rFonts w:ascii="宋体" w:hAnsi="宋体"/>
          <w:position w:val="-6"/>
        </w:rPr>
        <w:object>
          <v:shape id="_x0000_i1076" o:spt="75" type="#_x0000_t75" style="height:12pt;width:17pt;" o:ole="t" filled="f" stroked="f" coordsize="21600,21600">
            <v:path/>
            <v:fill on="f" focussize="0,0"/>
            <v:stroke on="f"/>
            <v:imagedata r:id="rId101" o:title=""/>
            <o:lock v:ext="edit" grouping="f" rotation="f" text="f" aspectratio="t"/>
            <w10:wrap type="none"/>
            <w10:anchorlock/>
          </v:shape>
          <o:OLEObject Type="Embed" ProgID="Equation.DSMT4" ShapeID="_x0000_i1076" DrawAspect="Content" ObjectID="_1468075776" r:id="rId106">
            <o:LockedField>false</o:LockedField>
          </o:OLEObject>
        </w:object>
      </w:r>
      <w:r>
        <w:rPr>
          <w:rFonts w:ascii="宋体" w:hAnsi="宋体"/>
          <w:position w:val="-12"/>
        </w:rPr>
        <w:object>
          <v:shape id="_x0000_i1077" o:spt="75" type="#_x0000_t75" style="height:16.15pt;width:12.95pt;" o:ole="t" filled="f" stroked="f" coordsize="21600,21600">
            <v:path/>
            <v:fill on="f" focussize="0,0"/>
            <v:stroke on="f"/>
            <v:imagedata r:id="rId108" o:title=""/>
            <o:lock v:ext="edit" grouping="f" rotation="f" text="f" aspectratio="t"/>
            <w10:wrap type="none"/>
            <w10:anchorlock/>
          </v:shape>
          <o:OLEObject Type="Embed" ProgID="Equation.DSMT4" ShapeID="_x0000_i1077" DrawAspect="Content" ObjectID="_1468075777" r:id="rId107">
            <o:LockedField>false</o:LockedField>
          </o:OLEObject>
        </w:object>
      </w:r>
      <w:r>
        <w:rPr>
          <w:rFonts w:hint="eastAsia" w:ascii="宋体" w:hAnsi="宋体"/>
        </w:rPr>
        <w:t>为</w:t>
      </w:r>
      <w:r>
        <w:rPr>
          <w:rFonts w:ascii="宋体" w:hAnsi="宋体"/>
          <w:position w:val="-12"/>
        </w:rPr>
        <w:object>
          <v:shape id="_x0000_i1078" o:spt="75" type="#_x0000_t75" style="height:18pt;width:37pt;" o:ole="t" filled="f" stroked="f" coordsize="21600,21600">
            <v:path/>
            <v:fill on="f" focussize="0,0"/>
            <v:stroke on="f"/>
            <v:imagedata r:id="rId110" o:title=""/>
            <o:lock v:ext="edit" grouping="f" rotation="f" text="f" aspectratio="t"/>
            <w10:wrap type="none"/>
            <w10:anchorlock/>
          </v:shape>
          <o:OLEObject Type="Embed" ProgID="Equation.DSMT4" ShapeID="_x0000_i1078" DrawAspect="Content" ObjectID="_1468075778" r:id="rId109">
            <o:LockedField>false</o:LockedField>
          </o:OLEObject>
        </w:object>
      </w:r>
      <w:r>
        <w:rPr>
          <w:rFonts w:hint="eastAsia" w:ascii="宋体" w:hAnsi="宋体"/>
        </w:rPr>
        <w:t>的解</w:t>
      </w:r>
      <w:r>
        <w:rPr>
          <w:rFonts w:ascii="宋体" w:hAnsi="宋体"/>
          <w:position w:val="-6"/>
        </w:rPr>
        <w:object>
          <v:shape id="_x0000_i1079" o:spt="75" type="#_x0000_t75" style="height:12pt;width:17pt;" o:ole="t" filled="f" stroked="f" coordsize="21600,21600">
            <v:path/>
            <v:fill on="f" focussize="0,0"/>
            <v:stroke on="f"/>
            <v:imagedata r:id="rId101" o:title=""/>
            <o:lock v:ext="edit" grouping="f" rotation="f" text="f" aspectratio="t"/>
            <w10:wrap type="none"/>
            <w10:anchorlock/>
          </v:shape>
          <o:OLEObject Type="Embed" ProgID="Equation.DSMT4" ShapeID="_x0000_i1079" DrawAspect="Content" ObjectID="_1468075779" r:id="rId111">
            <o:LockedField>false</o:LockedField>
          </o:OLEObject>
        </w:object>
      </w:r>
      <w:r>
        <w:rPr>
          <w:rFonts w:ascii="宋体" w:hAnsi="宋体"/>
          <w:position w:val="-14"/>
        </w:rPr>
        <w:object>
          <v:shape id="_x0000_i1080" o:spt="75" type="#_x0000_t75" style="height:20pt;width:256pt;" o:ole="t" filled="f" stroked="f" coordsize="21600,21600">
            <v:path/>
            <v:fill on="f" focussize="0,0"/>
            <v:stroke on="f"/>
            <v:imagedata r:id="rId113" o:title=""/>
            <o:lock v:ext="edit" grouping="f" rotation="f" text="f" aspectratio="t"/>
            <w10:wrap type="none"/>
            <w10:anchorlock/>
          </v:shape>
          <o:OLEObject Type="Embed" ProgID="Equation.DSMT4" ShapeID="_x0000_i1080" DrawAspect="Content" ObjectID="_1468075780" r:id="rId112">
            <o:LockedField>false</o:LockedField>
          </o:OLEObject>
        </w:object>
      </w:r>
      <w:r>
        <w:rPr>
          <w:rFonts w:ascii="宋体" w:hAnsi="宋体"/>
          <w:position w:val="-6"/>
        </w:rPr>
        <w:object>
          <v:shape id="_x0000_i1081" o:spt="75" type="#_x0000_t75" style="height:12pt;width:17pt;" o:ole="t" filled="f" stroked="f" coordsize="21600,21600">
            <v:path/>
            <v:fill on="f" focussize="0,0"/>
            <v:stroke on="f"/>
            <v:imagedata r:id="rId101" o:title=""/>
            <o:lock v:ext="edit" grouping="f" rotation="f" text="f" aspectratio="t"/>
            <w10:wrap type="none"/>
            <w10:anchorlock/>
          </v:shape>
          <o:OLEObject Type="Embed" ProgID="Equation.DSMT4" ShapeID="_x0000_i1081" DrawAspect="Content" ObjectID="_1468075781" r:id="rId114">
            <o:LockedField>false</o:LockedField>
          </o:OLEObject>
        </w:object>
      </w:r>
      <w:r>
        <w:rPr>
          <w:rFonts w:ascii="宋体" w:hAnsi="宋体"/>
          <w:position w:val="-12"/>
        </w:rPr>
        <w:object>
          <v:shape id="_x0000_i1082" o:spt="75" type="#_x0000_t75" style="height:18pt;width:55pt;" o:ole="t" filled="f" stroked="f" coordsize="21600,21600">
            <v:path/>
            <v:fill on="f" focussize="0,0"/>
            <v:stroke on="f"/>
            <v:imagedata r:id="rId116" o:title=""/>
            <o:lock v:ext="edit" grouping="f" rotation="f" text="f" aspectratio="t"/>
            <w10:wrap type="none"/>
            <w10:anchorlock/>
          </v:shape>
          <o:OLEObject Type="Embed" ProgID="Equation.DSMT4" ShapeID="_x0000_i1082" DrawAspect="Content" ObjectID="_1468075782" r:id="rId115">
            <o:LockedField>false</o:LockedField>
          </o:OLEObject>
        </w:object>
      </w:r>
      <w:r>
        <w:rPr>
          <w:rFonts w:hint="eastAsia" w:ascii="宋体" w:hAnsi="宋体"/>
        </w:rPr>
        <w:t>可由</w:t>
      </w:r>
      <w:r>
        <w:rPr>
          <w:rFonts w:ascii="宋体" w:hAnsi="宋体"/>
          <w:position w:val="-12"/>
        </w:rPr>
        <w:object>
          <v:shape id="_x0000_i1083" o:spt="75" type="#_x0000_t75" style="height:18pt;width:60.95pt;" o:ole="t" filled="f" o:preferrelative="t" stroked="f" coordsize="21600,21600">
            <v:path/>
            <v:fill on="f" focussize="0,0"/>
            <v:stroke on="f"/>
            <v:imagedata r:id="rId89" o:title=""/>
            <o:lock v:ext="edit" grouping="f" rotation="f" text="f" aspectratio="t"/>
            <w10:wrap type="none"/>
            <w10:anchorlock/>
          </v:shape>
          <o:OLEObject Type="Embed" ProgID="Equation.DSMT4" ShapeID="_x0000_i1083" DrawAspect="Content" ObjectID="_1468075783" r:id="rId117">
            <o:LockedField>false</o:LockedField>
          </o:OLEObject>
        </w:object>
      </w:r>
      <w:r>
        <w:rPr>
          <w:rFonts w:hint="eastAsia" w:ascii="宋体" w:hAnsi="宋体"/>
        </w:rPr>
        <w:t>线性表示.即：</w:t>
      </w:r>
      <w:r>
        <w:rPr>
          <w:rFonts w:ascii="宋体" w:hAnsi="宋体"/>
          <w:position w:val="-6"/>
        </w:rPr>
        <w:object>
          <v:shape id="_x0000_i1084" o:spt="75" type="#_x0000_t75" style="height:13.95pt;width:12pt;" o:ole="t" filled="f" stroked="f" coordsize="21600,21600">
            <v:path/>
            <v:fill on="f" focussize="0,0"/>
            <v:stroke on="f"/>
            <v:imagedata r:id="rId119" o:title=""/>
            <o:lock v:ext="edit" grouping="f" rotation="f" text="f" aspectratio="t"/>
            <w10:wrap type="none"/>
            <w10:anchorlock/>
          </v:shape>
          <o:OLEObject Type="Embed" ProgID="Equation.DSMT4" ShapeID="_x0000_i1084" DrawAspect="Content" ObjectID="_1468075784" r:id="rId118">
            <o:LockedField>false</o:LockedField>
          </o:OLEObject>
        </w:object>
      </w:r>
      <w:r>
        <w:rPr>
          <w:rFonts w:hint="eastAsia" w:ascii="宋体" w:hAnsi="宋体"/>
        </w:rPr>
        <w:t>的列向量能由</w:t>
      </w:r>
      <w:r>
        <w:rPr>
          <w:rFonts w:ascii="宋体" w:hAnsi="宋体"/>
          <w:position w:val="-4"/>
        </w:rPr>
        <w:object>
          <v:shape id="_x0000_i1085" o:spt="75" type="#_x0000_t75" style="height:13pt;width:12pt;" o:ole="t" filled="f" o:preferrelative="t" stroked="f" coordsize="21600,21600">
            <v:path/>
            <v:fill on="f" focussize="0,0"/>
            <v:stroke on="f"/>
            <v:imagedata r:id="rId121" o:title=""/>
            <o:lock v:ext="edit" grouping="f" rotation="f" text="f" aspectratio="t"/>
            <w10:wrap type="none"/>
            <w10:anchorlock/>
          </v:shape>
          <o:OLEObject Type="Embed" ProgID="Equation.DSMT4" ShapeID="_x0000_i1085" DrawAspect="Content" ObjectID="_1468075785" r:id="rId120">
            <o:LockedField>false</o:LockedField>
          </o:OLEObject>
        </w:object>
      </w:r>
      <w:r>
        <w:rPr>
          <w:rFonts w:hint="eastAsia" w:ascii="宋体" w:hAnsi="宋体"/>
        </w:rPr>
        <w:t>的列向量线性表示，</w:t>
      </w:r>
      <w:r>
        <w:rPr>
          <w:rFonts w:ascii="宋体" w:hAnsi="宋体"/>
          <w:position w:val="-4"/>
        </w:rPr>
        <w:object>
          <v:shape id="_x0000_i1086" o:spt="75" type="#_x0000_t75" style="height:13pt;width:12pt;" o:ole="t" filled="f" o:preferrelative="t" stroked="f" coordsize="21600,21600">
            <v:path/>
            <v:fill on="f" focussize="0,0"/>
            <v:stroke on="f"/>
            <v:imagedata r:id="rId123" o:title=""/>
            <o:lock v:ext="edit" grouping="f" rotation="f" text="f" aspectratio="t"/>
            <w10:wrap type="none"/>
            <w10:anchorlock/>
          </v:shape>
          <o:OLEObject Type="Embed" ProgID="Equation.DSMT4" ShapeID="_x0000_i1086" DrawAspect="Content" ObjectID="_1468075786" r:id="rId122">
            <o:LockedField>false</o:LockedField>
          </o:OLEObject>
        </w:object>
      </w:r>
      <w:r>
        <w:rPr>
          <w:rFonts w:hint="eastAsia" w:ascii="宋体" w:hAnsi="宋体"/>
        </w:rPr>
        <w:t>为系数矩阵.</w:t>
      </w:r>
    </w:p>
    <w:p>
      <w:pPr>
        <w:spacing w:line="480" w:lineRule="auto"/>
        <w:ind w:left="420" w:leftChars="200"/>
        <w:rPr>
          <w:rFonts w:hint="eastAsia" w:ascii="宋体" w:hAnsi="宋体"/>
        </w:rPr>
      </w:pPr>
      <w:r>
        <w:rPr>
          <w:rFonts w:hint="eastAsia" w:ascii="宋体" w:hAnsi="宋体"/>
        </w:rPr>
        <w:t>同理：</w:t>
      </w:r>
      <w:r>
        <w:rPr>
          <w:rFonts w:ascii="宋体" w:hAnsi="宋体"/>
          <w:position w:val="-6"/>
        </w:rPr>
        <w:object>
          <v:shape id="_x0000_i1087" o:spt="75" type="#_x0000_t75" style="height:13.95pt;width:12pt;" o:ole="t" filled="f" stroked="f" coordsize="21600,21600">
            <v:path/>
            <v:fill on="f" focussize="0,0"/>
            <v:stroke on="f"/>
            <v:imagedata r:id="rId119" o:title=""/>
            <o:lock v:ext="edit" grouping="f" rotation="f" text="f" aspectratio="t"/>
            <w10:wrap type="none"/>
            <w10:anchorlock/>
          </v:shape>
          <o:OLEObject Type="Embed" ProgID="Equation.DSMT4" ShapeID="_x0000_i1087" DrawAspect="Content" ObjectID="_1468075787" r:id="rId124">
            <o:LockedField>false</o:LockedField>
          </o:OLEObject>
        </w:object>
      </w:r>
      <w:r>
        <w:rPr>
          <w:rFonts w:hint="eastAsia" w:ascii="宋体" w:hAnsi="宋体"/>
        </w:rPr>
        <w:t>的行向量能由</w:t>
      </w:r>
      <w:r>
        <w:rPr>
          <w:rFonts w:ascii="宋体" w:hAnsi="宋体"/>
          <w:position w:val="-4"/>
        </w:rPr>
        <w:object>
          <v:shape id="_x0000_i1088" o:spt="75" type="#_x0000_t75" style="height:13pt;width:12pt;" o:ole="t" filled="f" stroked="f" coordsize="21600,21600">
            <v:path/>
            <v:fill on="f" focussize="0,0"/>
            <v:stroke on="f"/>
            <v:imagedata r:id="rId126" o:title=""/>
            <o:lock v:ext="edit" grouping="f" rotation="f" text="f" aspectratio="t"/>
            <w10:wrap type="none"/>
            <w10:anchorlock/>
          </v:shape>
          <o:OLEObject Type="Embed" ProgID="Equation.DSMT4" ShapeID="_x0000_i1088" DrawAspect="Content" ObjectID="_1468075788" r:id="rId125">
            <o:LockedField>false</o:LockedField>
          </o:OLEObject>
        </w:object>
      </w:r>
      <w:r>
        <w:rPr>
          <w:rFonts w:hint="eastAsia" w:ascii="宋体" w:hAnsi="宋体"/>
        </w:rPr>
        <w:t>的行向量线性表示，</w:t>
      </w:r>
      <w:r>
        <w:rPr>
          <w:rFonts w:ascii="宋体" w:hAnsi="宋体"/>
          <w:position w:val="-4"/>
        </w:rPr>
        <w:object>
          <v:shape id="_x0000_i1089" o:spt="75" type="#_x0000_t75" style="height:15pt;width:17pt;" o:ole="t" filled="f" stroked="f" coordsize="21600,21600">
            <v:path/>
            <v:fill on="f" focussize="0,0"/>
            <v:stroke on="f"/>
            <v:imagedata r:id="rId128" o:title=""/>
            <o:lock v:ext="edit" grouping="f" rotation="f" text="f" aspectratio="t"/>
            <w10:wrap type="none"/>
            <w10:anchorlock/>
          </v:shape>
          <o:OLEObject Type="Embed" ProgID="Equation.DSMT4" ShapeID="_x0000_i1089" DrawAspect="Content" ObjectID="_1468075789" r:id="rId127">
            <o:LockedField>false</o:LockedField>
          </o:OLEObject>
        </w:object>
      </w:r>
      <w:r>
        <w:rPr>
          <w:rFonts w:hint="eastAsia" w:ascii="宋体" w:hAnsi="宋体"/>
        </w:rPr>
        <w:t>为系数矩阵.</w:t>
      </w:r>
    </w:p>
    <w:p>
      <w:pPr>
        <w:spacing w:line="480" w:lineRule="auto"/>
        <w:ind w:left="420" w:leftChars="200"/>
        <w:rPr>
          <w:rFonts w:hint="eastAsia" w:ascii="宋体" w:hAnsi="宋体"/>
        </w:rPr>
      </w:pPr>
      <w:r>
        <w:rPr>
          <w:rFonts w:hint="eastAsia" w:ascii="宋体" w:hAnsi="宋体"/>
        </w:rPr>
        <w:t xml:space="preserve">即： </w:t>
      </w:r>
      <w:r>
        <w:rPr>
          <w:rFonts w:ascii="宋体" w:hAnsi="宋体"/>
          <w:position w:val="-68"/>
        </w:rPr>
        <w:object>
          <v:shape id="_x0000_i1090" o:spt="75" type="#_x0000_t75" style="height:74pt;width:165pt;" o:ole="t" filled="f" o:preferrelative="t" stroked="f" coordsize="21600,21600">
            <v:path/>
            <v:fill on="f" focussize="0,0"/>
            <v:stroke on="f"/>
            <v:imagedata r:id="rId130" o:title=""/>
            <o:lock v:ext="edit" grouping="f" rotation="f" text="f" aspectratio="t"/>
            <w10:wrap type="none"/>
            <w10:anchorlock/>
          </v:shape>
          <o:OLEObject Type="Embed" ProgID="Equation.DSMT4" ShapeID="_x0000_i1090" DrawAspect="Content" ObjectID="_1468075790" r:id="rId129">
            <o:LockedField>false</o:LockedField>
          </o:OLEObject>
        </w:object>
      </w:r>
      <w:r>
        <w:rPr>
          <w:rFonts w:ascii="宋体" w:hAnsi="宋体"/>
          <w:position w:val="-6"/>
        </w:rPr>
        <w:object>
          <v:shape id="_x0000_i1091" o:spt="75" type="#_x0000_t75" style="height:12pt;width:17pt;" o:ole="t" filled="f" o:preferrelative="t" stroked="f" coordsize="21600,21600">
            <v:path/>
            <v:fill on="f" focussize="0,0"/>
            <v:stroke on="f"/>
            <v:imagedata r:id="rId132" o:title=""/>
            <o:lock v:ext="edit" grouping="f" rotation="f" text="f" aspectratio="t"/>
            <w10:wrap type="none"/>
            <w10:anchorlock/>
          </v:shape>
          <o:OLEObject Type="Embed" ProgID="Equation.DSMT4" ShapeID="_x0000_i1091" DrawAspect="Content" ObjectID="_1468075791" r:id="rId131">
            <o:LockedField>false</o:LockedField>
          </o:OLEObject>
        </w:object>
      </w:r>
      <w:r>
        <w:rPr>
          <w:rFonts w:ascii="宋体" w:hAnsi="宋体"/>
          <w:position w:val="-68"/>
        </w:rPr>
        <w:object>
          <v:shape id="_x0000_i1092" o:spt="75" type="#_x0000_t75" style="height:74pt;width:156pt;" o:ole="t" filled="f" o:preferrelative="t" stroked="f" coordsize="21600,21600">
            <v:path/>
            <v:fill on="f" focussize="0,0"/>
            <v:stroke on="f"/>
            <v:imagedata r:id="rId134" o:title=""/>
            <o:lock v:ext="edit" grouping="f" rotation="f" text="f" aspectratio="t"/>
            <w10:wrap type="none"/>
            <w10:anchorlock/>
          </v:shape>
          <o:OLEObject Type="Embed" ProgID="Equation.DSMT4" ShapeID="_x0000_i1092" DrawAspect="Content" ObjectID="_1468075792" r:id="rId133">
            <o:LockedField>false</o:LockedField>
          </o:OLEObject>
        </w:object>
      </w:r>
    </w:p>
    <w:p>
      <w:pPr>
        <w:spacing w:line="480" w:lineRule="auto"/>
        <w:rPr>
          <w:rFonts w:ascii="宋体" w:hAnsi="宋体"/>
        </w:rPr>
      </w:pPr>
      <w:r>
        <w:rPr>
          <w:rFonts w:hint="eastAsia" w:ascii="宋体" w:hAnsi="宋体"/>
        </w:rPr>
        <w:t xml:space="preserve">√ </w:t>
      </w:r>
      <w:r>
        <w:rPr>
          <w:rFonts w:ascii="宋体" w:hAnsi="宋体"/>
        </w:rPr>
        <w:t>用对角矩阵</w:t>
      </w:r>
      <w:r>
        <w:rPr>
          <w:rFonts w:ascii="宋体" w:hAnsi="宋体"/>
          <w:position w:val="-4"/>
        </w:rPr>
        <w:object>
          <v:shape id="_x0000_i1093" o:spt="75" type="#_x0000_t75" style="height:13pt;width:12pt;" o:ole="t" filled="f" o:preferrelative="t" stroked="f" coordsize="21600,21600">
            <v:path/>
            <v:fill on="f" focussize="0,0"/>
            <v:stroke on="f"/>
            <v:imagedata r:id="rId136" o:title=""/>
            <o:lock v:ext="edit" grouping="f" rotation="f" text="f" aspectratio="t"/>
            <w10:wrap type="none"/>
            <w10:anchorlock/>
          </v:shape>
          <o:OLEObject Type="Embed" ProgID="Equation.DSMT4" ShapeID="_x0000_i1093" DrawAspect="Content" ObjectID="_1468075793" r:id="rId135">
            <o:LockedField>false</o:LockedField>
          </o:OLEObject>
        </w:object>
      </w: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eq \o\ac(</w:instrText>
      </w:r>
      <w:r>
        <w:rPr>
          <w:rFonts w:hint="eastAsia" w:ascii="宋体" w:hAnsi="宋体"/>
          <w:position w:val="-4"/>
          <w:sz w:val="36"/>
        </w:rPr>
        <w:instrText xml:space="preserve">○</w:instrText>
      </w:r>
      <w:r>
        <w:rPr>
          <w:rFonts w:hint="eastAsia" w:ascii="宋体" w:hAnsi="宋体"/>
        </w:rPr>
        <w:instrText xml:space="preserve">,左)</w:instrText>
      </w:r>
      <w:r>
        <w:rPr>
          <w:rFonts w:ascii="宋体" w:hAnsi="宋体"/>
        </w:rPr>
        <w:fldChar w:fldCharType="end"/>
      </w:r>
      <w:r>
        <w:rPr>
          <w:rFonts w:ascii="宋体" w:hAnsi="宋体"/>
        </w:rPr>
        <w:t>乘一个矩阵</w:t>
      </w:r>
      <w:r>
        <w:rPr>
          <w:rFonts w:hint="eastAsia" w:ascii="宋体" w:hAnsi="宋体"/>
        </w:rPr>
        <w:t>,</w:t>
      </w:r>
      <w:r>
        <w:rPr>
          <w:rFonts w:ascii="宋体" w:hAnsi="宋体"/>
        </w:rPr>
        <w:t>相当于用</w:t>
      </w:r>
      <w:r>
        <w:rPr>
          <w:rFonts w:ascii="宋体" w:hAnsi="宋体"/>
          <w:position w:val="-4"/>
        </w:rPr>
        <w:object>
          <v:shape id="_x0000_i1094" o:spt="75" type="#_x0000_t75" style="height:13pt;width:12pt;" o:ole="t" filled="f" o:preferrelative="t" stroked="f" coordsize="21600,21600">
            <v:path/>
            <v:fill on="f" focussize="0,0"/>
            <v:stroke on="f"/>
            <v:imagedata r:id="rId136" o:title=""/>
            <o:lock v:ext="edit" grouping="f" rotation="f" text="f" aspectratio="t"/>
            <w10:wrap type="none"/>
            <w10:anchorlock/>
          </v:shape>
          <o:OLEObject Type="Embed" ProgID="Equation.DSMT4" ShapeID="_x0000_i1094" DrawAspect="Content" ObjectID="_1468075794" r:id="rId137">
            <o:LockedField>false</o:LockedField>
          </o:OLEObject>
        </w:object>
      </w:r>
      <w:r>
        <w:rPr>
          <w:rFonts w:ascii="宋体" w:hAnsi="宋体"/>
        </w:rPr>
        <w:t>的对角线上的各元素依次乘此矩阵的</w:t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</w:instrText>
      </w:r>
      <w:r>
        <w:rPr>
          <w:rFonts w:hint="eastAsia" w:ascii="宋体" w:hAnsi="宋体"/>
          <w:sz w:val="24"/>
        </w:rPr>
        <w:instrText xml:space="preserve">eq \o\ac(</w:instrText>
      </w:r>
      <w:r>
        <w:rPr>
          <w:rFonts w:hint="eastAsia" w:ascii="宋体" w:hAnsi="宋体"/>
          <w:position w:val="-4"/>
          <w:sz w:val="36"/>
        </w:rPr>
        <w:instrText xml:space="preserve">○</w:instrText>
      </w:r>
      <w:r>
        <w:rPr>
          <w:rFonts w:hint="eastAsia" w:ascii="宋体" w:hAnsi="宋体"/>
          <w:sz w:val="24"/>
        </w:rPr>
        <w:instrText xml:space="preserve">,行)</w:instrTex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/>
        </w:rPr>
        <w:t>向量；</w:t>
      </w:r>
    </w:p>
    <w:p>
      <w:pPr>
        <w:spacing w:line="480" w:lineRule="auto"/>
        <w:ind w:firstLine="315" w:firstLineChars="150"/>
        <w:rPr>
          <w:rFonts w:hint="eastAsia" w:ascii="宋体" w:hAnsi="宋体"/>
        </w:rPr>
      </w:pPr>
      <w:r>
        <w:rPr>
          <w:rFonts w:ascii="宋体" w:hAnsi="宋体"/>
        </w:rPr>
        <w:t>用对角矩阵</w:t>
      </w:r>
      <w:r>
        <w:rPr>
          <w:rFonts w:ascii="宋体" w:hAnsi="宋体"/>
          <w:position w:val="-4"/>
        </w:rPr>
        <w:object>
          <v:shape id="_x0000_i1095" o:spt="75" type="#_x0000_t75" style="height:13pt;width:12pt;" o:ole="t" filled="f" o:preferrelative="t" stroked="f" coordsize="21600,21600">
            <v:path/>
            <v:fill on="f" focussize="0,0"/>
            <v:stroke on="f"/>
            <v:imagedata r:id="rId136" o:title=""/>
            <o:lock v:ext="edit" grouping="f" rotation="f" text="f" aspectratio="t"/>
            <w10:wrap type="none"/>
            <w10:anchorlock/>
          </v:shape>
          <o:OLEObject Type="Embed" ProgID="Equation.DSMT4" ShapeID="_x0000_i1095" DrawAspect="Content" ObjectID="_1468075795" r:id="rId138">
            <o:LockedField>false</o:LockedField>
          </o:OLEObject>
        </w:object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</w:instrText>
      </w:r>
      <w:r>
        <w:rPr>
          <w:rFonts w:hint="eastAsia" w:ascii="宋体" w:hAnsi="宋体"/>
          <w:sz w:val="24"/>
        </w:rPr>
        <w:instrText xml:space="preserve">eq \o\ac(</w:instrText>
      </w:r>
      <w:r>
        <w:rPr>
          <w:rFonts w:hint="eastAsia" w:ascii="宋体" w:hAnsi="宋体"/>
          <w:position w:val="-4"/>
          <w:sz w:val="36"/>
        </w:rPr>
        <w:instrText xml:space="preserve">○</w:instrText>
      </w:r>
      <w:r>
        <w:rPr>
          <w:rFonts w:hint="eastAsia" w:ascii="宋体" w:hAnsi="宋体"/>
          <w:sz w:val="24"/>
        </w:rPr>
        <w:instrText xml:space="preserve">,右)</w:instrTex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/>
        </w:rPr>
        <w:t>乘一个矩阵</w:t>
      </w:r>
      <w:r>
        <w:rPr>
          <w:rFonts w:hint="eastAsia" w:ascii="宋体" w:hAnsi="宋体"/>
        </w:rPr>
        <w:t>,</w:t>
      </w:r>
      <w:r>
        <w:rPr>
          <w:rFonts w:ascii="宋体" w:hAnsi="宋体"/>
        </w:rPr>
        <w:t>相当于用</w:t>
      </w:r>
      <w:r>
        <w:rPr>
          <w:rFonts w:ascii="宋体" w:hAnsi="宋体"/>
          <w:position w:val="-4"/>
        </w:rPr>
        <w:object>
          <v:shape id="_x0000_i1096" o:spt="75" type="#_x0000_t75" style="height:13pt;width:12pt;" o:ole="t" filled="f" o:preferrelative="t" stroked="f" coordsize="21600,21600">
            <v:path/>
            <v:fill on="f" focussize="0,0"/>
            <v:stroke on="f"/>
            <v:imagedata r:id="rId136" o:title=""/>
            <o:lock v:ext="edit" grouping="f" rotation="f" text="f" aspectratio="t"/>
            <w10:wrap type="none"/>
            <w10:anchorlock/>
          </v:shape>
          <o:OLEObject Type="Embed" ProgID="Equation.DSMT4" ShapeID="_x0000_i1096" DrawAspect="Content" ObjectID="_1468075796" r:id="rId139">
            <o:LockedField>false</o:LockedField>
          </o:OLEObject>
        </w:object>
      </w:r>
      <w:r>
        <w:rPr>
          <w:rFonts w:ascii="宋体" w:hAnsi="宋体"/>
        </w:rPr>
        <w:t>的对角线上的各元素依次乘此矩阵的</w:t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</w:instrText>
      </w:r>
      <w:r>
        <w:rPr>
          <w:rFonts w:hint="eastAsia" w:ascii="宋体" w:hAnsi="宋体"/>
          <w:sz w:val="24"/>
        </w:rPr>
        <w:instrText xml:space="preserve">eq \o\ac(</w:instrText>
      </w:r>
      <w:r>
        <w:rPr>
          <w:rFonts w:hint="eastAsia" w:ascii="宋体" w:hAnsi="宋体"/>
          <w:position w:val="-4"/>
          <w:sz w:val="36"/>
        </w:rPr>
        <w:instrText xml:space="preserve">○</w:instrText>
      </w:r>
      <w:r>
        <w:rPr>
          <w:rFonts w:hint="eastAsia" w:ascii="宋体" w:hAnsi="宋体"/>
          <w:sz w:val="24"/>
        </w:rPr>
        <w:instrText xml:space="preserve">,列)</w:instrTex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/>
        </w:rPr>
        <w:t>向量</w:t>
      </w:r>
      <w:r>
        <w:rPr>
          <w:rFonts w:hint="eastAsia" w:ascii="宋体" w:hAnsi="宋体"/>
        </w:rPr>
        <w:t>.</w:t>
      </w:r>
    </w:p>
    <w:p>
      <w:pPr>
        <w:spacing w:line="480" w:lineRule="auto"/>
        <w:rPr>
          <w:rFonts w:hint="eastAsia" w:ascii="宋体" w:hAnsi="宋体"/>
        </w:rPr>
      </w:pPr>
      <w:r>
        <w:rPr>
          <w:rFonts w:hint="eastAsia" w:ascii="宋体" w:hAnsi="宋体"/>
        </w:rPr>
        <w:t xml:space="preserve">√ </w:t>
      </w:r>
      <w:r>
        <w:rPr>
          <w:rFonts w:ascii="宋体" w:hAnsi="宋体"/>
        </w:rPr>
        <w:t>两个同阶对角矩阵相乘只用把对角线上的对应元素相乘</w:t>
      </w:r>
      <w:r>
        <w:rPr>
          <w:rFonts w:hint="eastAsia" w:ascii="宋体" w:hAnsi="宋体"/>
        </w:rPr>
        <w:t>.</w:t>
      </w:r>
    </w:p>
    <w:p>
      <w:pPr>
        <w:spacing w:line="480" w:lineRule="auto"/>
        <w:rPr>
          <w:rFonts w:hint="eastAsia" w:ascii="宋体" w:hAnsi="宋体"/>
        </w:rPr>
      </w:pPr>
      <w:r>
        <w:rPr>
          <w:rFonts w:hint="eastAsia" w:ascii="宋体" w:hAnsi="宋体"/>
        </w:rPr>
        <w:t>√ 分块矩阵的转置矩阵：</w:t>
      </w:r>
      <w:r>
        <w:rPr>
          <w:rFonts w:ascii="宋体" w:hAnsi="宋体"/>
          <w:position w:val="-32"/>
        </w:rPr>
        <w:object>
          <v:shape id="_x0000_i1097" o:spt="75" type="#_x0000_t75" style="height:40pt;width:114.95pt;" o:ole="t" filled="f" stroked="f" coordsize="21600,21600">
            <v:path/>
            <v:fill on="f" focussize="0,0"/>
            <v:stroke on="f"/>
            <v:imagedata r:id="rId141" o:title=""/>
            <o:lock v:ext="edit" grouping="f" rotation="f" text="f" aspectratio="t"/>
            <w10:wrap type="none"/>
            <w10:anchorlock/>
          </v:shape>
          <o:OLEObject Type="Embed" ProgID="Equation.DSMT4" ShapeID="_x0000_i1097" DrawAspect="Content" ObjectID="_1468075797" r:id="rId140">
            <o:LockedField>false</o:LockedField>
          </o:OLEObject>
        </w:object>
      </w:r>
    </w:p>
    <w:p>
      <w:pPr>
        <w:spacing w:line="480" w:lineRule="auto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分块矩阵的逆矩阵：</w:t>
      </w:r>
      <w:r>
        <w:rPr>
          <w:rFonts w:ascii="宋体" w:hAnsi="宋体"/>
          <w:position w:val="-32"/>
        </w:rPr>
        <w:object>
          <v:shape id="_x0000_i1098" o:spt="75" type="#_x0000_t75" style="height:40pt;width:119pt;" o:ole="t" filled="f" stroked="f" coordsize="21600,21600">
            <v:path/>
            <v:fill on="f" focussize="0,0"/>
            <v:stroke on="f"/>
            <v:imagedata r:id="rId143" o:title=""/>
            <o:lock v:ext="edit" grouping="f" rotation="f" text="f" aspectratio="t"/>
            <w10:wrap type="none"/>
            <w10:anchorlock/>
          </v:shape>
          <o:OLEObject Type="Embed" ProgID="Equation.DSMT4" ShapeID="_x0000_i1098" DrawAspect="Content" ObjectID="_1468075798" r:id="rId142">
            <o:LockedField>false</o:LockedField>
          </o:OLEObject>
        </w:object>
      </w:r>
      <w:r>
        <w:rPr>
          <w:rFonts w:hint="eastAsia" w:ascii="宋体" w:hAnsi="宋体"/>
        </w:rPr>
        <w:t xml:space="preserve">             </w:t>
      </w:r>
      <w:r>
        <w:rPr>
          <w:rFonts w:ascii="宋体" w:hAnsi="宋体"/>
          <w:position w:val="-32"/>
        </w:rPr>
        <w:object>
          <v:shape id="_x0000_i1099" o:spt="75" type="#_x0000_t75" style="height:40pt;width:119pt;" o:ole="t" filled="f" stroked="f" coordsize="21600,21600">
            <v:path/>
            <v:fill on="f" focussize="0,0"/>
            <v:stroke on="f"/>
            <v:imagedata r:id="rId145" o:title=""/>
            <o:lock v:ext="edit" grouping="f" rotation="f" text="f" aspectratio="t"/>
            <w10:wrap type="none"/>
            <w10:anchorlock/>
          </v:shape>
          <o:OLEObject Type="Embed" ProgID="Equation.DSMT4" ShapeID="_x0000_i1099" DrawAspect="Content" ObjectID="_1468075799" r:id="rId144">
            <o:LockedField>false</o:LockedField>
          </o:OLEObject>
        </w:object>
      </w:r>
    </w:p>
    <w:p>
      <w:pPr>
        <w:spacing w:line="480" w:lineRule="auto"/>
        <w:ind w:firstLine="2310" w:firstLineChars="1100"/>
        <w:rPr>
          <w:rFonts w:hint="eastAsia" w:ascii="宋体" w:hAnsi="宋体"/>
        </w:rPr>
      </w:pPr>
      <w:r>
        <w:rPr>
          <w:rFonts w:ascii="宋体" w:hAnsi="宋体"/>
          <w:position w:val="-32"/>
        </w:rPr>
        <w:object>
          <v:shape id="_x0000_i1100" o:spt="75" type="#_x0000_t75" style="height:40pt;width:143pt;" o:ole="t" filled="f" stroked="f" coordsize="21600,21600">
            <v:path/>
            <v:fill on="f" focussize="0,0"/>
            <v:stroke on="f"/>
            <v:imagedata r:id="rId147" o:title=""/>
            <o:lock v:ext="edit" grouping="f" rotation="f" text="f" aspectratio="t"/>
            <w10:wrap type="none"/>
            <w10:anchorlock/>
          </v:shape>
          <o:OLEObject Type="Embed" ProgID="Equation.DSMT4" ShapeID="_x0000_i1100" DrawAspect="Content" ObjectID="_1468075800" r:id="rId146">
            <o:LockedField>false</o:LockedField>
          </o:OLEObject>
        </w:object>
      </w:r>
      <w:r>
        <w:rPr>
          <w:rFonts w:hint="eastAsia" w:ascii="宋体" w:hAnsi="宋体"/>
        </w:rPr>
        <w:t xml:space="preserve">        </w:t>
      </w:r>
      <w:r>
        <w:rPr>
          <w:rFonts w:ascii="宋体" w:hAnsi="宋体"/>
          <w:position w:val="-32"/>
        </w:rPr>
        <w:object>
          <v:shape id="_x0000_i1101" o:spt="75" type="#_x0000_t75" style="height:40pt;width:142pt;" o:ole="t" filled="f" stroked="f" coordsize="21600,21600">
            <v:path/>
            <v:fill on="f" focussize="0,0"/>
            <v:stroke on="f"/>
            <v:imagedata r:id="rId149" o:title=""/>
            <o:lock v:ext="edit" grouping="f" rotation="f" text="f" aspectratio="t"/>
            <w10:wrap type="none"/>
            <w10:anchorlock/>
          </v:shape>
          <o:OLEObject Type="Embed" ProgID="Equation.DSMT4" ShapeID="_x0000_i1101" DrawAspect="Content" ObjectID="_1468075801" r:id="rId148">
            <o:LockedField>false</o:LockedField>
          </o:OLEObject>
        </w:object>
      </w:r>
    </w:p>
    <w:p>
      <w:pPr>
        <w:spacing w:line="480" w:lineRule="auto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分块对角阵相乘：</w:t>
      </w:r>
      <w:r>
        <w:rPr>
          <w:rFonts w:ascii="宋体" w:hAnsi="宋体"/>
          <w:position w:val="-32"/>
        </w:rPr>
        <w:object>
          <v:shape id="_x0000_i1102" o:spt="75" type="#_x0000_t75" style="height:38pt;width:155pt;" o:ole="t" filled="f" stroked="f" coordsize="21600,21600">
            <v:path/>
            <v:fill on="f" focussize="0,0"/>
            <v:stroke on="f"/>
            <v:imagedata r:id="rId151" o:title=""/>
            <o:lock v:ext="edit" grouping="f" rotation="f" text="f" aspectratio="t"/>
            <w10:wrap type="none"/>
            <w10:anchorlock/>
          </v:shape>
          <o:OLEObject Type="Embed" ProgID="Equation.DSMT4" ShapeID="_x0000_i1102" DrawAspect="Content" ObjectID="_1468075802" r:id="rId150">
            <o:LockedField>false</o:LockedField>
          </o:OLEObject>
        </w:object>
      </w:r>
      <w:r>
        <w:rPr>
          <w:rFonts w:ascii="宋体" w:hAnsi="宋体"/>
          <w:position w:val="-4"/>
        </w:rPr>
        <w:object>
          <v:shape id="_x0000_i1103" o:spt="75" type="#_x0000_t75" style="height:13.95pt;width:9pt;" o:ole="t" filled="f" o:preferrelative="t" stroked="f" coordsize="21600,21600">
            <v:path/>
            <v:fill on="f" focussize="0,0"/>
            <v:stroke on="f"/>
            <v:imagedata r:id="rId153" o:title=""/>
            <o:lock v:ext="edit" grouping="f" rotation="f" text="f" aspectratio="t"/>
            <w10:wrap type="none"/>
            <w10:anchorlock/>
          </v:shape>
          <o:OLEObject Type="Embed" ProgID="Equation.DSMT4" ShapeID="_x0000_i1103" DrawAspect="Content" ObjectID="_1468075803" r:id="rId152">
            <o:LockedField>false</o:LockedField>
          </o:OLEObject>
        </w:object>
      </w:r>
      <w:r>
        <w:rPr>
          <w:rFonts w:ascii="宋体" w:hAnsi="宋体"/>
          <w:position w:val="-6"/>
        </w:rPr>
        <w:object>
          <v:shape id="_x0000_i1104" o:spt="75" type="#_x0000_t75" style="height:12pt;width:15pt;" o:ole="t" filled="f" o:preferrelative="t" stroked="f" coordsize="21600,21600">
            <v:path/>
            <v:fill on="f" focussize="0,0"/>
            <v:stroke on="f"/>
            <v:imagedata r:id="rId155" o:title=""/>
            <o:lock v:ext="edit" grouping="f" rotation="f" text="f" aspectratio="t"/>
            <w10:wrap type="none"/>
            <w10:anchorlock/>
          </v:shape>
          <o:OLEObject Type="Embed" ProgID="Equation.DSMT4" ShapeID="_x0000_i1104" DrawAspect="Content" ObjectID="_1468075804" r:id="rId154">
            <o:LockedField>false</o:LockedField>
          </o:OLEObject>
        </w:object>
      </w:r>
      <w:r>
        <w:rPr>
          <w:rFonts w:ascii="宋体" w:hAnsi="宋体"/>
          <w:position w:val="-32"/>
        </w:rPr>
        <w:object>
          <v:shape id="_x0000_i1105" o:spt="75" type="#_x0000_t75" style="height:38pt;width:113pt;" o:ole="t" filled="f" stroked="f" coordsize="21600,21600">
            <v:path/>
            <v:fill on="f" focussize="0,0"/>
            <v:stroke on="f"/>
            <v:imagedata r:id="rId157" o:title=""/>
            <o:lock v:ext="edit" grouping="f" rotation="f" text="f" aspectratio="t"/>
            <w10:wrap type="none"/>
            <w10:anchorlock/>
          </v:shape>
          <o:OLEObject Type="Embed" ProgID="Equation.DSMT4" ShapeID="_x0000_i1105" DrawAspect="Content" ObjectID="_1468075805" r:id="rId156">
            <o:LockedField>false</o:LockedField>
          </o:OLEObject>
        </w:object>
      </w:r>
      <w:r>
        <w:rPr>
          <w:rFonts w:hint="eastAsia" w:ascii="宋体" w:hAnsi="宋体"/>
        </w:rPr>
        <w:t>,</w:t>
      </w:r>
      <w:r>
        <w:rPr>
          <w:rFonts w:ascii="宋体" w:hAnsi="宋体"/>
          <w:position w:val="-32"/>
        </w:rPr>
        <w:object>
          <v:shape id="_x0000_i1106" o:spt="75" type="#_x0000_t75" style="height:38pt;width:82pt;" o:ole="t" filled="f" o:preferrelative="t" stroked="f" coordsize="21600,21600">
            <v:path/>
            <v:fill on="f" focussize="0,0"/>
            <v:stroke on="f"/>
            <v:imagedata r:id="rId159" o:title=""/>
            <o:lock v:ext="edit" grouping="f" rotation="f" text="f" aspectratio="t"/>
            <w10:wrap type="none"/>
            <w10:anchorlock/>
          </v:shape>
          <o:OLEObject Type="Embed" ProgID="Equation.DSMT4" ShapeID="_x0000_i1106" DrawAspect="Content" ObjectID="_1468075806" r:id="rId158">
            <o:LockedField>false</o:LockedField>
          </o:OLEObject>
        </w:object>
      </w:r>
    </w:p>
    <w:p>
      <w:pPr>
        <w:spacing w:line="480" w:lineRule="auto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分块对角阵</w:t>
      </w:r>
      <w:r>
        <w:rPr>
          <w:rFonts w:hint="eastAsia" w:ascii="宋体" w:hAnsi="宋体"/>
        </w:rPr>
        <w:t>的伴随矩阵：</w:t>
      </w:r>
      <w:r>
        <w:rPr>
          <w:rFonts w:ascii="宋体" w:hAnsi="宋体"/>
          <w:position w:val="-32"/>
        </w:rPr>
        <w:object>
          <v:shape id="_x0000_i1107" o:spt="75" type="#_x0000_t75" style="height:40pt;width:121.95pt;" o:ole="t" filled="f" stroked="f" coordsize="21600,21600">
            <v:path/>
            <v:fill on="f" focussize="0,0"/>
            <v:stroke on="f"/>
            <v:imagedata r:id="rId161" o:title=""/>
            <o:lock v:ext="edit" grouping="f" rotation="f" text="f" aspectratio="t"/>
            <w10:wrap type="none"/>
            <w10:anchorlock/>
          </v:shape>
          <o:OLEObject Type="Embed" ProgID="Equation.DSMT4" ShapeID="_x0000_i1107" DrawAspect="Content" ObjectID="_1468075807" r:id="rId160">
            <o:LockedField>false</o:LockedField>
          </o:OLEObject>
        </w:object>
      </w:r>
      <w:r>
        <w:rPr>
          <w:rFonts w:hint="eastAsia" w:ascii="宋体" w:hAnsi="宋体"/>
        </w:rPr>
        <w:t xml:space="preserve">       </w:t>
      </w:r>
      <w:r>
        <w:rPr>
          <w:rFonts w:ascii="宋体" w:hAnsi="宋体"/>
          <w:position w:val="-34"/>
        </w:rPr>
        <w:object>
          <v:shape id="_x0000_i1108" o:spt="75" type="#_x0000_t75" style="height:41pt;width:197pt;" o:ole="t" filled="f" o:preferrelative="t" stroked="f" coordsize="21600,21600">
            <v:path/>
            <v:fill on="f" focussize="0,0"/>
            <v:stroke on="f"/>
            <v:imagedata r:id="rId163" o:title=""/>
            <o:lock v:ext="edit" grouping="f" rotation="f" text="f" aspectratio="t"/>
            <w10:wrap type="none"/>
            <w10:anchorlock/>
          </v:shape>
          <o:OLEObject Type="Embed" ProgID="Equation.DSMT4" ShapeID="_x0000_i1108" DrawAspect="Content" ObjectID="_1468075808" r:id="rId162">
            <o:LockedField>false</o:LockedField>
          </o:OLEObject>
        </w:object>
      </w:r>
    </w:p>
    <w:p>
      <w:pPr>
        <w:spacing w:line="480" w:lineRule="auto"/>
        <w:rPr>
          <w:rFonts w:hint="eastAsia" w:ascii="宋体" w:hAnsi="宋体"/>
        </w:rPr>
      </w:pPr>
      <w:r>
        <w:rPr>
          <w:rFonts w:hint="eastAsia" w:ascii="宋体" w:hAnsi="宋体"/>
        </w:rPr>
        <w:t xml:space="preserve">√ </w:t>
      </w:r>
      <w:r>
        <w:rPr>
          <w:rFonts w:ascii="宋体" w:hAnsi="宋体"/>
        </w:rPr>
        <w:t>矩阵方程的解法</w:t>
      </w:r>
      <w:r>
        <w:rPr>
          <w:rFonts w:hint="eastAsia" w:ascii="宋体" w:hAnsi="宋体"/>
        </w:rPr>
        <w:t>(</w:t>
      </w:r>
      <w:r>
        <w:rPr>
          <w:rFonts w:ascii="宋体" w:hAnsi="宋体"/>
          <w:position w:val="-14"/>
        </w:rPr>
        <w:object>
          <v:shape id="_x0000_i1109" o:spt="75" type="#_x0000_t75" style="height:20pt;width:34pt;" o:ole="t" filled="f" o:preferrelative="t" stroked="f" coordsize="21600,21600">
            <v:path/>
            <v:fill on="f" focussize="0,0"/>
            <v:stroke on="f"/>
            <v:imagedata r:id="rId165" o:title=""/>
            <o:lock v:ext="edit" grouping="f" rotation="f" text="f" aspectratio="t"/>
            <w10:wrap type="none"/>
            <w10:anchorlock/>
          </v:shape>
          <o:OLEObject Type="Embed" ProgID="Equation.DSMT4" ShapeID="_x0000_i1109" DrawAspect="Content" ObjectID="_1468075809" r:id="rId164">
            <o:LockedField>false</o:LockedField>
          </o:OLEObject>
        </w:object>
      </w:r>
      <w:r>
        <w:rPr>
          <w:rFonts w:hint="eastAsia" w:ascii="宋体" w:hAnsi="宋体"/>
        </w:rPr>
        <w:t>)</w:t>
      </w:r>
      <w:r>
        <w:rPr>
          <w:rFonts w:ascii="宋体" w:hAnsi="宋体"/>
        </w:rPr>
        <w:t>：设法化成</w:t>
      </w:r>
      <w:r>
        <w:rPr>
          <w:rFonts w:ascii="宋体" w:hAnsi="宋体"/>
          <w:position w:val="-8"/>
        </w:rPr>
        <w:object>
          <v:shape id="_x0000_i1110" o:spt="75" type="#_x0000_t75" style="height:16pt;width:175pt;" o:ole="t" filled="f" o:preferrelative="t" stroked="f" coordsize="21600,21600">
            <v:path/>
            <v:fill on="f" focussize="0,0"/>
            <v:stroke on="f"/>
            <v:imagedata r:id="rId167" o:title=""/>
            <o:lock v:ext="edit" grouping="f" rotation="f" text="f" aspectratio="t"/>
            <w10:wrap type="none"/>
            <w10:anchorlock/>
          </v:shape>
          <o:OLEObject Type="Embed" ProgID="Equation.DSMT4" ShapeID="_x0000_i1110" DrawAspect="Content" ObjectID="_1468075810" r:id="rId166">
            <o:LockedField>false</o:LockedField>
          </o:OLEObject>
        </w:object>
      </w:r>
      <w:r>
        <w:rPr>
          <w:rFonts w:ascii="宋体" w:hAnsi="宋体"/>
        </w:rPr>
        <w:t xml:space="preserve">                </w:t>
      </w:r>
      <w:r>
        <w:rPr>
          <w:rFonts w:hint="eastAsia" w:ascii="宋体" w:hAnsi="宋体"/>
        </w:rPr>
        <w:t xml:space="preserve">   </w:t>
      </w:r>
    </w:p>
    <w:p>
      <w:pPr>
        <w:spacing w:line="480" w:lineRule="auto"/>
        <w:rPr>
          <w:rFonts w:ascii="宋体" w:hAnsi="宋体"/>
        </w:rPr>
      </w:pPr>
      <w:r>
        <w:rPr>
          <w:rFonts w:ascii="宋体" w:hAnsi="宋体"/>
        </w:rPr>
        <w:t xml:space="preserve">                </w:t>
      </w:r>
      <w:r>
        <w:rPr>
          <w:rFonts w:hint="eastAsia" w:ascii="宋体" w:hAnsi="宋体"/>
        </w:rPr>
        <w:t xml:space="preserve">   </w:t>
      </w:r>
      <w:r>
        <w:rPr>
          <w:rFonts w:ascii="宋体" w:hAnsi="宋体"/>
          <w:position w:val="-8"/>
        </w:rPr>
        <w:object>
          <v:shape id="_x0000_i1111" o:spt="75" type="#_x0000_t75" style="height:18pt;width:214pt;" o:ole="t" filled="f" stroked="f" coordsize="21600,21600">
            <v:path/>
            <v:fill on="f" focussize="0,0"/>
            <v:stroke on="f"/>
            <v:imagedata r:id="rId169" o:title=""/>
            <o:lock v:ext="edit" grouping="f" rotation="f" text="f" aspectratio="t"/>
            <w10:wrap type="none"/>
            <w10:anchorlock/>
          </v:shape>
          <o:OLEObject Type="Embed" ProgID="Equation.DSMT4" ShapeID="_x0000_i1111" DrawAspect="Content" ObjectID="_1468075811" r:id="rId168">
            <o:LockedField>false</o:LockedField>
          </o:OLEObject>
        </w:object>
      </w:r>
    </w:p>
    <w:p>
      <w:pPr>
        <w:spacing w:line="480" w:lineRule="auto"/>
        <w:rPr>
          <w:rFonts w:hint="eastAsia" w:ascii="宋体" w:hAnsi="宋体"/>
        </w:rPr>
      </w:pPr>
      <w:r>
        <w:rPr>
          <w:rFonts w:ascii="宋体" w:hAnsi="宋体"/>
        </w:rPr>
        <w:t xml:space="preserve">              </w:t>
      </w:r>
      <w:r>
        <w:rPr>
          <w:rFonts w:hint="eastAsia" w:ascii="宋体" w:hAnsi="宋体"/>
        </w:rPr>
        <w:t xml:space="preserve">   </w:t>
      </w:r>
      <w:r>
        <w:rPr>
          <w:rFonts w:ascii="宋体" w:hAnsi="宋体"/>
        </w:rPr>
        <w:t xml:space="preserve">  </w:t>
      </w:r>
      <w:r>
        <w:rPr>
          <w:rFonts w:ascii="宋体" w:hAnsi="宋体"/>
          <w:position w:val="-30"/>
        </w:rPr>
        <w:object>
          <v:shape id="_x0000_i1112" o:spt="75" type="#_x0000_t75" style="height:36pt;width:249pt;" o:ole="t" filled="f" o:preferrelative="t" stroked="f" coordsize="21600,21600">
            <v:path/>
            <v:fill on="f" focussize="0,0"/>
            <v:stroke on="f"/>
            <v:imagedata r:id="rId171" o:title=""/>
            <o:lock v:ext="edit" grouping="f" rotation="f" text="f" aspectratio="t"/>
            <w10:wrap type="none"/>
            <w10:anchorlock/>
          </v:shape>
          <o:OLEObject Type="Embed" ProgID="Equation.DSMT4" ShapeID="_x0000_i1112" DrawAspect="Content" ObjectID="_1468075812" r:id="rId170">
            <o:LockedField>false</o:LockedField>
          </o:OLEObject>
        </w:object>
      </w:r>
    </w:p>
    <w:p>
      <w:pPr>
        <w:numPr>
          <w:ilvl w:val="0"/>
          <w:numId w:val="1"/>
        </w:numPr>
        <w:spacing w:line="480" w:lineRule="auto"/>
        <w:rPr>
          <w:rFonts w:hint="eastAsia" w:ascii="宋体" w:hAnsi="宋体"/>
        </w:rPr>
      </w:pPr>
      <w:r>
        <w:rPr>
          <w:rFonts w:ascii="宋体" w:hAnsi="宋体"/>
        </w:rPr>
        <w:t>零向量是任何向量的线性组合</w:t>
      </w:r>
      <w:r>
        <w:rPr>
          <w:rFonts w:hint="eastAsia" w:ascii="宋体" w:hAnsi="宋体"/>
        </w:rPr>
        <w:t>,</w:t>
      </w:r>
      <w:r>
        <w:rPr>
          <w:rFonts w:ascii="宋体" w:hAnsi="宋体"/>
        </w:rPr>
        <w:t>零向量与任何同维实向量正交</w:t>
      </w:r>
      <w:r>
        <w:rPr>
          <w:rFonts w:hint="eastAsia" w:ascii="宋体" w:hAnsi="宋体"/>
        </w:rPr>
        <w:t>.</w:t>
      </w:r>
    </w:p>
    <w:p>
      <w:pPr>
        <w:numPr>
          <w:ilvl w:val="0"/>
          <w:numId w:val="1"/>
        </w:numPr>
        <w:spacing w:line="480" w:lineRule="auto"/>
        <w:rPr>
          <w:rFonts w:hint="eastAsia" w:ascii="宋体" w:hAnsi="宋体"/>
        </w:rPr>
      </w:pPr>
      <w:r>
        <w:rPr>
          <w:rFonts w:ascii="宋体" w:hAnsi="宋体"/>
        </w:rPr>
        <w:t>单个零向量线性相关；单个非零向量线性无关</w:t>
      </w:r>
      <w:r>
        <w:rPr>
          <w:rFonts w:hint="eastAsia" w:ascii="宋体" w:hAnsi="宋体"/>
        </w:rPr>
        <w:t>.</w:t>
      </w:r>
    </w:p>
    <w:p>
      <w:pPr>
        <w:numPr>
          <w:ilvl w:val="0"/>
          <w:numId w:val="1"/>
        </w:numPr>
        <w:spacing w:line="480" w:lineRule="auto"/>
        <w:rPr>
          <w:rFonts w:hint="eastAsia" w:ascii="宋体" w:hAnsi="宋体"/>
        </w:rPr>
      </w:pPr>
      <w:r>
        <w:rPr>
          <w:rFonts w:ascii="宋体" w:hAnsi="宋体"/>
        </w:rPr>
        <w:t>部分相关</w:t>
      </w:r>
      <w:r>
        <w:rPr>
          <w:rFonts w:hint="eastAsia" w:ascii="宋体" w:hAnsi="宋体"/>
        </w:rPr>
        <w:t>,</w:t>
      </w:r>
      <w:r>
        <w:rPr>
          <w:rFonts w:ascii="宋体" w:hAnsi="宋体"/>
        </w:rPr>
        <w:t>整体必相关；整体无关</w:t>
      </w:r>
      <w:r>
        <w:rPr>
          <w:rFonts w:hint="eastAsia" w:ascii="宋体" w:hAnsi="宋体"/>
        </w:rPr>
        <w:t>,</w:t>
      </w:r>
      <w:r>
        <w:rPr>
          <w:rFonts w:ascii="宋体" w:hAnsi="宋体"/>
        </w:rPr>
        <w:t>部分必无关</w:t>
      </w:r>
      <w:r>
        <w:rPr>
          <w:rFonts w:hint="eastAsia" w:ascii="宋体" w:hAnsi="宋体"/>
        </w:rPr>
        <w:t>.   （向量个数变动）</w:t>
      </w:r>
    </w:p>
    <w:p>
      <w:pPr>
        <w:numPr>
          <w:ilvl w:val="0"/>
          <w:numId w:val="1"/>
        </w:numPr>
        <w:spacing w:line="480" w:lineRule="auto"/>
        <w:rPr>
          <w:rFonts w:hint="eastAsia" w:ascii="宋体" w:hAnsi="宋体"/>
        </w:rPr>
      </w:pPr>
      <w:r>
        <w:rPr>
          <w:rFonts w:ascii="宋体" w:hAnsi="宋体"/>
        </w:rPr>
        <w:t>原向量组无关</w:t>
      </w:r>
      <w:r>
        <w:rPr>
          <w:rFonts w:hint="eastAsia" w:ascii="宋体" w:hAnsi="宋体"/>
        </w:rPr>
        <w:t>,</w:t>
      </w:r>
      <w:r>
        <w:rPr>
          <w:rFonts w:ascii="宋体" w:hAnsi="宋体"/>
        </w:rPr>
        <w:t>接长向量组无关；接长向量组相关</w:t>
      </w:r>
      <w:r>
        <w:rPr>
          <w:rFonts w:hint="eastAsia" w:ascii="宋体" w:hAnsi="宋体"/>
        </w:rPr>
        <w:t>,</w:t>
      </w:r>
      <w:r>
        <w:rPr>
          <w:rFonts w:ascii="宋体" w:hAnsi="宋体"/>
        </w:rPr>
        <w:t>原向量组相关</w:t>
      </w:r>
      <w:r>
        <w:rPr>
          <w:rFonts w:hint="eastAsia" w:ascii="宋体" w:hAnsi="宋体"/>
        </w:rPr>
        <w:t>.   （向量维数变动）</w:t>
      </w:r>
    </w:p>
    <w:p>
      <w:pPr>
        <w:numPr>
          <w:ilvl w:val="0"/>
          <w:numId w:val="1"/>
        </w:numPr>
        <w:spacing w:line="480" w:lineRule="auto"/>
        <w:rPr>
          <w:rFonts w:hint="eastAsia" w:ascii="宋体" w:hAnsi="宋体"/>
        </w:rPr>
      </w:pPr>
      <w:r>
        <w:rPr>
          <w:rFonts w:ascii="宋体" w:hAnsi="宋体"/>
        </w:rPr>
        <w:t>两个向量线性相关</w:t>
      </w:r>
      <w:r>
        <w:rPr>
          <w:rFonts w:ascii="宋体" w:hAnsi="宋体"/>
          <w:position w:val="-6"/>
        </w:rPr>
        <w:object>
          <v:shape id="_x0000_i1113" o:spt="75" type="#_x0000_t75" style="height:12pt;width:17pt;" o:ole="t" filled="f" o:preferrelative="t" stroked="f" coordsize="21600,21600">
            <v:path/>
            <v:fill on="f" focussize="0,0"/>
            <v:stroke on="f"/>
            <v:imagedata r:id="rId173" o:title=""/>
            <o:lock v:ext="edit" grouping="f" rotation="f" text="f" aspectratio="t"/>
            <w10:wrap type="none"/>
            <w10:anchorlock/>
          </v:shape>
          <o:OLEObject Type="Embed" ProgID="Equation.DSMT4" ShapeID="_x0000_i1113" DrawAspect="Content" ObjectID="_1468075813" r:id="rId172">
            <o:LockedField>false</o:LockedField>
          </o:OLEObject>
        </w:object>
      </w:r>
      <w:r>
        <w:rPr>
          <w:rFonts w:ascii="宋体" w:hAnsi="宋体"/>
        </w:rPr>
        <w:t>对应元素成比例；两两正交的非零向量组线性无关</w:t>
      </w:r>
      <w:r>
        <w:rPr>
          <w:rFonts w:ascii="宋体" w:hAnsi="宋体"/>
          <w:position w:val="-14"/>
        </w:rPr>
        <w:object>
          <v:shape id="_x0000_i1114" o:spt="75" type="#_x0000_t75" style="height:15.65pt;width:29.15pt;" o:ole="t" filled="f" stroked="f" coordsize="21600,21600">
            <v:path/>
            <v:fill on="f" focussize="0,0"/>
            <v:stroke on="f"/>
            <v:imagedata r:id="rId175" o:title=""/>
            <o:lock v:ext="edit" grouping="f" rotation="f" text="f" aspectratio="t"/>
            <w10:wrap type="none"/>
            <w10:anchorlock/>
          </v:shape>
          <o:OLEObject Type="Embed" ProgID="Equation.DSMT4" ShapeID="_x0000_i1114" DrawAspect="Content" ObjectID="_1468075814" r:id="rId174">
            <o:LockedField>false</o:LockedField>
          </o:OLEObject>
        </w:object>
      </w:r>
      <w:r>
        <w:rPr>
          <w:rFonts w:hint="eastAsia" w:ascii="宋体" w:hAnsi="宋体"/>
        </w:rPr>
        <w:t>.</w:t>
      </w:r>
    </w:p>
    <w:p>
      <w:pPr>
        <w:numPr>
          <w:ilvl w:val="0"/>
          <w:numId w:val="1"/>
        </w:numPr>
        <w:spacing w:line="480" w:lineRule="auto"/>
        <w:rPr>
          <w:rFonts w:hint="eastAsia" w:ascii="宋体" w:hAnsi="宋体"/>
        </w:rPr>
      </w:pPr>
      <w:r>
        <w:rPr>
          <w:rFonts w:ascii="宋体" w:hAnsi="宋体"/>
        </w:rPr>
        <w:t>向量组</w:t>
      </w:r>
      <w:r>
        <w:rPr>
          <w:rFonts w:ascii="宋体" w:hAnsi="宋体"/>
          <w:position w:val="-12"/>
        </w:rPr>
        <w:object>
          <v:shape id="_x0000_i1115" o:spt="75" type="#_x0000_t75" style="height:18pt;width:60.95pt;" o:ole="t" filled="f" o:preferrelative="t" stroked="f" coordsize="21600,21600">
            <v:path/>
            <v:fill on="f" focussize="0,0"/>
            <v:stroke on="f"/>
            <v:imagedata r:id="rId177" o:title=""/>
            <o:lock v:ext="edit" grouping="f" rotation="f" text="f" aspectratio="t"/>
            <w10:wrap type="none"/>
            <w10:anchorlock/>
          </v:shape>
          <o:OLEObject Type="Embed" ProgID="Equation.DSMT4" ShapeID="_x0000_i1115" DrawAspect="Content" ObjectID="_1468075815" r:id="rId176">
            <o:LockedField>false</o:LockedField>
          </o:OLEObject>
        </w:object>
      </w:r>
      <w:r>
        <w:rPr>
          <w:rFonts w:ascii="宋体" w:hAnsi="宋体"/>
        </w:rPr>
        <w:t>中任一向量</w:t>
      </w:r>
      <w:r>
        <w:rPr>
          <w:rFonts w:ascii="宋体" w:hAnsi="宋体"/>
          <w:position w:val="-12"/>
        </w:rPr>
        <w:object>
          <v:shape id="_x0000_i1116" o:spt="75" type="#_x0000_t75" style="height:18pt;width:13pt;" o:ole="t" filled="f" o:preferrelative="t" stroked="f" coordsize="21600,21600">
            <v:path/>
            <v:fill on="f" focussize="0,0"/>
            <v:stroke on="f"/>
            <v:imagedata r:id="rId179" o:title=""/>
            <o:lock v:ext="edit" grouping="f" rotation="f" text="f" aspectratio="t"/>
            <w10:wrap type="none"/>
            <w10:anchorlock/>
          </v:shape>
          <o:OLEObject Type="Embed" ProgID="Equation.DSMT4" ShapeID="_x0000_i1116" DrawAspect="Content" ObjectID="_1468075816" r:id="rId178">
            <o:LockedField>false</o:LockedField>
          </o:OLEObject>
        </w:object>
      </w:r>
      <w:r>
        <w:rPr>
          <w:rFonts w:ascii="宋体" w:hAnsi="宋体"/>
          <w:position w:val="-10"/>
        </w:rPr>
        <w:object>
          <v:shape id="_x0000_i1117" o:spt="75" type="#_x0000_t75" style="height:16pt;width:12pt;" o:ole="t" filled="f" stroked="f" coordsize="21600,21600">
            <v:path/>
            <v:fill on="f" focussize="0,0"/>
            <v:stroke on="f"/>
            <v:imagedata r:id="rId181" o:title=""/>
            <o:lock v:ext="edit" grouping="f" rotation="f" text="f" aspectratio="t"/>
            <w10:wrap type="none"/>
            <w10:anchorlock/>
          </v:shape>
          <o:OLEObject Type="Embed" ProgID="Equation.DSMT4" ShapeID="_x0000_i1117" DrawAspect="Content" ObjectID="_1468075817" r:id="rId180">
            <o:LockedField>false</o:LockedField>
          </o:OLEObject>
        </w:object>
      </w:r>
      <w:r>
        <w:rPr>
          <w:rFonts w:hint="eastAsia"/>
          <w:szCs w:val="21"/>
        </w:rPr>
        <w:t>≤</w:t>
      </w:r>
      <w:r>
        <w:rPr>
          <w:rFonts w:ascii="宋体" w:hAnsi="宋体"/>
          <w:position w:val="-6"/>
        </w:rPr>
        <w:object>
          <v:shape id="_x0000_i1118" o:spt="75" type="#_x0000_t75" style="height:13pt;width:6.95pt;" o:ole="t" filled="f" o:preferrelative="t" stroked="f" coordsize="21600,21600">
            <v:path/>
            <v:fill on="f" focussize="0,0"/>
            <v:stroke on="f"/>
            <v:imagedata r:id="rId183" o:title=""/>
            <o:lock v:ext="edit" grouping="f" rotation="f" text="f" aspectratio="t"/>
            <w10:wrap type="none"/>
            <w10:anchorlock/>
          </v:shape>
          <o:OLEObject Type="Embed" ProgID="Equation.DSMT4" ShapeID="_x0000_i1118" DrawAspect="Content" ObjectID="_1468075818" r:id="rId182">
            <o:LockedField>false</o:LockedField>
          </o:OLEObject>
        </w:object>
      </w:r>
      <w:r>
        <w:rPr>
          <w:rFonts w:hint="eastAsia"/>
          <w:szCs w:val="21"/>
        </w:rPr>
        <w:t>≤</w:t>
      </w:r>
      <w:r>
        <w:rPr>
          <w:rFonts w:ascii="宋体" w:hAnsi="宋体"/>
          <w:position w:val="-10"/>
        </w:rPr>
        <w:object>
          <v:shape id="_x0000_i1119" o:spt="75" type="#_x0000_t75" style="height:16pt;width:13.95pt;" o:ole="t" filled="f" o:preferrelative="t" stroked="f" coordsize="21600,21600">
            <v:path/>
            <v:fill on="f" focussize="0,0"/>
            <v:stroke on="f"/>
            <v:imagedata r:id="rId185" o:title=""/>
            <o:lock v:ext="edit" grouping="f" rotation="f" text="f" aspectratio="t"/>
            <w10:wrap type="none"/>
            <w10:anchorlock/>
          </v:shape>
          <o:OLEObject Type="Embed" ProgID="Equation.DSMT4" ShapeID="_x0000_i1119" DrawAspect="Content" ObjectID="_1468075819" r:id="rId184">
            <o:LockedField>false</o:LockedField>
          </o:OLEObject>
        </w:object>
      </w:r>
      <w:r>
        <w:rPr>
          <w:rFonts w:ascii="宋体" w:hAnsi="宋体"/>
        </w:rPr>
        <w:t>都是此向量组的线性组合</w:t>
      </w:r>
      <w:r>
        <w:rPr>
          <w:rFonts w:hint="eastAsia" w:ascii="宋体" w:hAnsi="宋体"/>
        </w:rPr>
        <w:t>.</w:t>
      </w:r>
    </w:p>
    <w:p>
      <w:pPr>
        <w:numPr>
          <w:ilvl w:val="0"/>
          <w:numId w:val="1"/>
        </w:numPr>
        <w:spacing w:line="480" w:lineRule="auto"/>
        <w:rPr>
          <w:rFonts w:hint="eastAsia" w:ascii="宋体" w:hAnsi="宋体"/>
        </w:rPr>
      </w:pPr>
      <w:r>
        <w:rPr>
          <w:rFonts w:ascii="宋体" w:hAnsi="宋体"/>
        </w:rPr>
        <w:t>向量组</w:t>
      </w:r>
      <w:r>
        <w:rPr>
          <w:rFonts w:ascii="宋体" w:hAnsi="宋体"/>
          <w:position w:val="-12"/>
        </w:rPr>
        <w:object>
          <v:shape id="_x0000_i1120" o:spt="75" type="#_x0000_t75" style="height:18pt;width:60.95pt;" o:ole="t" filled="f" o:preferrelative="t" stroked="f" coordsize="21600,21600">
            <v:path/>
            <v:fill on="f" focussize="0,0"/>
            <v:stroke on="f"/>
            <v:imagedata r:id="rId177" o:title=""/>
            <o:lock v:ext="edit" grouping="f" rotation="f" text="f" aspectratio="t"/>
            <w10:wrap type="none"/>
            <w10:anchorlock/>
          </v:shape>
          <o:OLEObject Type="Embed" ProgID="Equation.DSMT4" ShapeID="_x0000_i1120" DrawAspect="Content" ObjectID="_1468075820" r:id="rId186">
            <o:LockedField>false</o:LockedField>
          </o:OLEObject>
        </w:object>
      </w:r>
      <w:r>
        <w:rPr>
          <w:rFonts w:ascii="宋体" w:hAnsi="宋体"/>
        </w:rPr>
        <w:t>线性相关</w:t>
      </w:r>
      <w:r>
        <w:rPr>
          <w:rFonts w:ascii="宋体" w:hAnsi="宋体"/>
          <w:position w:val="-6"/>
        </w:rPr>
        <w:object>
          <v:shape id="_x0000_i1121" o:spt="75" type="#_x0000_t75" style="height:12pt;width:17pt;" o:ole="t" filled="f" o:preferrelative="t" stroked="f" coordsize="21600,21600">
            <v:path/>
            <v:fill on="f" focussize="0,0"/>
            <v:stroke on="f"/>
            <v:imagedata r:id="rId173" o:title=""/>
            <o:lock v:ext="edit" grouping="f" rotation="f" text="f" aspectratio="t"/>
            <w10:wrap type="none"/>
            <w10:anchorlock/>
          </v:shape>
          <o:OLEObject Type="Embed" ProgID="Equation.DSMT4" ShapeID="_x0000_i1121" DrawAspect="Content" ObjectID="_1468075821" r:id="rId187">
            <o:LockedField>false</o:LockedField>
          </o:OLEObject>
        </w:object>
      </w:r>
      <w:r>
        <w:rPr>
          <w:rFonts w:ascii="宋体" w:hAnsi="宋体"/>
        </w:rPr>
        <w:t>向量组中至少有一个向量可由</w:t>
      </w:r>
      <w:r>
        <w:rPr>
          <w:rFonts w:hint="eastAsia" w:ascii="宋体" w:hAnsi="宋体"/>
        </w:rPr>
        <w:t>其余</w:t>
      </w:r>
      <w:r>
        <w:rPr>
          <w:rFonts w:ascii="宋体" w:hAnsi="宋体"/>
          <w:position w:val="-6"/>
        </w:rPr>
        <w:object>
          <v:shape id="_x0000_i1122" o:spt="75" type="#_x0000_t75" style="height:13.95pt;width:24.95pt;" o:ole="t" filled="f" stroked="f" coordsize="21600,21600">
            <v:path/>
            <v:fill on="f" focussize="0,0"/>
            <v:stroke on="f"/>
            <v:imagedata r:id="rId189" o:title=""/>
            <o:lock v:ext="edit" grouping="f" rotation="f" text="f" aspectratio="t"/>
            <w10:wrap type="none"/>
            <w10:anchorlock/>
          </v:shape>
          <o:OLEObject Type="Embed" ProgID="Equation.DSMT4" ShapeID="_x0000_i1122" DrawAspect="Content" ObjectID="_1468075822" r:id="rId188">
            <o:LockedField>false</o:LockedField>
          </o:OLEObject>
        </w:object>
      </w:r>
      <w:r>
        <w:rPr>
          <w:rFonts w:ascii="宋体" w:hAnsi="宋体"/>
        </w:rPr>
        <w:t>个</w:t>
      </w:r>
      <w:r>
        <w:rPr>
          <w:rFonts w:hint="eastAsia" w:ascii="宋体" w:hAnsi="宋体"/>
        </w:rPr>
        <w:t>向量</w:t>
      </w:r>
      <w:r>
        <w:rPr>
          <w:rFonts w:ascii="宋体" w:hAnsi="宋体"/>
        </w:rPr>
        <w:t>线性表示</w:t>
      </w:r>
      <w:r>
        <w:rPr>
          <w:rFonts w:hint="eastAsia" w:ascii="宋体" w:hAnsi="宋体"/>
        </w:rPr>
        <w:t>.</w:t>
      </w:r>
    </w:p>
    <w:p>
      <w:pPr>
        <w:spacing w:line="480" w:lineRule="auto"/>
        <w:ind w:firstLine="315" w:firstLineChars="150"/>
        <w:rPr>
          <w:rFonts w:hint="eastAsia" w:ascii="宋体" w:hAnsi="宋体"/>
        </w:rPr>
      </w:pPr>
      <w:r>
        <w:rPr>
          <w:rFonts w:ascii="宋体" w:hAnsi="宋体"/>
        </w:rPr>
        <w:t>向量组</w:t>
      </w:r>
      <w:r>
        <w:rPr>
          <w:rFonts w:ascii="宋体" w:hAnsi="宋体"/>
          <w:position w:val="-12"/>
        </w:rPr>
        <w:object>
          <v:shape id="_x0000_i1123" o:spt="75" type="#_x0000_t75" style="height:18pt;width:60.95pt;" o:ole="t" filled="f" o:preferrelative="t" stroked="f" coordsize="21600,21600">
            <v:path/>
            <v:fill on="f" focussize="0,0"/>
            <v:stroke on="f"/>
            <v:imagedata r:id="rId177" o:title=""/>
            <o:lock v:ext="edit" grouping="f" rotation="f" text="f" aspectratio="t"/>
            <w10:wrap type="none"/>
            <w10:anchorlock/>
          </v:shape>
          <o:OLEObject Type="Embed" ProgID="Equation.DSMT4" ShapeID="_x0000_i1123" DrawAspect="Content" ObjectID="_1468075823" r:id="rId190">
            <o:LockedField>false</o:LockedField>
          </o:OLEObject>
        </w:object>
      </w:r>
      <w:r>
        <w:rPr>
          <w:rFonts w:ascii="宋体" w:hAnsi="宋体"/>
        </w:rPr>
        <w:t>线性无关</w:t>
      </w:r>
      <w:r>
        <w:rPr>
          <w:rFonts w:ascii="宋体" w:hAnsi="宋体"/>
          <w:position w:val="-6"/>
        </w:rPr>
        <w:object>
          <v:shape id="_x0000_i1124" o:spt="75" type="#_x0000_t75" style="height:12pt;width:17pt;" o:ole="t" filled="f" o:preferrelative="t" stroked="f" coordsize="21600,21600">
            <v:path/>
            <v:fill on="f" focussize="0,0"/>
            <v:stroke on="f"/>
            <v:imagedata r:id="rId173" o:title=""/>
            <o:lock v:ext="edit" grouping="f" rotation="f" text="f" aspectratio="t"/>
            <w10:wrap type="none"/>
            <w10:anchorlock/>
          </v:shape>
          <o:OLEObject Type="Embed" ProgID="Equation.DSMT4" ShapeID="_x0000_i1124" DrawAspect="Content" ObjectID="_1468075824" r:id="rId191">
            <o:LockedField>false</o:LockedField>
          </o:OLEObject>
        </w:object>
      </w:r>
      <w:r>
        <w:rPr>
          <w:rFonts w:ascii="宋体" w:hAnsi="宋体"/>
        </w:rPr>
        <w:t>向量组中每一个向量</w:t>
      </w:r>
      <w:r>
        <w:rPr>
          <w:rFonts w:ascii="宋体" w:hAnsi="宋体"/>
          <w:position w:val="-12"/>
        </w:rPr>
        <w:object>
          <v:shape id="_x0000_i1125" o:spt="75" type="#_x0000_t75" style="height:18pt;width:13pt;" o:ole="t" filled="f" o:preferrelative="t" stroked="f" coordsize="21600,21600">
            <v:path/>
            <v:fill on="f" focussize="0,0"/>
            <v:stroke on="f"/>
            <v:imagedata r:id="rId179" o:title=""/>
            <o:lock v:ext="edit" grouping="f" rotation="f" text="f" aspectratio="t"/>
            <w10:wrap type="none"/>
            <w10:anchorlock/>
          </v:shape>
          <o:OLEObject Type="Embed" ProgID="Equation.DSMT4" ShapeID="_x0000_i1125" DrawAspect="Content" ObjectID="_1468075825" r:id="rId192">
            <o:LockedField>false</o:LockedField>
          </o:OLEObject>
        </w:object>
      </w:r>
      <w:r>
        <w:rPr>
          <w:rFonts w:ascii="宋体" w:hAnsi="宋体"/>
        </w:rPr>
        <w:t>都不能由其余</w:t>
      </w:r>
      <w:r>
        <w:rPr>
          <w:rFonts w:ascii="宋体" w:hAnsi="宋体"/>
          <w:position w:val="-6"/>
        </w:rPr>
        <w:object>
          <v:shape id="_x0000_i1126" o:spt="75" type="#_x0000_t75" style="height:13.95pt;width:24.95pt;" o:ole="t" filled="f" stroked="f" coordsize="21600,21600">
            <v:path/>
            <v:fill on="f" focussize="0,0"/>
            <v:stroke on="f"/>
            <v:imagedata r:id="rId189" o:title=""/>
            <o:lock v:ext="edit" grouping="f" rotation="f" text="f" aspectratio="t"/>
            <w10:wrap type="none"/>
            <w10:anchorlock/>
          </v:shape>
          <o:OLEObject Type="Embed" ProgID="Equation.DSMT4" ShapeID="_x0000_i1126" DrawAspect="Content" ObjectID="_1468075826" r:id="rId193">
            <o:LockedField>false</o:LockedField>
          </o:OLEObject>
        </w:object>
      </w:r>
      <w:r>
        <w:rPr>
          <w:rFonts w:ascii="宋体" w:hAnsi="宋体"/>
        </w:rPr>
        <w:t>个</w:t>
      </w:r>
      <w:r>
        <w:rPr>
          <w:rFonts w:hint="eastAsia" w:ascii="宋体" w:hAnsi="宋体"/>
        </w:rPr>
        <w:t>向量</w:t>
      </w:r>
      <w:r>
        <w:rPr>
          <w:rFonts w:ascii="宋体" w:hAnsi="宋体"/>
        </w:rPr>
        <w:t>线性表示</w:t>
      </w:r>
      <w:r>
        <w:rPr>
          <w:rFonts w:hint="eastAsia" w:ascii="宋体" w:hAnsi="宋体"/>
        </w:rPr>
        <w:t>.</w:t>
      </w:r>
    </w:p>
    <w:p>
      <w:pPr>
        <w:numPr>
          <w:ilvl w:val="0"/>
          <w:numId w:val="1"/>
        </w:numPr>
        <w:spacing w:line="480" w:lineRule="auto"/>
        <w:rPr>
          <w:rFonts w:hint="eastAsia" w:ascii="宋体" w:hAnsi="宋体"/>
        </w:rPr>
      </w:pPr>
      <w:r>
        <w:rPr>
          <w:rFonts w:ascii="宋体" w:hAnsi="宋体"/>
          <w:position w:val="-6"/>
        </w:rPr>
        <w:object>
          <v:shape id="_x0000_i1127" o:spt="75" type="#_x0000_t75" style="height:11pt;width:13pt;" o:ole="t" filled="f" o:preferrelative="t" stroked="f" coordsize="21600,21600">
            <v:path/>
            <v:fill on="f" focussize="0,0"/>
            <v:stroke on="f"/>
            <v:imagedata r:id="rId195" o:title=""/>
            <o:lock v:ext="edit" grouping="f" rotation="f" text="f" aspectratio="t"/>
            <w10:wrap type="none"/>
            <w10:anchorlock/>
          </v:shape>
          <o:OLEObject Type="Embed" ProgID="Equation.DSMT4" ShapeID="_x0000_i1127" DrawAspect="Content" ObjectID="_1468075827" r:id="rId194">
            <o:LockedField>false</o:LockedField>
          </o:OLEObject>
        </w:object>
      </w:r>
      <w:r>
        <w:rPr>
          <w:rFonts w:hint="eastAsia" w:ascii="宋体" w:hAnsi="宋体"/>
        </w:rPr>
        <w:t>维列向量组</w:t>
      </w:r>
      <w:r>
        <w:rPr>
          <w:rFonts w:ascii="宋体" w:hAnsi="宋体"/>
          <w:position w:val="-12"/>
        </w:rPr>
        <w:object>
          <v:shape id="_x0000_i1128" o:spt="75" type="#_x0000_t75" style="height:18pt;width:60.95pt;" o:ole="t" filled="f" o:preferrelative="t" stroked="f" coordsize="21600,21600">
            <v:path/>
            <v:fill on="f" focussize="0,0"/>
            <v:stroke on="f"/>
            <v:imagedata r:id="rId177" o:title=""/>
            <o:lock v:ext="edit" grouping="f" rotation="f" text="f" aspectratio="t"/>
            <w10:wrap type="none"/>
            <w10:anchorlock/>
          </v:shape>
          <o:OLEObject Type="Embed" ProgID="Equation.DSMT4" ShapeID="_x0000_i1128" DrawAspect="Content" ObjectID="_1468075828" r:id="rId196">
            <o:LockedField>false</o:LockedField>
          </o:OLEObject>
        </w:object>
      </w:r>
      <w:r>
        <w:rPr>
          <w:rFonts w:hint="eastAsia" w:ascii="宋体" w:hAnsi="宋体"/>
        </w:rPr>
        <w:t>线性相关</w:t>
      </w:r>
      <w:r>
        <w:rPr>
          <w:rFonts w:ascii="宋体" w:hAnsi="宋体"/>
          <w:position w:val="-10"/>
        </w:rPr>
        <w:object>
          <v:shape id="_x0000_i1129" o:spt="75" type="#_x0000_t75" style="height:16pt;width:59pt;" o:ole="t" filled="f" o:preferrelative="t" stroked="f" coordsize="21600,21600">
            <v:path/>
            <v:fill on="f" focussize="0,0"/>
            <v:stroke on="f"/>
            <v:imagedata r:id="rId198" o:title=""/>
            <o:lock v:ext="edit" grouping="f" rotation="f" text="f" aspectratio="t"/>
            <w10:wrap type="none"/>
            <w10:anchorlock/>
          </v:shape>
          <o:OLEObject Type="Embed" ProgID="Equation.DSMT4" ShapeID="_x0000_i1129" DrawAspect="Content" ObjectID="_1468075829" r:id="rId197">
            <o:LockedField>false</o:LockedField>
          </o:OLEObject>
        </w:object>
      </w:r>
      <w:r>
        <w:rPr>
          <w:rFonts w:hint="eastAsia" w:ascii="宋体" w:hAnsi="宋体"/>
        </w:rPr>
        <w:t>；</w:t>
      </w:r>
    </w:p>
    <w:p>
      <w:pPr>
        <w:spacing w:line="480" w:lineRule="auto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</w:t>
      </w:r>
      <w:r>
        <w:rPr>
          <w:rFonts w:ascii="宋体" w:hAnsi="宋体"/>
          <w:position w:val="-6"/>
        </w:rPr>
        <w:object>
          <v:shape id="_x0000_i1130" o:spt="75" type="#_x0000_t75" style="height:11pt;width:13pt;" o:ole="t" filled="f" o:preferrelative="t" stroked="f" coordsize="21600,21600">
            <v:path/>
            <v:fill on="f" focussize="0,0"/>
            <v:stroke on="f"/>
            <v:imagedata r:id="rId195" o:title=""/>
            <o:lock v:ext="edit" grouping="f" rotation="f" text="f" aspectratio="t"/>
            <w10:wrap type="none"/>
            <w10:anchorlock/>
          </v:shape>
          <o:OLEObject Type="Embed" ProgID="Equation.DSMT4" ShapeID="_x0000_i1130" DrawAspect="Content" ObjectID="_1468075830" r:id="rId199">
            <o:LockedField>false</o:LockedField>
          </o:OLEObject>
        </w:object>
      </w:r>
      <w:r>
        <w:rPr>
          <w:rFonts w:hint="eastAsia" w:ascii="宋体" w:hAnsi="宋体"/>
        </w:rPr>
        <w:t>维列向量组</w:t>
      </w:r>
      <w:r>
        <w:rPr>
          <w:rFonts w:ascii="宋体" w:hAnsi="宋体"/>
          <w:position w:val="-12"/>
        </w:rPr>
        <w:object>
          <v:shape id="_x0000_i1131" o:spt="75" type="#_x0000_t75" style="height:18pt;width:60.95pt;" o:ole="t" filled="f" o:preferrelative="t" stroked="f" coordsize="21600,21600">
            <v:path/>
            <v:fill on="f" focussize="0,0"/>
            <v:stroke on="f"/>
            <v:imagedata r:id="rId177" o:title=""/>
            <o:lock v:ext="edit" grouping="f" rotation="f" text="f" aspectratio="t"/>
            <w10:wrap type="none"/>
            <w10:anchorlock/>
          </v:shape>
          <o:OLEObject Type="Embed" ProgID="Equation.DSMT4" ShapeID="_x0000_i1131" DrawAspect="Content" ObjectID="_1468075831" r:id="rId200">
            <o:LockedField>false</o:LockedField>
          </o:OLEObject>
        </w:object>
      </w:r>
      <w:r>
        <w:rPr>
          <w:rFonts w:hint="eastAsia" w:ascii="宋体" w:hAnsi="宋体"/>
        </w:rPr>
        <w:t>线性无关</w:t>
      </w:r>
      <w:r>
        <w:rPr>
          <w:rFonts w:ascii="宋体" w:hAnsi="宋体"/>
          <w:position w:val="-10"/>
        </w:rPr>
        <w:object>
          <v:shape id="_x0000_i1132" o:spt="75" type="#_x0000_t75" style="height:16pt;width:59pt;" o:ole="t" filled="f" o:preferrelative="t" stroked="f" coordsize="21600,21600">
            <v:path/>
            <v:fill on="f" focussize="0,0"/>
            <v:stroke on="f"/>
            <v:imagedata r:id="rId202" o:title=""/>
            <o:lock v:ext="edit" grouping="f" rotation="f" text="f" aspectratio="t"/>
            <w10:wrap type="none"/>
            <w10:anchorlock/>
          </v:shape>
          <o:OLEObject Type="Embed" ProgID="Equation.DSMT4" ShapeID="_x0000_i1132" DrawAspect="Content" ObjectID="_1468075832" r:id="rId201">
            <o:LockedField>false</o:LockedField>
          </o:OLEObject>
        </w:object>
      </w:r>
      <w:r>
        <w:rPr>
          <w:rFonts w:hint="eastAsia" w:ascii="宋体" w:hAnsi="宋体"/>
        </w:rPr>
        <w:t>.</w:t>
      </w:r>
    </w:p>
    <w:p>
      <w:pPr>
        <w:numPr>
          <w:ilvl w:val="0"/>
          <w:numId w:val="1"/>
        </w:numPr>
        <w:spacing w:line="480" w:lineRule="auto"/>
        <w:rPr>
          <w:rFonts w:hint="eastAsia" w:ascii="宋体" w:hAnsi="宋体"/>
        </w:rPr>
      </w:pPr>
      <w:r>
        <w:rPr>
          <w:rFonts w:ascii="宋体" w:hAnsi="宋体"/>
        </w:rPr>
        <w:t>若</w:t>
      </w:r>
      <w:r>
        <w:rPr>
          <w:rFonts w:ascii="宋体" w:hAnsi="宋体"/>
          <w:position w:val="-12"/>
        </w:rPr>
        <w:object>
          <v:shape id="_x0000_i1133" o:spt="75" type="#_x0000_t75" style="height:18pt;width:60.95pt;" o:ole="t" filled="f" o:preferrelative="t" stroked="f" coordsize="21600,21600">
            <v:path/>
            <v:fill on="f" focussize="0,0"/>
            <v:stroke on="f"/>
            <v:imagedata r:id="rId177" o:title=""/>
            <o:lock v:ext="edit" grouping="f" rotation="f" text="f" aspectratio="t"/>
            <w10:wrap type="none"/>
            <w10:anchorlock/>
          </v:shape>
          <o:OLEObject Type="Embed" ProgID="Equation.DSMT4" ShapeID="_x0000_i1133" DrawAspect="Content" ObjectID="_1468075833" r:id="rId203">
            <o:LockedField>false</o:LockedField>
          </o:OLEObject>
        </w:object>
      </w:r>
      <w:r>
        <w:rPr>
          <w:rFonts w:ascii="宋体" w:hAnsi="宋体"/>
        </w:rPr>
        <w:t>线性无关，而</w:t>
      </w:r>
      <w:r>
        <w:rPr>
          <w:rFonts w:ascii="宋体" w:hAnsi="宋体"/>
          <w:position w:val="-12"/>
        </w:rPr>
        <w:object>
          <v:shape id="_x0000_i1134" o:spt="75" type="#_x0000_t75" style="height:18pt;width:75pt;" o:ole="t" filled="f" o:preferrelative="t" stroked="f" coordsize="21600,21600">
            <v:path/>
            <v:fill on="f" focussize="0,0"/>
            <v:stroke on="f"/>
            <v:imagedata r:id="rId205" o:title=""/>
            <o:lock v:ext="edit" grouping="f" rotation="f" text="f" aspectratio="t"/>
            <w10:wrap type="none"/>
            <w10:anchorlock/>
          </v:shape>
          <o:OLEObject Type="Embed" ProgID="Equation.DSMT4" ShapeID="_x0000_i1134" DrawAspect="Content" ObjectID="_1468075834" r:id="rId204">
            <o:LockedField>false</o:LockedField>
          </o:OLEObject>
        </w:object>
      </w:r>
      <w:r>
        <w:rPr>
          <w:rFonts w:ascii="宋体" w:hAnsi="宋体"/>
        </w:rPr>
        <w:t>线性相关</w:t>
      </w:r>
      <w:r>
        <w:rPr>
          <w:rFonts w:hint="eastAsia" w:ascii="宋体" w:hAnsi="宋体"/>
        </w:rPr>
        <w:t>,</w:t>
      </w:r>
      <w:r>
        <w:rPr>
          <w:rFonts w:ascii="宋体" w:hAnsi="宋体"/>
        </w:rPr>
        <w:t>则</w:t>
      </w:r>
      <w:r>
        <w:rPr>
          <w:rFonts w:ascii="宋体" w:hAnsi="宋体"/>
          <w:position w:val="-10"/>
        </w:rPr>
        <w:object>
          <v:shape id="_x0000_i1135" o:spt="75" type="#_x0000_t75" style="height:16pt;width:12pt;" o:ole="t" filled="f" o:preferrelative="t" stroked="f" coordsize="21600,21600">
            <v:path/>
            <v:fill on="f" focussize="0,0"/>
            <v:stroke on="f"/>
            <v:imagedata r:id="rId207" o:title=""/>
            <o:lock v:ext="edit" grouping="f" rotation="f" text="f" aspectratio="t"/>
            <w10:wrap type="none"/>
            <w10:anchorlock/>
          </v:shape>
          <o:OLEObject Type="Embed" ProgID="Equation.DSMT4" ShapeID="_x0000_i1135" DrawAspect="Content" ObjectID="_1468075835" r:id="rId206">
            <o:LockedField>false</o:LockedField>
          </o:OLEObject>
        </w:object>
      </w:r>
      <w:r>
        <w:rPr>
          <w:rFonts w:ascii="宋体" w:hAnsi="宋体"/>
        </w:rPr>
        <w:t>可由</w:t>
      </w:r>
      <w:r>
        <w:rPr>
          <w:rFonts w:ascii="宋体" w:hAnsi="宋体"/>
          <w:position w:val="-12"/>
        </w:rPr>
        <w:object>
          <v:shape id="_x0000_i1136" o:spt="75" type="#_x0000_t75" style="height:18pt;width:60.95pt;" o:ole="t" filled="f" o:preferrelative="t" stroked="f" coordsize="21600,21600">
            <v:path/>
            <v:fill on="f" focussize="0,0"/>
            <v:stroke on="f"/>
            <v:imagedata r:id="rId177" o:title=""/>
            <o:lock v:ext="edit" grouping="f" rotation="f" text="f" aspectratio="t"/>
            <w10:wrap type="none"/>
            <w10:anchorlock/>
          </v:shape>
          <o:OLEObject Type="Embed" ProgID="Equation.DSMT4" ShapeID="_x0000_i1136" DrawAspect="Content" ObjectID="_1468075836" r:id="rId208">
            <o:LockedField>false</o:LockedField>
          </o:OLEObject>
        </w:object>
      </w:r>
      <w:r>
        <w:rPr>
          <w:rFonts w:ascii="宋体" w:hAnsi="宋体"/>
        </w:rPr>
        <w:t>线性表示</w:t>
      </w:r>
      <w:r>
        <w:rPr>
          <w:rFonts w:hint="eastAsia" w:ascii="宋体" w:hAnsi="宋体"/>
        </w:rPr>
        <w:t>,</w:t>
      </w:r>
      <w:r>
        <w:rPr>
          <w:rFonts w:ascii="宋体" w:hAnsi="宋体"/>
        </w:rPr>
        <w:t>且表示法</w:t>
      </w:r>
      <w:r>
        <w:rPr>
          <w:rFonts w:hint="eastAsia" w:ascii="宋体" w:hAnsi="宋体"/>
        </w:rPr>
        <w:t>唯</w:t>
      </w:r>
      <w:r>
        <w:rPr>
          <w:rFonts w:ascii="宋体" w:hAnsi="宋体"/>
        </w:rPr>
        <w:t>一</w:t>
      </w:r>
      <w:r>
        <w:rPr>
          <w:rFonts w:hint="eastAsia" w:ascii="宋体" w:hAnsi="宋体"/>
        </w:rPr>
        <w:t>.</w:t>
      </w:r>
    </w:p>
    <w:p>
      <w:pPr>
        <w:numPr>
          <w:ilvl w:val="0"/>
          <w:numId w:val="1"/>
        </w:numPr>
        <w:spacing w:line="480" w:lineRule="auto"/>
        <w:rPr>
          <w:rFonts w:hint="eastAsia" w:ascii="宋体" w:hAnsi="宋体"/>
        </w:rPr>
      </w:pPr>
      <w:r>
        <w:rPr>
          <w:rFonts w:ascii="宋体" w:hAnsi="宋体"/>
        </w:rPr>
        <w:t>矩阵的行向量组的秩</w:t>
      </w:r>
      <w:r>
        <w:rPr>
          <w:rFonts w:ascii="宋体" w:hAnsi="宋体"/>
          <w:position w:val="-4"/>
        </w:rPr>
        <w:object>
          <v:shape id="_x0000_i1137" o:spt="75" type="#_x0000_t75" style="height:9pt;width:10pt;" o:ole="t" filled="f" stroked="f" coordsize="21600,21600">
            <v:path/>
            <v:fill on="f" focussize="0,0"/>
            <v:stroke on="f"/>
            <v:imagedata r:id="rId210" o:title=""/>
            <o:lock v:ext="edit" grouping="f" rotation="f" text="f" aspectratio="t"/>
            <w10:wrap type="none"/>
            <w10:anchorlock/>
          </v:shape>
          <o:OLEObject Type="Embed" ProgID="Equation.DSMT4" ShapeID="_x0000_i1137" DrawAspect="Content" ObjectID="_1468075837" r:id="rId209">
            <o:LockedField>false</o:LockedField>
          </o:OLEObject>
        </w:object>
      </w:r>
      <w:r>
        <w:rPr>
          <w:rFonts w:ascii="宋体" w:hAnsi="宋体"/>
        </w:rPr>
        <w:t>列向量组的秩</w:t>
      </w:r>
      <w:r>
        <w:rPr>
          <w:rFonts w:ascii="宋体" w:hAnsi="宋体"/>
          <w:position w:val="-4"/>
        </w:rPr>
        <w:object>
          <v:shape id="_x0000_i1138" o:spt="75" type="#_x0000_t75" style="height:9pt;width:10pt;" o:ole="t" filled="f" stroked="f" coordsize="21600,21600">
            <v:path/>
            <v:fill on="f" focussize="0,0"/>
            <v:stroke on="f"/>
            <v:imagedata r:id="rId212" o:title=""/>
            <o:lock v:ext="edit" grouping="f" rotation="f" text="f" aspectratio="t"/>
            <w10:wrap type="none"/>
            <w10:anchorlock/>
          </v:shape>
          <o:OLEObject Type="Embed" ProgID="Equation.DSMT4" ShapeID="_x0000_i1138" DrawAspect="Content" ObjectID="_1468075838" r:id="rId211">
            <o:LockedField>false</o:LockedField>
          </o:OLEObject>
        </w:object>
      </w:r>
      <w:r>
        <w:rPr>
          <w:rFonts w:hint="eastAsia" w:ascii="宋体" w:hAnsi="宋体"/>
        </w:rPr>
        <w:t>矩阵的秩. 行</w:t>
      </w:r>
      <w:r>
        <w:rPr>
          <w:rFonts w:ascii="宋体" w:hAnsi="宋体"/>
        </w:rPr>
        <w:t>阶梯形矩阵的秩等于它的非零行的个数</w:t>
      </w:r>
      <w:r>
        <w:rPr>
          <w:rFonts w:hint="eastAsia" w:ascii="宋体" w:hAnsi="宋体"/>
        </w:rPr>
        <w:t>.</w:t>
      </w:r>
    </w:p>
    <w:p>
      <w:pPr>
        <w:spacing w:line="480" w:lineRule="auto"/>
        <w:rPr>
          <w:rFonts w:hint="eastAsia" w:ascii="宋体" w:hAnsi="宋体"/>
        </w:rPr>
      </w:pPr>
      <w:r>
        <w:rPr>
          <w:rFonts w:hint="eastAsia" w:ascii="宋体" w:hAnsi="宋体"/>
          <w:bdr w:val="single" w:color="auto" w:sz="4" w:space="0"/>
        </w:rPr>
        <w:t>行阶梯形矩阵</w:t>
      </w:r>
      <w:r>
        <w:rPr>
          <w:rFonts w:hint="eastAsia" w:ascii="宋体" w:hAnsi="宋体"/>
        </w:rPr>
        <w:t xml:space="preserve"> 可画出一条阶梯线，线的下方全为</w:t>
      </w:r>
      <w:r>
        <w:rPr>
          <w:rFonts w:ascii="宋体" w:hAnsi="宋体"/>
          <w:position w:val="-4"/>
        </w:rPr>
        <w:object>
          <v:shape id="_x0000_i1139" o:spt="75" type="#_x0000_t75" style="height:13pt;width:9pt;" o:ole="t" filled="f" stroked="f" coordsize="21600,21600">
            <v:path/>
            <v:fill on="f" focussize="0,0"/>
            <v:stroke on="f"/>
            <v:imagedata r:id="rId214" o:title=""/>
            <o:lock v:ext="edit" grouping="f" rotation="f" text="f" aspectratio="t"/>
            <w10:wrap type="none"/>
            <w10:anchorlock/>
          </v:shape>
          <o:OLEObject Type="Embed" ProgID="Equation.DSMT4" ShapeID="_x0000_i1139" DrawAspect="Content" ObjectID="_1468075839" r:id="rId213">
            <o:LockedField>false</o:LockedField>
          </o:OLEObject>
        </w:object>
      </w:r>
      <w:r>
        <w:rPr>
          <w:rFonts w:hint="eastAsia" w:ascii="宋体" w:hAnsi="宋体"/>
        </w:rPr>
        <w:t>；每个台阶只有一行，台阶数即是非零行的行数，阶梯线的竖线后面的第一个元素非零.当非零行的第一个非零元为1，且这些非零元所在列的其他元素都是</w:t>
      </w:r>
      <w:r>
        <w:rPr>
          <w:rFonts w:ascii="宋体" w:hAnsi="宋体"/>
          <w:position w:val="-4"/>
        </w:rPr>
        <w:object>
          <v:shape id="_x0000_i1140" o:spt="75" type="#_x0000_t75" style="height:13pt;width:9pt;" o:ole="t" filled="f" stroked="f" coordsize="21600,21600">
            <v:path/>
            <v:fill on="f" focussize="0,0"/>
            <v:stroke on="f"/>
            <v:imagedata r:id="rId214" o:title=""/>
            <o:lock v:ext="edit" grouping="f" rotation="f" text="f" aspectratio="t"/>
            <w10:wrap type="none"/>
            <w10:anchorlock/>
          </v:shape>
          <o:OLEObject Type="Embed" ProgID="Equation.DSMT4" ShapeID="_x0000_i1140" DrawAspect="Content" ObjectID="_1468075840" r:id="rId215">
            <o:LockedField>false</o:LockedField>
          </o:OLEObject>
        </w:object>
      </w:r>
      <w:r>
        <w:rPr>
          <w:rFonts w:hint="eastAsia" w:ascii="宋体" w:hAnsi="宋体"/>
        </w:rPr>
        <w:t>时，称为</w:t>
      </w:r>
      <w:r>
        <w:rPr>
          <w:rFonts w:hint="eastAsia" w:ascii="宋体" w:hAnsi="宋体"/>
          <w:bdr w:val="single" w:color="auto" w:sz="4" w:space="0"/>
        </w:rPr>
        <w:t>行最简形矩阵</w:t>
      </w:r>
    </w:p>
    <w:p>
      <w:pPr>
        <w:numPr>
          <w:ilvl w:val="0"/>
          <w:numId w:val="1"/>
        </w:numPr>
        <w:spacing w:line="480" w:lineRule="auto"/>
        <w:rPr>
          <w:rFonts w:ascii="宋体" w:hAnsi="宋体"/>
        </w:rPr>
      </w:pPr>
      <w:r>
        <w:rPr>
          <w:rFonts w:ascii="宋体" w:hAnsi="宋体"/>
        </w:rPr>
        <w:t>矩阵的行初等变换不改变矩阵的秩</w:t>
      </w:r>
      <w:r>
        <w:rPr>
          <w:rFonts w:hint="eastAsia" w:ascii="宋体" w:hAnsi="宋体"/>
        </w:rPr>
        <w:t>,</w:t>
      </w:r>
      <w:r>
        <w:rPr>
          <w:rFonts w:ascii="宋体" w:hAnsi="宋体"/>
        </w:rPr>
        <w:t>且不改变列向量间的线性关系</w:t>
      </w:r>
      <w:r>
        <w:rPr>
          <w:rFonts w:hint="eastAsia" w:ascii="宋体" w:hAnsi="宋体"/>
        </w:rPr>
        <w:t>；</w:t>
      </w:r>
    </w:p>
    <w:p>
      <w:pPr>
        <w:spacing w:line="480" w:lineRule="auto"/>
        <w:rPr>
          <w:rFonts w:hint="eastAsia" w:ascii="宋体" w:hAnsi="宋体"/>
        </w:rPr>
      </w:pPr>
      <w:r>
        <w:rPr>
          <w:rFonts w:ascii="宋体" w:hAnsi="宋体"/>
        </w:rPr>
        <w:t xml:space="preserve">   矩阵的列初等变换不改变矩阵的秩</w:t>
      </w:r>
      <w:r>
        <w:rPr>
          <w:rFonts w:hint="eastAsia" w:ascii="宋体" w:hAnsi="宋体"/>
        </w:rPr>
        <w:t>,</w:t>
      </w:r>
      <w:r>
        <w:rPr>
          <w:rFonts w:ascii="宋体" w:hAnsi="宋体"/>
        </w:rPr>
        <w:t>且不改变行向量间的线性关系</w:t>
      </w:r>
      <w:r>
        <w:rPr>
          <w:rFonts w:hint="eastAsia" w:ascii="宋体" w:hAnsi="宋体"/>
        </w:rPr>
        <w:t>.</w:t>
      </w:r>
    </w:p>
    <w:p>
      <w:pPr>
        <w:spacing w:line="480" w:lineRule="auto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即：矩阵的初等变换不改变矩阵的秩.</w:t>
      </w:r>
    </w:p>
    <w:p>
      <w:pPr>
        <w:spacing w:line="480" w:lineRule="auto"/>
        <w:rPr>
          <w:rFonts w:hint="eastAsia" w:ascii="宋体" w:hAnsi="宋体"/>
        </w:rPr>
      </w:pPr>
      <w:r>
        <w:rPr>
          <w:rFonts w:hint="eastAsia" w:ascii="宋体" w:hAnsi="宋体"/>
        </w:rPr>
        <w:t>√ 矩阵的初等变换和初等矩阵的关系：</w:t>
      </w:r>
    </w:p>
    <w:p>
      <w:pPr>
        <w:spacing w:line="480" w:lineRule="auto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对</w:t>
      </w:r>
      <w:r>
        <w:rPr>
          <w:rFonts w:ascii="宋体" w:hAnsi="宋体"/>
          <w:position w:val="-4"/>
        </w:rPr>
        <w:object>
          <v:shape id="_x0000_i1141" o:spt="75" type="#_x0000_t75" style="height:13pt;width:12pt;" o:ole="t" filled="f" stroked="f" coordsize="21600,21600">
            <v:path/>
            <v:fill on="f" focussize="0,0"/>
            <v:stroke on="f"/>
            <v:imagedata r:id="rId217" o:title=""/>
            <o:lock v:ext="edit" grouping="f" rotation="f" text="f" aspectratio="t"/>
            <w10:wrap type="none"/>
            <w10:anchorlock/>
          </v:shape>
          <o:OLEObject Type="Embed" ProgID="Equation.DSMT4" ShapeID="_x0000_i1141" DrawAspect="Content" ObjectID="_1468075841" r:id="rId216">
            <o:LockedField>false</o:LockedField>
          </o:OLEObject>
        </w:object>
      </w:r>
      <w:r>
        <w:rPr>
          <w:rFonts w:hint="eastAsia" w:ascii="宋体" w:hAnsi="宋体"/>
        </w:rPr>
        <w:t>施行一次初等</w:t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</w:instrText>
      </w:r>
      <w:r>
        <w:rPr>
          <w:rFonts w:hint="eastAsia" w:ascii="宋体" w:hAnsi="宋体"/>
          <w:sz w:val="24"/>
        </w:rPr>
        <w:instrText xml:space="preserve">eq \o\ac(</w:instrText>
      </w:r>
      <w:r>
        <w:rPr>
          <w:rFonts w:hint="eastAsia" w:ascii="宋体" w:hAnsi="宋体"/>
          <w:position w:val="-4"/>
          <w:sz w:val="36"/>
        </w:rPr>
        <w:instrText xml:space="preserve">○</w:instrText>
      </w:r>
      <w:r>
        <w:rPr>
          <w:rFonts w:hint="eastAsia" w:ascii="宋体" w:hAnsi="宋体"/>
          <w:sz w:val="24"/>
        </w:rPr>
        <w:instrText xml:space="preserve">,行)</w:instrText>
      </w:r>
      <w:r>
        <w:rPr>
          <w:rFonts w:ascii="宋体" w:hAnsi="宋体"/>
          <w:sz w:val="24"/>
        </w:rPr>
        <w:fldChar w:fldCharType="end"/>
      </w:r>
      <w:r>
        <w:rPr>
          <w:rFonts w:hint="eastAsia" w:ascii="宋体" w:hAnsi="宋体"/>
        </w:rPr>
        <w:t>变换得到的矩阵,等于用相应的初等矩阵</w:t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</w:instrText>
      </w:r>
      <w:r>
        <w:rPr>
          <w:rFonts w:hint="eastAsia" w:ascii="宋体" w:hAnsi="宋体"/>
          <w:sz w:val="24"/>
        </w:rPr>
        <w:instrText xml:space="preserve">eq \o\ac(</w:instrText>
      </w:r>
      <w:r>
        <w:rPr>
          <w:rFonts w:hint="eastAsia" w:ascii="宋体" w:hAnsi="宋体"/>
          <w:position w:val="-4"/>
          <w:sz w:val="36"/>
        </w:rPr>
        <w:instrText xml:space="preserve">○</w:instrText>
      </w:r>
      <w:r>
        <w:rPr>
          <w:rFonts w:hint="eastAsia" w:ascii="宋体" w:hAnsi="宋体"/>
          <w:sz w:val="24"/>
        </w:rPr>
        <w:instrText xml:space="preserve">,左)</w:instrText>
      </w:r>
      <w:r>
        <w:rPr>
          <w:rFonts w:ascii="宋体" w:hAnsi="宋体"/>
          <w:sz w:val="24"/>
        </w:rPr>
        <w:fldChar w:fldCharType="end"/>
      </w:r>
      <w:r>
        <w:rPr>
          <w:rFonts w:hint="eastAsia" w:ascii="宋体" w:hAnsi="宋体"/>
        </w:rPr>
        <w:t>乘</w:t>
      </w:r>
      <w:r>
        <w:rPr>
          <w:rFonts w:ascii="宋体" w:hAnsi="宋体"/>
          <w:position w:val="-4"/>
        </w:rPr>
        <w:object>
          <v:shape id="_x0000_i1142" o:spt="75" type="#_x0000_t75" style="height:13pt;width:12pt;" o:ole="t" filled="f" stroked="f" coordsize="21600,21600">
            <v:path/>
            <v:fill on="f" focussize="0,0"/>
            <v:stroke on="f"/>
            <v:imagedata r:id="rId217" o:title=""/>
            <o:lock v:ext="edit" grouping="f" rotation="f" text="f" aspectratio="t"/>
            <w10:wrap type="none"/>
            <w10:anchorlock/>
          </v:shape>
          <o:OLEObject Type="Embed" ProgID="Equation.DSMT4" ShapeID="_x0000_i1142" DrawAspect="Content" ObjectID="_1468075842" r:id="rId218">
            <o:LockedField>false</o:LockedField>
          </o:OLEObject>
        </w:object>
      </w:r>
      <w:r>
        <w:rPr>
          <w:rFonts w:hint="eastAsia" w:ascii="宋体" w:hAnsi="宋体"/>
        </w:rPr>
        <w:t>；</w:t>
      </w:r>
    </w:p>
    <w:p>
      <w:pPr>
        <w:spacing w:line="480" w:lineRule="auto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对</w:t>
      </w:r>
      <w:r>
        <w:rPr>
          <w:rFonts w:ascii="宋体" w:hAnsi="宋体"/>
          <w:position w:val="-4"/>
        </w:rPr>
        <w:object>
          <v:shape id="_x0000_i1143" o:spt="75" type="#_x0000_t75" style="height:13pt;width:12pt;" o:ole="t" filled="f" stroked="f" coordsize="21600,21600">
            <v:path/>
            <v:fill on="f" focussize="0,0"/>
            <v:stroke on="f"/>
            <v:imagedata r:id="rId217" o:title=""/>
            <o:lock v:ext="edit" grouping="f" rotation="f" text="f" aspectratio="t"/>
            <w10:wrap type="none"/>
            <w10:anchorlock/>
          </v:shape>
          <o:OLEObject Type="Embed" ProgID="Equation.DSMT4" ShapeID="_x0000_i1143" DrawAspect="Content" ObjectID="_1468075843" r:id="rId219">
            <o:LockedField>false</o:LockedField>
          </o:OLEObject>
        </w:object>
      </w:r>
      <w:r>
        <w:rPr>
          <w:rFonts w:hint="eastAsia" w:ascii="宋体" w:hAnsi="宋体"/>
        </w:rPr>
        <w:t>施行一次初等</w:t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</w:instrText>
      </w:r>
      <w:r>
        <w:rPr>
          <w:rFonts w:hint="eastAsia" w:ascii="宋体" w:hAnsi="宋体"/>
          <w:sz w:val="24"/>
        </w:rPr>
        <w:instrText xml:space="preserve">eq \o\ac(</w:instrText>
      </w:r>
      <w:r>
        <w:rPr>
          <w:rFonts w:hint="eastAsia" w:ascii="宋体" w:hAnsi="宋体"/>
          <w:position w:val="-4"/>
          <w:sz w:val="36"/>
        </w:rPr>
        <w:instrText xml:space="preserve">○</w:instrText>
      </w:r>
      <w:r>
        <w:rPr>
          <w:rFonts w:hint="eastAsia" w:ascii="宋体" w:hAnsi="宋体"/>
          <w:sz w:val="24"/>
        </w:rPr>
        <w:instrText xml:space="preserve">,列)</w:instrText>
      </w:r>
      <w:r>
        <w:rPr>
          <w:rFonts w:ascii="宋体" w:hAnsi="宋体"/>
          <w:sz w:val="24"/>
        </w:rPr>
        <w:fldChar w:fldCharType="end"/>
      </w:r>
      <w:r>
        <w:rPr>
          <w:rFonts w:hint="eastAsia" w:ascii="宋体" w:hAnsi="宋体"/>
        </w:rPr>
        <w:t>变换得到的矩阵,等于用相应的初等矩阵</w:t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</w:instrText>
      </w:r>
      <w:r>
        <w:rPr>
          <w:rFonts w:hint="eastAsia" w:ascii="宋体" w:hAnsi="宋体"/>
          <w:sz w:val="24"/>
        </w:rPr>
        <w:instrText xml:space="preserve">eq \o\ac(</w:instrText>
      </w:r>
      <w:r>
        <w:rPr>
          <w:rFonts w:hint="eastAsia" w:ascii="宋体" w:hAnsi="宋体"/>
          <w:position w:val="-4"/>
          <w:sz w:val="36"/>
        </w:rPr>
        <w:instrText xml:space="preserve">○</w:instrText>
      </w:r>
      <w:r>
        <w:rPr>
          <w:rFonts w:hint="eastAsia" w:ascii="宋体" w:hAnsi="宋体"/>
          <w:sz w:val="24"/>
        </w:rPr>
        <w:instrText xml:space="preserve">,右)</w:instrText>
      </w:r>
      <w:r>
        <w:rPr>
          <w:rFonts w:ascii="宋体" w:hAnsi="宋体"/>
          <w:sz w:val="24"/>
        </w:rPr>
        <w:fldChar w:fldCharType="end"/>
      </w:r>
      <w:r>
        <w:rPr>
          <w:rFonts w:hint="eastAsia" w:ascii="宋体" w:hAnsi="宋体"/>
        </w:rPr>
        <w:t>乘</w:t>
      </w:r>
      <w:r>
        <w:rPr>
          <w:rFonts w:ascii="宋体" w:hAnsi="宋体"/>
          <w:position w:val="-4"/>
        </w:rPr>
        <w:object>
          <v:shape id="_x0000_i1144" o:spt="75" type="#_x0000_t75" style="height:13pt;width:12pt;" o:ole="t" filled="f" stroked="f" coordsize="21600,21600">
            <v:path/>
            <v:fill on="f" focussize="0,0"/>
            <v:stroke on="f"/>
            <v:imagedata r:id="rId217" o:title=""/>
            <o:lock v:ext="edit" grouping="f" rotation="f" text="f" aspectratio="t"/>
            <w10:wrap type="none"/>
            <w10:anchorlock/>
          </v:shape>
          <o:OLEObject Type="Embed" ProgID="Equation.DSMT4" ShapeID="_x0000_i1144" DrawAspect="Content" ObjectID="_1468075844" r:id="rId220">
            <o:LockedField>false</o:LockedField>
          </o:OLEObject>
        </w:object>
      </w:r>
      <w:r>
        <w:rPr>
          <w:rFonts w:hint="eastAsia" w:ascii="宋体" w:hAnsi="宋体"/>
        </w:rPr>
        <w:t>.</w:t>
      </w:r>
    </w:p>
    <w:p>
      <w:pPr>
        <w:spacing w:line="480" w:lineRule="auto"/>
        <w:rPr>
          <w:rFonts w:hint="eastAsia" w:ascii="宋体" w:hAnsi="宋体"/>
        </w:rPr>
      </w:pPr>
      <w:r>
        <w:rPr>
          <w:rFonts w:hint="eastAsia" w:ascii="宋体" w:hAnsi="宋体"/>
          <w:bdr w:val="single" w:color="auto" w:sz="4" w:space="0"/>
        </w:rPr>
        <w:t>矩阵的秩</w:t>
      </w:r>
      <w:r>
        <w:rPr>
          <w:rFonts w:hint="eastAsia" w:ascii="宋体" w:hAnsi="宋体"/>
        </w:rPr>
        <w:t xml:space="preserve"> 如果矩阵</w:t>
      </w:r>
      <w:r>
        <w:rPr>
          <w:rFonts w:ascii="宋体" w:hAnsi="宋体"/>
          <w:position w:val="-4"/>
        </w:rPr>
        <w:object>
          <v:shape id="_x0000_i1145" o:spt="75" type="#_x0000_t75" style="height:12.25pt;width:11.65pt;" o:ole="t" filled="f" stroked="f" coordsize="21600,21600">
            <v:path/>
            <v:fill on="f" focussize="0,0"/>
            <v:stroke on="f"/>
            <v:imagedata r:id="rId217" o:title=""/>
            <o:lock v:ext="edit" grouping="f" rotation="f" text="f" aspectratio="t"/>
            <w10:wrap type="none"/>
            <w10:anchorlock/>
          </v:shape>
          <o:OLEObject Type="Embed" ProgID="Equation.DSMT4" ShapeID="_x0000_i1145" DrawAspect="Content" ObjectID="_1468075845" r:id="rId221">
            <o:LockedField>false</o:LockedField>
          </o:OLEObject>
        </w:object>
      </w:r>
      <w:r>
        <w:rPr>
          <w:rFonts w:hint="eastAsia" w:ascii="宋体" w:hAnsi="宋体"/>
        </w:rPr>
        <w:t>存在不为零的</w:t>
      </w:r>
      <w:r>
        <w:rPr>
          <w:rFonts w:ascii="宋体" w:hAnsi="宋体"/>
          <w:position w:val="-4"/>
        </w:rPr>
        <w:object>
          <v:shape id="_x0000_i1146" o:spt="75" type="#_x0000_t75" style="height:10pt;width:9pt;" o:ole="t" filled="f" stroked="f" coordsize="21600,21600">
            <v:path/>
            <v:fill on="f" focussize="0,0"/>
            <v:stroke on="f"/>
            <v:imagedata r:id="rId223" o:title=""/>
            <o:lock v:ext="edit" grouping="f" rotation="f" text="f" aspectratio="t"/>
            <w10:wrap type="none"/>
            <w10:anchorlock/>
          </v:shape>
          <o:OLEObject Type="Embed" ProgID="Equation.DSMT4" ShapeID="_x0000_i1146" DrawAspect="Content" ObjectID="_1468075846" r:id="rId222">
            <o:LockedField>false</o:LockedField>
          </o:OLEObject>
        </w:object>
      </w:r>
      <w:r>
        <w:rPr>
          <w:rFonts w:hint="eastAsia" w:ascii="宋体" w:hAnsi="宋体"/>
        </w:rPr>
        <w:t>阶子式，且任意</w:t>
      </w:r>
      <w:r>
        <w:rPr>
          <w:rFonts w:ascii="宋体" w:hAnsi="宋体"/>
          <w:position w:val="-4"/>
        </w:rPr>
        <w:object>
          <v:shape id="_x0000_i1147" o:spt="75" type="#_x0000_t75" style="height:12.9pt;width:23.2pt;" o:ole="t" filled="f" stroked="f" coordsize="21600,21600">
            <v:path/>
            <v:fill on="f" focussize="0,0"/>
            <v:stroke on="f"/>
            <v:imagedata r:id="rId225" o:title=""/>
            <o:lock v:ext="edit" grouping="f" rotation="f" text="f" aspectratio="t"/>
            <w10:wrap type="none"/>
            <w10:anchorlock/>
          </v:shape>
          <o:OLEObject Type="Embed" ProgID="Equation.DSMT4" ShapeID="_x0000_i1147" DrawAspect="Content" ObjectID="_1468075847" r:id="rId224">
            <o:LockedField>false</o:LockedField>
          </o:OLEObject>
        </w:object>
      </w:r>
      <w:r>
        <w:rPr>
          <w:rFonts w:hint="eastAsia" w:ascii="宋体" w:hAnsi="宋体"/>
        </w:rPr>
        <w:t>阶子式均为零，则称矩阵</w:t>
      </w:r>
      <w:r>
        <w:rPr>
          <w:rFonts w:ascii="宋体" w:hAnsi="宋体"/>
          <w:position w:val="-4"/>
        </w:rPr>
        <w:object>
          <v:shape id="_x0000_i1148" o:spt="75" type="#_x0000_t75" style="height:12.9pt;width:10.8pt;" o:ole="t" filled="f" stroked="f" coordsize="21600,21600">
            <v:path/>
            <v:fill on="f" focussize="0,0"/>
            <v:stroke on="f"/>
            <v:imagedata r:id="rId217" o:title=""/>
            <o:lock v:ext="edit" grouping="f" rotation="f" text="f" aspectratio="t"/>
            <w10:wrap type="none"/>
            <w10:anchorlock/>
          </v:shape>
          <o:OLEObject Type="Embed" ProgID="Equation.DSMT4" ShapeID="_x0000_i1148" DrawAspect="Content" ObjectID="_1468075848" r:id="rId226">
            <o:LockedField>false</o:LockedField>
          </o:OLEObject>
        </w:object>
      </w:r>
      <w:r>
        <w:rPr>
          <w:rFonts w:hint="eastAsia" w:ascii="宋体" w:hAnsi="宋体"/>
        </w:rPr>
        <w:t>的秩为</w:t>
      </w:r>
      <w:r>
        <w:rPr>
          <w:rFonts w:ascii="宋体" w:hAnsi="宋体"/>
          <w:position w:val="-4"/>
        </w:rPr>
        <w:object>
          <v:shape id="_x0000_i1149" o:spt="75" type="#_x0000_t75" style="height:10pt;width:9pt;" o:ole="t" filled="f" stroked="f" coordsize="21600,21600">
            <v:path/>
            <v:fill on="f" focussize="0,0"/>
            <v:stroke on="f"/>
            <v:imagedata r:id="rId223" o:title=""/>
            <o:lock v:ext="edit" grouping="f" rotation="f" text="f" aspectratio="t"/>
            <w10:wrap type="none"/>
            <w10:anchorlock/>
          </v:shape>
          <o:OLEObject Type="Embed" ProgID="Equation.DSMT4" ShapeID="_x0000_i1149" DrawAspect="Content" ObjectID="_1468075849" r:id="rId227">
            <o:LockedField>false</o:LockedField>
          </o:OLEObject>
        </w:object>
      </w:r>
      <w:r>
        <w:rPr>
          <w:rFonts w:hint="eastAsia" w:ascii="宋体" w:hAnsi="宋体"/>
        </w:rPr>
        <w:t>.记作</w:t>
      </w:r>
      <w:r>
        <w:rPr>
          <w:rFonts w:ascii="宋体" w:hAnsi="宋体"/>
          <w:position w:val="-10"/>
        </w:rPr>
        <w:object>
          <v:shape id="_x0000_i1150" o:spt="75" type="#_x0000_t75" style="height:16pt;width:42.95pt;" o:ole="t" filled="f" stroked="f" coordsize="21600,21600">
            <v:path/>
            <v:fill on="f" focussize="0,0"/>
            <v:stroke on="f"/>
            <v:imagedata r:id="rId229" o:title=""/>
            <o:lock v:ext="edit" grouping="f" rotation="f" text="f" aspectratio="t"/>
            <w10:wrap type="none"/>
            <w10:anchorlock/>
          </v:shape>
          <o:OLEObject Type="Embed" ProgID="Equation.DSMT4" ShapeID="_x0000_i1150" DrawAspect="Content" ObjectID="_1468075850" r:id="rId228">
            <o:LockedField>false</o:LockedField>
          </o:OLEObject>
        </w:object>
      </w:r>
    </w:p>
    <w:p>
      <w:pPr>
        <w:spacing w:line="480" w:lineRule="auto"/>
        <w:rPr>
          <w:rFonts w:ascii="宋体" w:hAnsi="宋体"/>
        </w:rPr>
      </w:pPr>
      <w:r>
        <w:rPr>
          <w:rFonts w:hint="eastAsia" w:ascii="宋体" w:hAnsi="宋体"/>
          <w:bdr w:val="single" w:color="auto" w:sz="4" w:space="0"/>
        </w:rPr>
        <w:t>向量组的秩</w:t>
      </w:r>
      <w:r>
        <w:rPr>
          <w:rFonts w:hint="eastAsia" w:ascii="宋体" w:hAnsi="宋体"/>
        </w:rPr>
        <w:t xml:space="preserve"> 向量组</w:t>
      </w:r>
      <w:r>
        <w:rPr>
          <w:rFonts w:ascii="宋体" w:hAnsi="宋体"/>
          <w:position w:val="-12"/>
        </w:rPr>
        <w:object>
          <v:shape id="_x0000_i1151" o:spt="75" type="#_x0000_t75" style="height:18pt;width:62pt;" o:ole="t" filled="f" stroked="f" coordsize="21600,21600">
            <v:path/>
            <v:fill on="f" focussize="0,0"/>
            <v:stroke on="f"/>
            <v:imagedata r:id="rId231" o:title=""/>
            <o:lock v:ext="edit" grouping="f" rotation="f" text="f" aspectratio="t"/>
            <w10:wrap type="none"/>
            <w10:anchorlock/>
          </v:shape>
          <o:OLEObject Type="Embed" ProgID="Equation.DSMT4" ShapeID="_x0000_i1151" DrawAspect="Content" ObjectID="_1468075851" r:id="rId230">
            <o:LockedField>false</o:LockedField>
          </o:OLEObject>
        </w:object>
      </w:r>
      <w:r>
        <w:rPr>
          <w:rFonts w:hint="eastAsia" w:ascii="宋体" w:hAnsi="宋体"/>
        </w:rPr>
        <w:t>的极大无关组所含向量的个数，称为这个向量组的秩.记作</w:t>
      </w:r>
      <w:r>
        <w:rPr>
          <w:rFonts w:ascii="宋体" w:hAnsi="宋体"/>
          <w:position w:val="-12"/>
        </w:rPr>
        <w:object>
          <v:shape id="_x0000_i1152" o:spt="75" type="#_x0000_t75" style="height:18pt;width:77pt;" o:ole="t" filled="f" stroked="f" coordsize="21600,21600">
            <v:path/>
            <v:fill on="f" focussize="0,0"/>
            <v:stroke on="f"/>
            <v:imagedata r:id="rId233" o:title=""/>
            <o:lock v:ext="edit" grouping="f" rotation="f" text="f" aspectratio="t"/>
            <w10:wrap type="none"/>
            <w10:anchorlock/>
          </v:shape>
          <o:OLEObject Type="Embed" ProgID="Equation.DSMT4" ShapeID="_x0000_i1152" DrawAspect="Content" ObjectID="_1468075852" r:id="rId232">
            <o:LockedField>false</o:LockedField>
          </o:OLEObject>
        </w:object>
      </w:r>
      <w:r>
        <w:rPr>
          <w:rFonts w:hint="eastAsia" w:ascii="宋体" w:hAnsi="宋体"/>
        </w:rPr>
        <w:t xml:space="preserve">   </w:t>
      </w:r>
    </w:p>
    <w:p>
      <w:pPr>
        <w:spacing w:line="480" w:lineRule="auto"/>
        <w:rPr>
          <w:rFonts w:hint="eastAsia" w:ascii="宋体" w:hAnsi="宋体"/>
        </w:rPr>
      </w:pPr>
      <w:r>
        <w:rPr>
          <w:rFonts w:ascii="宋体" w:hAnsi="宋体"/>
          <w:bdr w:val="single" w:color="auto" w:sz="4" w:space="0"/>
        </w:rPr>
        <w:t>矩阵等价</w:t>
      </w:r>
      <w:r>
        <w:rPr>
          <w:rFonts w:ascii="宋体" w:hAnsi="宋体"/>
        </w:rPr>
        <w:t xml:space="preserve"> </w:t>
      </w:r>
      <w:r>
        <w:rPr>
          <w:rFonts w:ascii="宋体" w:hAnsi="宋体"/>
          <w:position w:val="-4"/>
        </w:rPr>
        <w:object>
          <v:shape id="_x0000_i1153" o:spt="75" type="#_x0000_t75" style="height:13pt;width:12pt;" o:ole="t" filled="f" o:preferrelative="t" stroked="f" coordsize="21600,21600">
            <v:path/>
            <v:fill on="f" focussize="0,0"/>
            <v:stroke on="f"/>
            <v:imagedata r:id="rId235" o:title=""/>
            <o:lock v:ext="edit" grouping="f" rotation="f" text="f" aspectratio="t"/>
            <w10:wrap type="none"/>
            <w10:anchorlock/>
          </v:shape>
          <o:OLEObject Type="Embed" ProgID="Equation.DSMT4" ShapeID="_x0000_i1153" DrawAspect="Content" ObjectID="_1468075853" r:id="rId234">
            <o:LockedField>false</o:LockedField>
          </o:OLEObject>
        </w:object>
      </w:r>
      <w:r>
        <w:rPr>
          <w:rFonts w:ascii="宋体" w:hAnsi="宋体"/>
        </w:rPr>
        <w:t>经过有限次初等变换化为</w:t>
      </w:r>
      <w:r>
        <w:rPr>
          <w:rFonts w:ascii="宋体" w:hAnsi="宋体"/>
          <w:position w:val="-4"/>
        </w:rPr>
        <w:object>
          <v:shape id="_x0000_i1154" o:spt="75" type="#_x0000_t75" style="height:13pt;width:12pt;" o:ole="t" filled="f" o:preferrelative="t" stroked="f" coordsize="21600,21600">
            <v:path/>
            <v:fill on="f" focussize="0,0"/>
            <v:stroke on="f"/>
            <v:imagedata r:id="rId237" o:title=""/>
            <o:lock v:ext="edit" grouping="f" rotation="f" text="f" aspectratio="t"/>
            <w10:wrap type="none"/>
            <w10:anchorlock/>
          </v:shape>
          <o:OLEObject Type="Embed" ProgID="Equation.DSMT4" ShapeID="_x0000_i1154" DrawAspect="Content" ObjectID="_1468075854" r:id="rId236">
            <o:LockedField>false</o:LockedField>
          </o:OLEObject>
        </w:object>
      </w:r>
      <w:r>
        <w:rPr>
          <w:rFonts w:hint="eastAsia" w:ascii="宋体" w:hAnsi="宋体"/>
        </w:rPr>
        <w:t xml:space="preserve">.  </w:t>
      </w:r>
      <w:r>
        <w:rPr>
          <w:rFonts w:ascii="宋体" w:hAnsi="宋体"/>
        </w:rPr>
        <w:t>记作：</w:t>
      </w:r>
      <w:r>
        <w:rPr>
          <w:rFonts w:ascii="宋体" w:hAnsi="宋体"/>
          <w:position w:val="-4"/>
        </w:rPr>
        <w:object>
          <v:shape id="_x0000_i1155" o:spt="75" type="#_x0000_t75" style="height:13pt;width:31.95pt;" o:ole="t" filled="f" o:preferrelative="t" stroked="f" coordsize="21600,21600">
            <v:path/>
            <v:fill on="f" focussize="0,0"/>
            <v:stroke on="f"/>
            <v:imagedata r:id="rId239" o:title=""/>
            <o:lock v:ext="edit" grouping="f" rotation="f" text="f" aspectratio="t"/>
            <w10:wrap type="none"/>
            <w10:anchorlock/>
          </v:shape>
          <o:OLEObject Type="Embed" ProgID="Equation.DSMT4" ShapeID="_x0000_i1155" DrawAspect="Content" ObjectID="_1468075855" r:id="rId238">
            <o:LockedField>false</o:LockedField>
          </o:OLEObject>
        </w:object>
      </w:r>
    </w:p>
    <w:p>
      <w:pPr>
        <w:spacing w:line="480" w:lineRule="auto"/>
        <w:rPr>
          <w:rFonts w:ascii="宋体" w:hAnsi="宋体"/>
        </w:rPr>
      </w:pPr>
      <w:r>
        <w:rPr>
          <w:rFonts w:ascii="宋体" w:hAnsi="宋体"/>
          <w:bdr w:val="single" w:color="auto" w:sz="4" w:space="0"/>
        </w:rPr>
        <w:t>向量组等价</w:t>
      </w:r>
      <w:r>
        <w:rPr>
          <w:rFonts w:ascii="宋体" w:hAnsi="宋体"/>
        </w:rPr>
        <w:t xml:space="preserve"> </w:t>
      </w:r>
      <w:r>
        <w:rPr>
          <w:rFonts w:ascii="宋体" w:hAnsi="宋体"/>
          <w:position w:val="-12"/>
        </w:rPr>
        <w:object>
          <v:shape id="_x0000_i1156" o:spt="75" type="#_x0000_t75" style="height:18pt;width:60.95pt;" o:ole="t" filled="f" o:preferrelative="t" stroked="f" coordsize="21600,21600">
            <v:path/>
            <v:fill on="f" focussize="0,0"/>
            <v:stroke on="f"/>
            <v:imagedata r:id="rId177" o:title=""/>
            <o:lock v:ext="edit" grouping="f" rotation="f" text="f" aspectratio="t"/>
            <w10:wrap type="none"/>
            <w10:anchorlock/>
          </v:shape>
          <o:OLEObject Type="Embed" ProgID="Equation.DSMT4" ShapeID="_x0000_i1156" DrawAspect="Content" ObjectID="_1468075856" r:id="rId240">
            <o:LockedField>false</o:LockedField>
          </o:OLEObject>
        </w:object>
      </w:r>
      <w:r>
        <w:rPr>
          <w:rFonts w:ascii="宋体" w:hAnsi="宋体"/>
        </w:rPr>
        <w:t>和</w:t>
      </w:r>
      <w:r>
        <w:rPr>
          <w:rFonts w:ascii="宋体" w:hAnsi="宋体"/>
          <w:position w:val="-12"/>
        </w:rPr>
        <w:object>
          <v:shape id="_x0000_i1157" o:spt="75" type="#_x0000_t75" style="height:16.15pt;width:60.75pt;" o:ole="t" filled="f" o:preferrelative="t" stroked="f" coordsize="21600,21600">
            <v:path/>
            <v:fill on="f" focussize="0,0"/>
            <v:stroke on="f"/>
            <v:imagedata r:id="rId242" o:title=""/>
            <o:lock v:ext="edit" grouping="f" rotation="f" text="f" aspectratio="t"/>
            <w10:wrap type="none"/>
            <w10:anchorlock/>
          </v:shape>
          <o:OLEObject Type="Embed" ProgID="Equation.DSMT4" ShapeID="_x0000_i1157" DrawAspect="Content" ObjectID="_1468075857" r:id="rId241">
            <o:LockedField>false</o:LockedField>
          </o:OLEObject>
        </w:object>
      </w:r>
      <w:r>
        <w:rPr>
          <w:rFonts w:ascii="宋体" w:hAnsi="宋体"/>
        </w:rPr>
        <w:t>可以相互线性表示</w:t>
      </w:r>
      <w:r>
        <w:rPr>
          <w:rFonts w:hint="eastAsia" w:ascii="宋体" w:hAnsi="宋体"/>
        </w:rPr>
        <w:t xml:space="preserve">.  </w:t>
      </w:r>
      <w:r>
        <w:rPr>
          <w:rFonts w:ascii="宋体" w:hAnsi="宋体"/>
        </w:rPr>
        <w:t>记作：</w:t>
      </w:r>
      <w:r>
        <w:rPr>
          <w:rFonts w:ascii="宋体" w:hAnsi="宋体"/>
          <w:position w:val="-14"/>
        </w:rPr>
        <w:object>
          <v:shape id="_x0000_i1158" o:spt="75" type="#_x0000_t75" style="height:20pt;width:150.95pt;" o:ole="t" filled="f" stroked="f" coordsize="21600,21600">
            <v:path/>
            <v:fill on="f" focussize="0,0"/>
            <v:stroke on="f"/>
            <v:imagedata r:id="rId244" o:title=""/>
            <o:lock v:ext="edit" grouping="f" rotation="f" text="f" aspectratio="t"/>
            <w10:wrap type="none"/>
            <w10:anchorlock/>
          </v:shape>
          <o:OLEObject Type="Embed" ProgID="Equation.DSMT4" ShapeID="_x0000_i1158" DrawAspect="Content" ObjectID="_1468075858" r:id="rId243">
            <o:LockedField>false</o:LockedField>
          </o:OLEObject>
        </w:object>
      </w:r>
    </w:p>
    <w:p>
      <w:pPr>
        <w:numPr>
          <w:ilvl w:val="0"/>
          <w:numId w:val="1"/>
        </w:numPr>
        <w:spacing w:line="480" w:lineRule="auto"/>
        <w:rPr>
          <w:rFonts w:ascii="宋体" w:hAnsi="宋体"/>
        </w:rPr>
      </w:pPr>
      <w:r>
        <w:rPr>
          <w:rFonts w:ascii="宋体" w:hAnsi="宋体"/>
        </w:rPr>
        <w:t>矩阵</w:t>
      </w:r>
      <w:r>
        <w:rPr>
          <w:rFonts w:ascii="宋体" w:hAnsi="宋体"/>
          <w:position w:val="-4"/>
        </w:rPr>
        <w:object>
          <v:shape id="_x0000_i1159" o:spt="75" type="#_x0000_t75" style="height:13pt;width:12pt;" o:ole="t" filled="f" o:preferrelative="t" stroked="f" coordsize="21600,21600">
            <v:path/>
            <v:fill on="f" focussize="0,0"/>
            <v:stroke on="f"/>
            <v:imagedata r:id="rId246" o:title=""/>
            <o:lock v:ext="edit" grouping="f" rotation="f" text="f" aspectratio="t"/>
            <w10:wrap type="none"/>
            <w10:anchorlock/>
          </v:shape>
          <o:OLEObject Type="Embed" ProgID="Equation.DSMT4" ShapeID="_x0000_i1159" DrawAspect="Content" ObjectID="_1468075859" r:id="rId245">
            <o:LockedField>false</o:LockedField>
          </o:OLEObject>
        </w:object>
      </w:r>
      <w:r>
        <w:rPr>
          <w:rFonts w:ascii="宋体" w:hAnsi="宋体"/>
        </w:rPr>
        <w:t>与</w:t>
      </w:r>
      <w:r>
        <w:rPr>
          <w:rFonts w:ascii="宋体" w:hAnsi="宋体"/>
          <w:position w:val="-4"/>
        </w:rPr>
        <w:object>
          <v:shape id="_x0000_i1160" o:spt="75" type="#_x0000_t75" style="height:13pt;width:12pt;" o:ole="t" filled="f" o:preferrelative="t" stroked="f" coordsize="21600,21600">
            <v:path/>
            <v:fill on="f" focussize="0,0"/>
            <v:stroke on="f"/>
            <v:imagedata r:id="rId248" o:title=""/>
            <o:lock v:ext="edit" grouping="f" rotation="f" text="f" aspectratio="t"/>
            <w10:wrap type="none"/>
            <w10:anchorlock/>
          </v:shape>
          <o:OLEObject Type="Embed" ProgID="Equation.DSMT4" ShapeID="_x0000_i1160" DrawAspect="Content" ObjectID="_1468075860" r:id="rId247">
            <o:LockedField>false</o:LockedField>
          </o:OLEObject>
        </w:object>
      </w:r>
      <w:r>
        <w:rPr>
          <w:rFonts w:ascii="宋体" w:hAnsi="宋体"/>
        </w:rPr>
        <w:t>等价</w:t>
      </w:r>
      <w:r>
        <w:rPr>
          <w:rFonts w:ascii="宋体" w:hAnsi="宋体"/>
          <w:position w:val="-6"/>
        </w:rPr>
        <w:object>
          <v:shape id="_x0000_i1161" o:spt="75" type="#_x0000_t75" style="height:12pt;width:17pt;" o:ole="t" filled="f" o:preferrelative="t" stroked="f" coordsize="21600,21600">
            <v:path/>
            <v:fill on="f" focussize="0,0"/>
            <v:stroke on="f"/>
            <v:imagedata r:id="rId173" o:title=""/>
            <o:lock v:ext="edit" grouping="f" rotation="f" text="f" aspectratio="t"/>
            <w10:wrap type="none"/>
            <w10:anchorlock/>
          </v:shape>
          <o:OLEObject Type="Embed" ProgID="Equation.DSMT4" ShapeID="_x0000_i1161" DrawAspect="Content" ObjectID="_1468075861" r:id="rId249">
            <o:LockedField>false</o:LockedField>
          </o:OLEObject>
        </w:object>
      </w:r>
      <w:r>
        <w:rPr>
          <w:rFonts w:ascii="宋体" w:hAnsi="宋体"/>
          <w:position w:val="-10"/>
        </w:rPr>
        <w:object>
          <v:shape id="_x0000_i1162" o:spt="75" type="#_x0000_t75" style="height:16pt;width:48pt;" o:ole="t" filled="f" stroked="f" coordsize="21600,21600">
            <v:path/>
            <v:fill on="f" focussize="0,0"/>
            <v:stroke on="f"/>
            <v:imagedata r:id="rId251" o:title=""/>
            <o:lock v:ext="edit" grouping="f" rotation="f" text="f" aspectratio="t"/>
            <w10:wrap type="none"/>
            <w10:anchorlock/>
          </v:shape>
          <o:OLEObject Type="Embed" ProgID="Equation.DSMT4" ShapeID="_x0000_i1162" DrawAspect="Content" ObjectID="_1468075862" r:id="rId250">
            <o:LockedField>false</o:LockedField>
          </o:OLEObject>
        </w:object>
      </w:r>
      <w:r>
        <w:rPr>
          <w:rFonts w:hint="eastAsia" w:ascii="宋体" w:hAnsi="宋体"/>
        </w:rPr>
        <w:t>，</w:t>
      </w:r>
      <w:r>
        <w:rPr>
          <w:rFonts w:ascii="宋体" w:hAnsi="宋体"/>
          <w:position w:val="-10"/>
        </w:rPr>
        <w:object>
          <v:shape id="_x0000_i1163" o:spt="75" type="#_x0000_t75" style="height:16pt;width:24.95pt;" o:ole="t" filled="f" stroked="f" coordsize="21600,21600">
            <v:path/>
            <v:fill on="f" focussize="0,0"/>
            <v:stroke on="f"/>
            <v:imagedata r:id="rId253" o:title=""/>
            <o:lock v:ext="edit" grouping="f" rotation="f" text="f" aspectratio="t"/>
            <w10:wrap type="none"/>
            <w10:anchorlock/>
          </v:shape>
          <o:OLEObject Type="Embed" ProgID="Equation.DSMT4" ShapeID="_x0000_i1163" DrawAspect="Content" ObjectID="_1468075863" r:id="rId252">
            <o:LockedField>false</o:LockedField>
          </o:OLEObject>
        </w:object>
      </w:r>
      <w:r>
        <w:rPr>
          <w:rFonts w:hint="eastAsia" w:ascii="宋体" w:hAnsi="宋体"/>
        </w:rPr>
        <w:t>可逆</w:t>
      </w:r>
      <w:r>
        <w:rPr>
          <w:rFonts w:ascii="宋体" w:hAnsi="宋体"/>
          <w:position w:val="-6"/>
        </w:rPr>
        <w:object>
          <v:shape id="_x0000_i1164" o:spt="75" type="#_x0000_t75" style="height:12pt;width:17pt;" o:ole="t" filled="f" o:preferrelative="t" stroked="f" coordsize="21600,21600">
            <v:path/>
            <v:fill on="f" focussize="0,0"/>
            <v:stroke on="f"/>
            <v:imagedata r:id="rId173" o:title=""/>
            <o:lock v:ext="edit" grouping="f" rotation="f" text="f" aspectratio="t"/>
            <w10:wrap type="none"/>
            <w10:anchorlock/>
          </v:shape>
          <o:OLEObject Type="Embed" ProgID="Equation.DSMT4" ShapeID="_x0000_i1164" DrawAspect="Content" ObjectID="_1468075864" r:id="rId254">
            <o:LockedField>false</o:LockedField>
          </o:OLEObject>
        </w:object>
      </w:r>
      <w:r>
        <w:rPr>
          <w:rFonts w:ascii="宋体" w:hAnsi="宋体"/>
          <w:position w:val="-10"/>
        </w:rPr>
        <w:object>
          <v:shape id="_x0000_i1165" o:spt="75" type="#_x0000_t75" style="height:17pt;width:182pt;" o:ole="t" filled="f" o:preferrelative="t" stroked="f" coordsize="21600,21600">
            <v:path/>
            <v:fill on="f" focussize="0,0"/>
            <v:stroke on="f"/>
            <v:imagedata r:id="rId256" o:title=""/>
            <o:lock v:ext="edit" grouping="f" rotation="f" text="f" aspectratio="t"/>
            <w10:wrap type="none"/>
            <w10:anchorlock/>
          </v:shape>
          <o:OLEObject Type="Embed" ProgID="Equation.DSMT4" ShapeID="_x0000_i1165" DrawAspect="Content" ObjectID="_1468075865" r:id="rId255">
            <o:LockedField>false</o:LockedField>
          </o:OLEObject>
        </w:object>
      </w:r>
      <w:r>
        <w:rPr>
          <w:rFonts w:ascii="宋体" w:hAnsi="宋体"/>
        </w:rPr>
        <w:t>作为向量组等价</w:t>
      </w:r>
      <w:r>
        <w:rPr>
          <w:rFonts w:hint="eastAsia" w:ascii="宋体" w:hAnsi="宋体"/>
        </w:rPr>
        <w:t>,</w:t>
      </w:r>
      <w:r>
        <w:rPr>
          <w:rFonts w:ascii="宋体" w:hAnsi="宋体"/>
        </w:rPr>
        <w:t>即：秩相等的向量组不一定等价</w:t>
      </w:r>
      <w:r>
        <w:rPr>
          <w:rFonts w:hint="eastAsia" w:ascii="宋体" w:hAnsi="宋体"/>
        </w:rPr>
        <w:t>.</w:t>
      </w:r>
    </w:p>
    <w:p>
      <w:pPr>
        <w:spacing w:line="480" w:lineRule="auto"/>
        <w:ind w:left="360"/>
        <w:rPr>
          <w:rFonts w:hint="eastAsia" w:ascii="宋体" w:hAnsi="宋体"/>
        </w:rPr>
      </w:pPr>
      <w:r>
        <w:rPr>
          <w:rFonts w:ascii="宋体" w:hAnsi="宋体"/>
        </w:rPr>
        <w:t>矩阵</w:t>
      </w:r>
      <w:r>
        <w:rPr>
          <w:rFonts w:ascii="宋体" w:hAnsi="宋体"/>
          <w:position w:val="-4"/>
        </w:rPr>
        <w:object>
          <v:shape id="_x0000_i1166" o:spt="75" type="#_x0000_t75" style="height:13pt;width:12pt;" o:ole="t" filled="f" o:preferrelative="t" stroked="f" coordsize="21600,21600">
            <v:path/>
            <v:fill on="f" focussize="0,0"/>
            <v:stroke on="f"/>
            <v:imagedata r:id="rId246" o:title=""/>
            <o:lock v:ext="edit" grouping="f" rotation="f" text="f" aspectratio="t"/>
            <w10:wrap type="none"/>
            <w10:anchorlock/>
          </v:shape>
          <o:OLEObject Type="Embed" ProgID="Equation.DSMT4" ShapeID="_x0000_i1166" DrawAspect="Content" ObjectID="_1468075866" r:id="rId257">
            <o:LockedField>false</o:LockedField>
          </o:OLEObject>
        </w:object>
      </w:r>
      <w:r>
        <w:rPr>
          <w:rFonts w:ascii="宋体" w:hAnsi="宋体"/>
        </w:rPr>
        <w:t>与</w:t>
      </w:r>
      <w:r>
        <w:rPr>
          <w:rFonts w:ascii="宋体" w:hAnsi="宋体"/>
          <w:position w:val="-4"/>
        </w:rPr>
        <w:object>
          <v:shape id="_x0000_i1167" o:spt="75" type="#_x0000_t75" style="height:13pt;width:12pt;" o:ole="t" filled="f" o:preferrelative="t" stroked="f" coordsize="21600,21600">
            <v:path/>
            <v:fill on="f" focussize="0,0"/>
            <v:stroke on="f"/>
            <v:imagedata r:id="rId248" o:title=""/>
            <o:lock v:ext="edit" grouping="f" rotation="f" text="f" aspectratio="t"/>
            <w10:wrap type="none"/>
            <w10:anchorlock/>
          </v:shape>
          <o:OLEObject Type="Embed" ProgID="Equation.DSMT4" ShapeID="_x0000_i1167" DrawAspect="Content" ObjectID="_1468075867" r:id="rId258">
            <o:LockedField>false</o:LockedField>
          </o:OLEObject>
        </w:object>
      </w:r>
      <w:r>
        <w:rPr>
          <w:rFonts w:ascii="宋体" w:hAnsi="宋体"/>
        </w:rPr>
        <w:t>作为向量组等价</w:t>
      </w:r>
      <w:r>
        <w:rPr>
          <w:rFonts w:ascii="宋体" w:hAnsi="宋体"/>
          <w:position w:val="-6"/>
        </w:rPr>
        <w:object>
          <v:shape id="_x0000_i1168" o:spt="75" type="#_x0000_t75" style="height:12pt;width:17pt;" o:ole="t" filled="f" o:preferrelative="t" stroked="f" coordsize="21600,21600">
            <v:path/>
            <v:fill on="f" focussize="0,0"/>
            <v:stroke on="f"/>
            <v:imagedata r:id="rId173" o:title=""/>
            <o:lock v:ext="edit" grouping="f" rotation="f" text="f" aspectratio="t"/>
            <w10:wrap type="none"/>
            <w10:anchorlock/>
          </v:shape>
          <o:OLEObject Type="Embed" ProgID="Equation.DSMT4" ShapeID="_x0000_i1168" DrawAspect="Content" ObjectID="_1468075868" r:id="rId259">
            <o:LockedField>false</o:LockedField>
          </o:OLEObject>
        </w:object>
      </w:r>
      <w:r>
        <w:rPr>
          <w:rFonts w:ascii="宋体" w:hAnsi="宋体"/>
          <w:position w:val="-12"/>
        </w:rPr>
        <w:object>
          <v:shape id="_x0000_i1169" o:spt="75" type="#_x0000_t75" style="height:18pt;width:168.95pt;" o:ole="t" filled="f" o:preferrelative="t" stroked="f" coordsize="21600,21600">
            <v:path/>
            <v:fill on="f" focussize="0,0"/>
            <v:stroke on="f"/>
            <v:imagedata r:id="rId261" o:title=""/>
            <o:lock v:ext="edit" grouping="f" rotation="f" text="f" aspectratio="t"/>
            <w10:wrap type="none"/>
            <w10:anchorlock/>
          </v:shape>
          <o:OLEObject Type="Embed" ProgID="Equation.DSMT4" ShapeID="_x0000_i1169" DrawAspect="Content" ObjectID="_1468075869" r:id="rId260">
            <o:LockedField>false</o:LockedField>
          </o:OLEObject>
        </w:object>
      </w:r>
      <w:r>
        <w:rPr>
          <w:rFonts w:ascii="宋体" w:hAnsi="宋体"/>
          <w:position w:val="-12"/>
        </w:rPr>
        <w:object>
          <v:shape id="_x0000_i1170" o:spt="75" type="#_x0000_t75" style="height:18pt;width:134pt;" o:ole="t" filled="f" o:preferrelative="t" stroked="f" coordsize="21600,21600">
            <v:path/>
            <v:fill on="f" focussize="0,0"/>
            <v:stroke on="f"/>
            <v:imagedata r:id="rId263" o:title=""/>
            <o:lock v:ext="edit" grouping="f" rotation="f" text="f" aspectratio="t"/>
            <w10:wrap type="none"/>
            <w10:anchorlock/>
          </v:shape>
          <o:OLEObject Type="Embed" ProgID="Equation.DSMT4" ShapeID="_x0000_i1170" DrawAspect="Content" ObjectID="_1468075870" r:id="rId262">
            <o:LockedField>false</o:LockedField>
          </o:OLEObject>
        </w:object>
      </w:r>
      <w:r>
        <w:rPr>
          <w:rFonts w:ascii="宋体" w:hAnsi="宋体"/>
          <w:position w:val="-6"/>
        </w:rPr>
        <w:object>
          <v:shape id="_x0000_i1171" o:spt="75" type="#_x0000_t75" style="height:12pt;width:15pt;" o:ole="t" filled="f" o:preferrelative="t" stroked="f" coordsize="21600,21600">
            <v:path/>
            <v:fill on="f" focussize="0,0"/>
            <v:stroke on="f"/>
            <v:imagedata r:id="rId265" o:title=""/>
            <o:lock v:ext="edit" grouping="f" rotation="f" text="f" aspectratio="t"/>
            <w10:wrap type="none"/>
            <w10:anchorlock/>
          </v:shape>
          <o:OLEObject Type="Embed" ProgID="Equation.DSMT4" ShapeID="_x0000_i1171" DrawAspect="Content" ObjectID="_1468075871" r:id="rId264">
            <o:LockedField>false</o:LockedField>
          </o:OLEObject>
        </w:object>
      </w:r>
    </w:p>
    <w:p>
      <w:pPr>
        <w:spacing w:line="480" w:lineRule="auto"/>
        <w:ind w:left="360"/>
        <w:rPr>
          <w:rFonts w:hint="eastAsia" w:ascii="宋体" w:hAnsi="宋体"/>
        </w:rPr>
      </w:pPr>
      <w:r>
        <w:rPr>
          <w:rFonts w:ascii="宋体" w:hAnsi="宋体"/>
        </w:rPr>
        <w:t>矩阵</w:t>
      </w:r>
      <w:r>
        <w:rPr>
          <w:rFonts w:ascii="宋体" w:hAnsi="宋体"/>
          <w:position w:val="-4"/>
        </w:rPr>
        <w:object>
          <v:shape id="_x0000_i1172" o:spt="75" type="#_x0000_t75" style="height:13pt;width:12pt;" o:ole="t" filled="f" o:preferrelative="t" stroked="f" coordsize="21600,21600">
            <v:path/>
            <v:fill on="f" focussize="0,0"/>
            <v:stroke on="f"/>
            <v:imagedata r:id="rId246" o:title=""/>
            <o:lock v:ext="edit" grouping="f" rotation="f" text="f" aspectratio="t"/>
            <w10:wrap type="none"/>
            <w10:anchorlock/>
          </v:shape>
          <o:OLEObject Type="Embed" ProgID="Equation.DSMT4" ShapeID="_x0000_i1172" DrawAspect="Content" ObjectID="_1468075872" r:id="rId266">
            <o:LockedField>false</o:LockedField>
          </o:OLEObject>
        </w:object>
      </w:r>
      <w:r>
        <w:rPr>
          <w:rFonts w:ascii="宋体" w:hAnsi="宋体"/>
        </w:rPr>
        <w:t>与</w:t>
      </w:r>
      <w:r>
        <w:rPr>
          <w:rFonts w:ascii="宋体" w:hAnsi="宋体"/>
          <w:position w:val="-4"/>
        </w:rPr>
        <w:object>
          <v:shape id="_x0000_i1173" o:spt="75" type="#_x0000_t75" style="height:13pt;width:12pt;" o:ole="t" filled="f" o:preferrelative="t" stroked="f" coordsize="21600,21600">
            <v:path/>
            <v:fill on="f" focussize="0,0"/>
            <v:stroke on="f"/>
            <v:imagedata r:id="rId248" o:title=""/>
            <o:lock v:ext="edit" grouping="f" rotation="f" text="f" aspectratio="t"/>
            <w10:wrap type="none"/>
            <w10:anchorlock/>
          </v:shape>
          <o:OLEObject Type="Embed" ProgID="Equation.DSMT4" ShapeID="_x0000_i1173" DrawAspect="Content" ObjectID="_1468075873" r:id="rId267">
            <o:LockedField>false</o:LockedField>
          </o:OLEObject>
        </w:object>
      </w:r>
      <w:r>
        <w:rPr>
          <w:rFonts w:ascii="宋体" w:hAnsi="宋体"/>
        </w:rPr>
        <w:t>等价</w:t>
      </w:r>
      <w:r>
        <w:rPr>
          <w:rFonts w:hint="eastAsia" w:ascii="宋体" w:hAnsi="宋体"/>
        </w:rPr>
        <w:t>.</w:t>
      </w:r>
    </w:p>
    <w:p>
      <w:pPr>
        <w:numPr>
          <w:ilvl w:val="0"/>
          <w:numId w:val="1"/>
        </w:numPr>
        <w:spacing w:line="480" w:lineRule="auto"/>
        <w:jc w:val="left"/>
        <w:rPr>
          <w:rFonts w:ascii="宋体" w:hAnsi="宋体"/>
        </w:rPr>
      </w:pPr>
      <w:r>
        <w:rPr>
          <w:rFonts w:ascii="宋体" w:hAnsi="宋体"/>
        </w:rPr>
        <w:t>向量组</w:t>
      </w:r>
      <w:r>
        <w:rPr>
          <w:rFonts w:ascii="宋体" w:hAnsi="宋体"/>
          <w:position w:val="-12"/>
        </w:rPr>
        <w:object>
          <v:shape id="_x0000_i1174" o:spt="75" type="#_x0000_t75" style="height:18pt;width:60pt;" o:ole="t" filled="f" o:preferrelative="t" stroked="f" coordsize="21600,21600">
            <v:path/>
            <v:fill on="f" focussize="0,0"/>
            <v:stroke on="f"/>
            <v:imagedata r:id="rId269" o:title=""/>
            <o:lock v:ext="edit" grouping="f" rotation="f" text="f" aspectratio="t"/>
            <w10:wrap type="none"/>
            <w10:anchorlock/>
          </v:shape>
          <o:OLEObject Type="Embed" ProgID="Equation.DSMT4" ShapeID="_x0000_i1174" DrawAspect="Content" ObjectID="_1468075874" r:id="rId268">
            <o:LockedField>false</o:LockedField>
          </o:OLEObject>
        </w:object>
      </w:r>
      <w:r>
        <w:rPr>
          <w:rFonts w:ascii="宋体" w:hAnsi="宋体"/>
        </w:rPr>
        <w:t>可由向量组</w:t>
      </w:r>
      <w:r>
        <w:rPr>
          <w:rFonts w:ascii="宋体" w:hAnsi="宋体"/>
          <w:position w:val="-12"/>
        </w:rPr>
        <w:object>
          <v:shape id="_x0000_i1175" o:spt="75" type="#_x0000_t75" style="height:18pt;width:60.95pt;" o:ole="t" filled="f" o:preferrelative="t" stroked="f" coordsize="21600,21600">
            <v:path/>
            <v:fill on="f" focussize="0,0"/>
            <v:stroke on="f"/>
            <v:imagedata r:id="rId177" o:title=""/>
            <o:lock v:ext="edit" grouping="f" rotation="f" text="f" aspectratio="t"/>
            <w10:wrap type="none"/>
            <w10:anchorlock/>
          </v:shape>
          <o:OLEObject Type="Embed" ProgID="Equation.DSMT4" ShapeID="_x0000_i1175" DrawAspect="Content" ObjectID="_1468075875" r:id="rId270">
            <o:LockedField>false</o:LockedField>
          </o:OLEObject>
        </w:object>
      </w:r>
      <w:r>
        <w:rPr>
          <w:rFonts w:ascii="宋体" w:hAnsi="宋体"/>
        </w:rPr>
        <w:t>线性表示</w:t>
      </w:r>
      <w:r>
        <w:rPr>
          <w:rFonts w:ascii="宋体" w:hAnsi="宋体"/>
          <w:position w:val="-6"/>
        </w:rPr>
        <w:object>
          <v:shape id="_x0000_i1176" o:spt="75" type="#_x0000_t75" style="height:12pt;width:17pt;" o:ole="t" filled="f" stroked="f" coordsize="21600,21600">
            <v:path/>
            <v:fill on="f" focussize="0,0"/>
            <v:stroke on="f"/>
            <v:imagedata r:id="rId272" o:title=""/>
            <o:lock v:ext="edit" grouping="f" rotation="f" text="f" aspectratio="t"/>
            <w10:wrap type="none"/>
            <w10:anchorlock/>
          </v:shape>
          <o:OLEObject Type="Embed" ProgID="Equation.DSMT4" ShapeID="_x0000_i1176" DrawAspect="Content" ObjectID="_1468075876" r:id="rId271">
            <o:LockedField>false</o:LockedField>
          </o:OLEObject>
        </w:object>
      </w:r>
      <w:r>
        <w:rPr>
          <w:rFonts w:ascii="宋体" w:hAnsi="宋体"/>
          <w:position w:val="-4"/>
        </w:rPr>
        <w:object>
          <v:shape id="_x0000_i1177" o:spt="75" type="#_x0000_t75" style="height:13pt;width:41pt;" o:ole="t" filled="f" stroked="f" coordsize="21600,21600">
            <v:path/>
            <v:fill on="f" focussize="0,0"/>
            <v:stroke on="f"/>
            <v:imagedata r:id="rId274" o:title=""/>
            <o:lock v:ext="edit" grouping="f" rotation="f" text="f" aspectratio="t"/>
            <w10:wrap type="none"/>
            <w10:anchorlock/>
          </v:shape>
          <o:OLEObject Type="Embed" ProgID="Equation.DSMT4" ShapeID="_x0000_i1177" DrawAspect="Content" ObjectID="_1468075877" r:id="rId273">
            <o:LockedField>false</o:LockedField>
          </o:OLEObject>
        </w:object>
      </w:r>
      <w:r>
        <w:rPr>
          <w:rFonts w:hint="eastAsia" w:ascii="宋体" w:hAnsi="宋体"/>
        </w:rPr>
        <w:t>有解</w:t>
      </w:r>
      <w:r>
        <w:rPr>
          <w:rFonts w:ascii="宋体" w:hAnsi="宋体"/>
          <w:position w:val="-6"/>
        </w:rPr>
        <w:object>
          <v:shape id="_x0000_i1178" o:spt="75" type="#_x0000_t75" style="height:12pt;width:17pt;" o:ole="t" filled="f" o:preferrelative="t" stroked="f" coordsize="21600,21600">
            <v:path/>
            <v:fill on="f" focussize="0,0"/>
            <v:stroke on="f"/>
            <v:imagedata r:id="rId173" o:title=""/>
            <o:lock v:ext="edit" grouping="f" rotation="f" text="f" aspectratio="t"/>
            <w10:wrap type="none"/>
            <w10:anchorlock/>
          </v:shape>
          <o:OLEObject Type="Embed" ProgID="Equation.DSMT4" ShapeID="_x0000_i1178" DrawAspect="Content" ObjectID="_1468075878" r:id="rId275">
            <o:LockedField>false</o:LockedField>
          </o:OLEObject>
        </w:object>
      </w:r>
      <w:r>
        <w:rPr>
          <w:rFonts w:ascii="宋体" w:hAnsi="宋体"/>
          <w:position w:val="-12"/>
        </w:rPr>
        <w:object>
          <v:shape id="_x0000_i1179" o:spt="75" type="#_x0000_t75" style="height:18pt;width:83pt;" o:ole="t" filled="f" stroked="f" coordsize="21600,21600">
            <v:path/>
            <v:fill on="f" focussize="0,0"/>
            <v:stroke on="f"/>
            <v:imagedata r:id="rId277" o:title=""/>
            <o:lock v:ext="edit" grouping="f" rotation="f" text="f" aspectratio="t"/>
            <w10:wrap type="none"/>
            <w10:anchorlock/>
          </v:shape>
          <o:OLEObject Type="Embed" ProgID="Equation.DSMT4" ShapeID="_x0000_i1179" DrawAspect="Content" ObjectID="_1468075879" r:id="rId276">
            <o:LockedField>false</o:LockedField>
          </o:OLEObject>
        </w:object>
      </w:r>
      <w:r>
        <w:rPr>
          <w:rFonts w:ascii="宋体" w:hAnsi="宋体"/>
          <w:position w:val="-12"/>
        </w:rPr>
        <w:object>
          <v:shape id="_x0000_i1180" o:spt="75" type="#_x0000_t75" style="height:18pt;width:134pt;" o:ole="t" filled="f" o:preferrelative="t" stroked="f" coordsize="21600,21600">
            <v:path/>
            <v:fill on="f" focussize="0,0"/>
            <v:stroke on="f"/>
            <v:imagedata r:id="rId279" o:title=""/>
            <o:lock v:ext="edit" grouping="f" rotation="f" text="f" aspectratio="t"/>
            <w10:wrap type="none"/>
            <w10:anchorlock/>
          </v:shape>
          <o:OLEObject Type="Embed" ProgID="Equation.DSMT4" ShapeID="_x0000_i1180" DrawAspect="Content" ObjectID="_1468075880" r:id="rId278">
            <o:LockedField>false</o:LockedField>
          </o:OLEObject>
        </w:object>
      </w:r>
      <w:r>
        <w:rPr>
          <w:rFonts w:ascii="宋体" w:hAnsi="宋体"/>
          <w:position w:val="-6"/>
        </w:rPr>
        <w:object>
          <v:shape id="_x0000_i1181" o:spt="75" type="#_x0000_t75" style="height:12pt;width:15pt;" o:ole="t" filled="f" stroked="f" coordsize="21600,21600">
            <v:path/>
            <v:fill on="f" focussize="0,0"/>
            <v:stroke on="f"/>
            <v:imagedata r:id="rId281" o:title=""/>
            <o:lock v:ext="edit" grouping="f" rotation="f" text="f" aspectratio="t"/>
            <w10:wrap type="none"/>
            <w10:anchorlock/>
          </v:shape>
          <o:OLEObject Type="Embed" ProgID="Equation.DSMT4" ShapeID="_x0000_i1181" DrawAspect="Content" ObjectID="_1468075881" r:id="rId280">
            <o:LockedField>false</o:LockedField>
          </o:OLEObject>
        </w:object>
      </w:r>
      <w:r>
        <w:rPr>
          <w:rFonts w:ascii="宋体" w:hAnsi="宋体"/>
          <w:position w:val="-12"/>
        </w:rPr>
        <w:object>
          <v:shape id="_x0000_i1182" o:spt="75" type="#_x0000_t75" style="height:18pt;width:75pt;" o:ole="t" filled="f" o:preferrelative="t" stroked="f" coordsize="21600,21600">
            <v:path/>
            <v:fill on="f" focussize="0,0"/>
            <v:stroke on="f"/>
            <v:imagedata r:id="rId283" o:title=""/>
            <o:lock v:ext="edit" grouping="f" rotation="f" text="f" aspectratio="t"/>
            <w10:wrap type="none"/>
            <w10:anchorlock/>
          </v:shape>
          <o:OLEObject Type="Embed" ProgID="Equation.DSMT4" ShapeID="_x0000_i1182" DrawAspect="Content" ObjectID="_1468075882" r:id="rId282">
            <o:LockedField>false</o:LockedField>
          </o:OLEObject>
        </w:object>
      </w:r>
      <w:r>
        <w:rPr>
          <w:rFonts w:hint="eastAsia"/>
          <w:szCs w:val="21"/>
        </w:rPr>
        <w:t>≤</w:t>
      </w:r>
      <w:r>
        <w:rPr>
          <w:rFonts w:ascii="宋体" w:hAnsi="宋体"/>
          <w:position w:val="-12"/>
        </w:rPr>
        <w:object>
          <v:shape id="_x0000_i1183" o:spt="75" type="#_x0000_t75" style="height:18pt;width:76pt;" o:ole="t" filled="f" o:preferrelative="t" stroked="f" coordsize="21600,21600">
            <v:path/>
            <v:fill on="f" focussize="0,0"/>
            <v:stroke on="f"/>
            <v:imagedata r:id="rId285" o:title=""/>
            <o:lock v:ext="edit" grouping="f" rotation="f" text="f" aspectratio="t"/>
            <w10:wrap type="none"/>
            <w10:anchorlock/>
          </v:shape>
          <o:OLEObject Type="Embed" ProgID="Equation.DSMT4" ShapeID="_x0000_i1183" DrawAspect="Content" ObjectID="_1468075883" r:id="rId284">
            <o:LockedField>false</o:LockedField>
          </o:OLEObject>
        </w:object>
      </w:r>
      <w:r>
        <w:rPr>
          <w:rFonts w:hint="eastAsia" w:ascii="宋体" w:hAnsi="宋体"/>
        </w:rPr>
        <w:t>.</w:t>
      </w:r>
    </w:p>
    <w:p>
      <w:pPr>
        <w:numPr>
          <w:ilvl w:val="0"/>
          <w:numId w:val="1"/>
        </w:numPr>
        <w:spacing w:line="480" w:lineRule="auto"/>
        <w:rPr>
          <w:rFonts w:ascii="宋体" w:hAnsi="宋体"/>
        </w:rPr>
      </w:pPr>
      <w:r>
        <w:rPr>
          <w:rFonts w:ascii="宋体" w:hAnsi="宋体"/>
        </w:rPr>
        <w:t>向量组</w:t>
      </w:r>
      <w:r>
        <w:rPr>
          <w:rFonts w:ascii="宋体" w:hAnsi="宋体"/>
          <w:position w:val="-12"/>
        </w:rPr>
        <w:object>
          <v:shape id="_x0000_i1184" o:spt="75" type="#_x0000_t75" style="height:18pt;width:60pt;" o:ole="t" filled="f" o:preferrelative="t" stroked="f" coordsize="21600,21600">
            <v:path/>
            <v:fill on="f" focussize="0,0"/>
            <v:stroke on="f"/>
            <v:imagedata r:id="rId269" o:title=""/>
            <o:lock v:ext="edit" grouping="f" rotation="f" text="f" aspectratio="t"/>
            <w10:wrap type="none"/>
            <w10:anchorlock/>
          </v:shape>
          <o:OLEObject Type="Embed" ProgID="Equation.DSMT4" ShapeID="_x0000_i1184" DrawAspect="Content" ObjectID="_1468075884" r:id="rId286">
            <o:LockedField>false</o:LockedField>
          </o:OLEObject>
        </w:object>
      </w:r>
      <w:r>
        <w:rPr>
          <w:rFonts w:ascii="宋体" w:hAnsi="宋体"/>
        </w:rPr>
        <w:t>可由向量组</w:t>
      </w:r>
      <w:r>
        <w:rPr>
          <w:rFonts w:ascii="宋体" w:hAnsi="宋体"/>
          <w:position w:val="-12"/>
        </w:rPr>
        <w:object>
          <v:shape id="_x0000_i1185" o:spt="75" type="#_x0000_t75" style="height:18pt;width:60.95pt;" o:ole="t" filled="f" o:preferrelative="t" stroked="f" coordsize="21600,21600">
            <v:path/>
            <v:fill on="f" focussize="0,0"/>
            <v:stroke on="f"/>
            <v:imagedata r:id="rId177" o:title=""/>
            <o:lock v:ext="edit" grouping="f" rotation="f" text="f" aspectratio="t"/>
            <w10:wrap type="none"/>
            <w10:anchorlock/>
          </v:shape>
          <o:OLEObject Type="Embed" ProgID="Equation.DSMT4" ShapeID="_x0000_i1185" DrawAspect="Content" ObjectID="_1468075885" r:id="rId287">
            <o:LockedField>false</o:LockedField>
          </o:OLEObject>
        </w:object>
      </w:r>
      <w:r>
        <w:rPr>
          <w:rFonts w:ascii="宋体" w:hAnsi="宋体"/>
        </w:rPr>
        <w:t>线性表示</w:t>
      </w:r>
      <w:r>
        <w:rPr>
          <w:rFonts w:hint="eastAsia" w:ascii="宋体" w:hAnsi="宋体"/>
        </w:rPr>
        <w:t>,</w:t>
      </w:r>
      <w:r>
        <w:rPr>
          <w:rFonts w:ascii="宋体" w:hAnsi="宋体"/>
        </w:rPr>
        <w:t>且</w:t>
      </w:r>
      <w:r>
        <w:rPr>
          <w:rFonts w:ascii="宋体" w:hAnsi="宋体"/>
          <w:position w:val="-6"/>
        </w:rPr>
        <w:object>
          <v:shape id="_x0000_i1186" o:spt="75" type="#_x0000_t75" style="height:11pt;width:27pt;" o:ole="t" filled="f" o:preferrelative="t" stroked="f" coordsize="21600,21600">
            <v:path/>
            <v:fill on="f" focussize="0,0"/>
            <v:stroke on="f"/>
            <v:imagedata r:id="rId289" o:title=""/>
            <o:lock v:ext="edit" grouping="f" rotation="f" text="f" aspectratio="t"/>
            <w10:wrap type="none"/>
            <w10:anchorlock/>
          </v:shape>
          <o:OLEObject Type="Embed" ProgID="Equation.DSMT4" ShapeID="_x0000_i1186" DrawAspect="Content" ObjectID="_1468075886" r:id="rId288">
            <o:LockedField>false</o:LockedField>
          </o:OLEObject>
        </w:object>
      </w:r>
      <w:r>
        <w:rPr>
          <w:rFonts w:ascii="宋体" w:hAnsi="宋体"/>
        </w:rPr>
        <w:t>，则</w:t>
      </w:r>
      <w:r>
        <w:rPr>
          <w:rFonts w:ascii="宋体" w:hAnsi="宋体"/>
          <w:position w:val="-12"/>
        </w:rPr>
        <w:object>
          <v:shape id="_x0000_i1187" o:spt="75" type="#_x0000_t75" style="height:18pt;width:60pt;" o:ole="t" filled="f" o:preferrelative="t" stroked="f" coordsize="21600,21600">
            <v:path/>
            <v:fill on="f" focussize="0,0"/>
            <v:stroke on="f"/>
            <v:imagedata r:id="rId269" o:title=""/>
            <o:lock v:ext="edit" grouping="f" rotation="f" text="f" aspectratio="t"/>
            <w10:wrap type="none"/>
            <w10:anchorlock/>
          </v:shape>
          <o:OLEObject Type="Embed" ProgID="Equation.DSMT4" ShapeID="_x0000_i1187" DrawAspect="Content" ObjectID="_1468075887" r:id="rId290">
            <o:LockedField>false</o:LockedField>
          </o:OLEObject>
        </w:object>
      </w:r>
      <w:r>
        <w:rPr>
          <w:rFonts w:ascii="宋体" w:hAnsi="宋体"/>
        </w:rPr>
        <w:t>线性相关</w:t>
      </w:r>
      <w:r>
        <w:rPr>
          <w:rFonts w:hint="eastAsia" w:ascii="宋体" w:hAnsi="宋体"/>
        </w:rPr>
        <w:t>.</w:t>
      </w:r>
    </w:p>
    <w:p>
      <w:pPr>
        <w:spacing w:line="480" w:lineRule="auto"/>
        <w:ind w:left="360"/>
        <w:rPr>
          <w:rFonts w:hint="eastAsia" w:ascii="宋体" w:hAnsi="宋体"/>
        </w:rPr>
      </w:pPr>
      <w:r>
        <w:rPr>
          <w:rFonts w:ascii="宋体" w:hAnsi="宋体"/>
        </w:rPr>
        <w:t>向量组</w:t>
      </w:r>
      <w:r>
        <w:rPr>
          <w:rFonts w:ascii="宋体" w:hAnsi="宋体"/>
          <w:position w:val="-12"/>
        </w:rPr>
        <w:object>
          <v:shape id="_x0000_i1188" o:spt="75" type="#_x0000_t75" style="height:18pt;width:60pt;" o:ole="t" filled="f" o:preferrelative="t" stroked="f" coordsize="21600,21600">
            <v:path/>
            <v:fill on="f" focussize="0,0"/>
            <v:stroke on="f"/>
            <v:imagedata r:id="rId269" o:title=""/>
            <o:lock v:ext="edit" grouping="f" rotation="f" text="f" aspectratio="t"/>
            <w10:wrap type="none"/>
            <w10:anchorlock/>
          </v:shape>
          <o:OLEObject Type="Embed" ProgID="Equation.DSMT4" ShapeID="_x0000_i1188" DrawAspect="Content" ObjectID="_1468075888" r:id="rId291">
            <o:LockedField>false</o:LockedField>
          </o:OLEObject>
        </w:object>
      </w:r>
      <w:r>
        <w:rPr>
          <w:rFonts w:ascii="宋体" w:hAnsi="宋体"/>
        </w:rPr>
        <w:t>线性无关</w:t>
      </w:r>
      <w:r>
        <w:rPr>
          <w:rFonts w:hint="eastAsia" w:ascii="宋体" w:hAnsi="宋体"/>
        </w:rPr>
        <w:t>,</w:t>
      </w:r>
      <w:r>
        <w:rPr>
          <w:rFonts w:ascii="宋体" w:hAnsi="宋体"/>
        </w:rPr>
        <w:t>且可由</w:t>
      </w:r>
      <w:r>
        <w:rPr>
          <w:rFonts w:ascii="宋体" w:hAnsi="宋体"/>
          <w:position w:val="-12"/>
        </w:rPr>
        <w:object>
          <v:shape id="_x0000_i1189" o:spt="75" type="#_x0000_t75" style="height:18pt;width:60.95pt;" o:ole="t" filled="f" o:preferrelative="t" stroked="f" coordsize="21600,21600">
            <v:path/>
            <v:fill on="f" focussize="0,0"/>
            <v:stroke on="f"/>
            <v:imagedata r:id="rId177" o:title=""/>
            <o:lock v:ext="edit" grouping="f" rotation="f" text="f" aspectratio="t"/>
            <w10:wrap type="none"/>
            <w10:anchorlock/>
          </v:shape>
          <o:OLEObject Type="Embed" ProgID="Equation.DSMT4" ShapeID="_x0000_i1189" DrawAspect="Content" ObjectID="_1468075889" r:id="rId292">
            <o:LockedField>false</o:LockedField>
          </o:OLEObject>
        </w:object>
      </w:r>
      <w:r>
        <w:rPr>
          <w:rFonts w:ascii="宋体" w:hAnsi="宋体"/>
        </w:rPr>
        <w:t>线性表示</w:t>
      </w:r>
      <w:r>
        <w:rPr>
          <w:rFonts w:hint="eastAsia" w:ascii="宋体" w:hAnsi="宋体"/>
        </w:rPr>
        <w:t>,</w:t>
      </w:r>
      <w:r>
        <w:rPr>
          <w:rFonts w:ascii="宋体" w:hAnsi="宋体"/>
        </w:rPr>
        <w:t>则</w:t>
      </w:r>
      <w:r>
        <w:rPr>
          <w:rFonts w:ascii="宋体" w:hAnsi="宋体"/>
          <w:position w:val="-6"/>
        </w:rPr>
        <w:object>
          <v:shape id="_x0000_i1190" o:spt="75" type="#_x0000_t75" style="height:11pt;width:9pt;" o:ole="t" filled="f" o:preferrelative="t" stroked="f" coordsize="21600,21600">
            <v:path/>
            <v:fill on="f" focussize="0,0"/>
            <v:stroke on="f"/>
            <v:imagedata r:id="rId294" o:title=""/>
            <o:lock v:ext="edit" grouping="f" rotation="f" text="f" aspectratio="t"/>
            <w10:wrap type="none"/>
            <w10:anchorlock/>
          </v:shape>
          <o:OLEObject Type="Embed" ProgID="Equation.DSMT4" ShapeID="_x0000_i1190" DrawAspect="Content" ObjectID="_1468075890" r:id="rId293">
            <o:LockedField>false</o:LockedField>
          </o:OLEObject>
        </w:object>
      </w:r>
      <w:r>
        <w:rPr>
          <w:rFonts w:hint="eastAsia"/>
          <w:szCs w:val="21"/>
        </w:rPr>
        <w:t>≤</w:t>
      </w:r>
      <w:r>
        <w:rPr>
          <w:position w:val="-6"/>
          <w:szCs w:val="21"/>
        </w:rPr>
        <w:object>
          <v:shape id="_x0000_i1191" o:spt="75" type="#_x0000_t75" style="height:11pt;width:10pt;" o:ole="t" filled="f" o:preferrelative="t" stroked="f" coordsize="21600,21600">
            <v:path/>
            <v:fill on="f" focussize="0,0"/>
            <v:stroke on="f"/>
            <v:imagedata r:id="rId296" o:title=""/>
            <o:lock v:ext="edit" grouping="f" rotation="f" text="f" aspectratio="t"/>
            <w10:wrap type="none"/>
            <w10:anchorlock/>
          </v:shape>
          <o:OLEObject Type="Embed" ProgID="Equation.DSMT4" ShapeID="_x0000_i1191" DrawAspect="Content" ObjectID="_1468075891" r:id="rId295">
            <o:LockedField>false</o:LockedField>
          </o:OLEObject>
        </w:object>
      </w:r>
      <w:r>
        <w:rPr>
          <w:rFonts w:hint="eastAsia" w:ascii="宋体" w:hAnsi="宋体"/>
        </w:rPr>
        <w:t>.</w:t>
      </w:r>
    </w:p>
    <w:p>
      <w:pPr>
        <w:numPr>
          <w:ilvl w:val="0"/>
          <w:numId w:val="1"/>
        </w:numPr>
        <w:spacing w:line="480" w:lineRule="auto"/>
        <w:jc w:val="left"/>
        <w:rPr>
          <w:rFonts w:ascii="宋体" w:hAnsi="宋体"/>
        </w:rPr>
      </w:pPr>
      <w:r>
        <w:rPr>
          <w:rFonts w:ascii="宋体" w:hAnsi="宋体"/>
        </w:rPr>
        <w:t>向量组</w:t>
      </w:r>
      <w:r>
        <w:rPr>
          <w:rFonts w:ascii="宋体" w:hAnsi="宋体"/>
          <w:position w:val="-12"/>
        </w:rPr>
        <w:object>
          <v:shape id="_x0000_i1192" o:spt="75" type="#_x0000_t75" style="height:18pt;width:60pt;" o:ole="t" filled="f" o:preferrelative="t" stroked="f" coordsize="21600,21600">
            <v:path/>
            <v:fill on="f" focussize="0,0"/>
            <v:stroke on="f"/>
            <v:imagedata r:id="rId269" o:title=""/>
            <o:lock v:ext="edit" grouping="f" rotation="f" text="f" aspectratio="t"/>
            <w10:wrap type="none"/>
            <w10:anchorlock/>
          </v:shape>
          <o:OLEObject Type="Embed" ProgID="Equation.DSMT4" ShapeID="_x0000_i1192" DrawAspect="Content" ObjectID="_1468075892" r:id="rId297">
            <o:LockedField>false</o:LockedField>
          </o:OLEObject>
        </w:object>
      </w:r>
      <w:r>
        <w:rPr>
          <w:rFonts w:ascii="宋体" w:hAnsi="宋体"/>
        </w:rPr>
        <w:t>可由向量组</w:t>
      </w:r>
      <w:r>
        <w:rPr>
          <w:rFonts w:ascii="宋体" w:hAnsi="宋体"/>
          <w:position w:val="-12"/>
        </w:rPr>
        <w:object>
          <v:shape id="_x0000_i1193" o:spt="75" type="#_x0000_t75" style="height:18pt;width:60.95pt;" o:ole="t" filled="f" o:preferrelative="t" stroked="f" coordsize="21600,21600">
            <v:path/>
            <v:fill on="f" focussize="0,0"/>
            <v:stroke on="f"/>
            <v:imagedata r:id="rId177" o:title=""/>
            <o:lock v:ext="edit" grouping="f" rotation="f" text="f" aspectratio="t"/>
            <w10:wrap type="none"/>
            <w10:anchorlock/>
          </v:shape>
          <o:OLEObject Type="Embed" ProgID="Equation.DSMT4" ShapeID="_x0000_i1193" DrawAspect="Content" ObjectID="_1468075893" r:id="rId298">
            <o:LockedField>false</o:LockedField>
          </o:OLEObject>
        </w:object>
      </w:r>
      <w:r>
        <w:rPr>
          <w:rFonts w:ascii="宋体" w:hAnsi="宋体"/>
        </w:rPr>
        <w:t>线性表示</w:t>
      </w:r>
      <w:r>
        <w:rPr>
          <w:rFonts w:hint="eastAsia" w:ascii="宋体" w:hAnsi="宋体"/>
        </w:rPr>
        <w:t>,</w:t>
      </w:r>
      <w:r>
        <w:rPr>
          <w:rFonts w:ascii="宋体" w:hAnsi="宋体"/>
        </w:rPr>
        <w:t>且</w:t>
      </w:r>
      <w:r>
        <w:rPr>
          <w:rFonts w:ascii="宋体" w:hAnsi="宋体"/>
          <w:position w:val="-12"/>
        </w:rPr>
        <w:object>
          <v:shape id="_x0000_i1194" o:spt="75" type="#_x0000_t75" style="height:18pt;width:75pt;" o:ole="t" filled="f" o:preferrelative="t" stroked="f" coordsize="21600,21600">
            <v:path/>
            <v:fill on="f" focussize="0,0"/>
            <v:stroke on="f"/>
            <v:imagedata r:id="rId300" o:title=""/>
            <o:lock v:ext="edit" grouping="f" rotation="f" text="f" aspectratio="t"/>
            <w10:wrap type="none"/>
            <w10:anchorlock/>
          </v:shape>
          <o:OLEObject Type="Embed" ProgID="Equation.DSMT4" ShapeID="_x0000_i1194" DrawAspect="Content" ObjectID="_1468075894" r:id="rId299">
            <o:LockedField>false</o:LockedField>
          </o:OLEObject>
        </w:object>
      </w:r>
      <w:r>
        <w:rPr>
          <w:rFonts w:ascii="宋体" w:hAnsi="宋体"/>
          <w:position w:val="-12"/>
        </w:rPr>
        <w:object>
          <v:shape id="_x0000_i1195" o:spt="75" type="#_x0000_t75" style="height:18pt;width:85pt;" o:ole="t" filled="f" o:preferrelative="t" stroked="f" coordsize="21600,21600">
            <v:path/>
            <v:fill on="f" focussize="0,0"/>
            <v:stroke on="f"/>
            <v:imagedata r:id="rId302" o:title=""/>
            <o:lock v:ext="edit" grouping="f" rotation="f" text="f" aspectratio="t"/>
            <w10:wrap type="none"/>
            <w10:anchorlock/>
          </v:shape>
          <o:OLEObject Type="Embed" ProgID="Equation.DSMT4" ShapeID="_x0000_i1195" DrawAspect="Content" ObjectID="_1468075895" r:id="rId301">
            <o:LockedField>false</o:LockedField>
          </o:OLEObject>
        </w:object>
      </w:r>
      <w:r>
        <w:rPr>
          <w:rFonts w:hint="eastAsia" w:ascii="宋体" w:hAnsi="宋体"/>
        </w:rPr>
        <w:t>,</w:t>
      </w:r>
      <w:r>
        <w:rPr>
          <w:rFonts w:ascii="宋体" w:hAnsi="宋体"/>
        </w:rPr>
        <w:t>则两向量组等价</w:t>
      </w:r>
      <w:r>
        <w:rPr>
          <w:rFonts w:hint="eastAsia" w:ascii="宋体" w:hAnsi="宋体"/>
        </w:rPr>
        <w:t>；</w:t>
      </w:r>
      <w:r>
        <w:rPr>
          <w:rFonts w:ascii="宋体" w:hAnsi="宋体"/>
          <w:position w:val="-14"/>
        </w:rPr>
        <w:object>
          <v:shape id="_x0000_i1196" o:spt="75" type="#_x0000_t75" style="height:15.65pt;width:40.8pt;" o:ole="t" filled="f" stroked="f" coordsize="21600,21600">
            <v:path/>
            <v:fill on="f" focussize="0,0"/>
            <v:stroke on="f"/>
            <v:imagedata r:id="rId304" o:title=""/>
            <o:lock v:ext="edit" grouping="f" rotation="f" text="f" aspectratio="t"/>
            <w10:wrap type="none"/>
            <w10:anchorlock/>
          </v:shape>
          <o:OLEObject Type="Embed" ProgID="Equation.DSMT4" ShapeID="_x0000_i1196" DrawAspect="Content" ObjectID="_1468075896" r:id="rId303">
            <o:LockedField>false</o:LockedField>
          </o:OLEObject>
        </w:object>
      </w:r>
    </w:p>
    <w:p>
      <w:pPr>
        <w:numPr>
          <w:ilvl w:val="0"/>
          <w:numId w:val="1"/>
        </w:numPr>
        <w:spacing w:line="480" w:lineRule="auto"/>
        <w:rPr>
          <w:rFonts w:ascii="宋体" w:hAnsi="宋体"/>
        </w:rPr>
      </w:pPr>
      <w:r>
        <w:rPr>
          <w:rFonts w:ascii="宋体" w:hAnsi="宋体"/>
        </w:rPr>
        <w:t>任一向量组和它的极大无关组等价</w:t>
      </w:r>
      <w:r>
        <w:rPr>
          <w:rFonts w:hint="eastAsia" w:ascii="宋体" w:hAnsi="宋体"/>
        </w:rPr>
        <w:t>.向量组的任意两个极大无关组等价.</w:t>
      </w:r>
    </w:p>
    <w:p>
      <w:pPr>
        <w:numPr>
          <w:ilvl w:val="0"/>
          <w:numId w:val="1"/>
        </w:numPr>
        <w:spacing w:line="480" w:lineRule="auto"/>
        <w:rPr>
          <w:rFonts w:ascii="宋体" w:hAnsi="宋体"/>
        </w:rPr>
      </w:pPr>
      <w:r>
        <w:rPr>
          <w:rFonts w:ascii="宋体" w:hAnsi="宋体"/>
        </w:rPr>
        <w:t>向量组</w:t>
      </w:r>
      <w:r>
        <w:rPr>
          <w:rFonts w:hint="eastAsia" w:ascii="宋体" w:hAnsi="宋体"/>
        </w:rPr>
        <w:t>的</w:t>
      </w:r>
      <w:r>
        <w:rPr>
          <w:rFonts w:ascii="宋体" w:hAnsi="宋体"/>
        </w:rPr>
        <w:t>极大无关组</w:t>
      </w:r>
      <w:r>
        <w:rPr>
          <w:rFonts w:hint="eastAsia" w:ascii="宋体" w:hAnsi="宋体"/>
        </w:rPr>
        <w:t>不唯一，但极大无关组所含向量个数唯一确定.</w:t>
      </w:r>
    </w:p>
    <w:p>
      <w:pPr>
        <w:numPr>
          <w:ilvl w:val="0"/>
          <w:numId w:val="1"/>
        </w:numPr>
        <w:spacing w:line="480" w:lineRule="auto"/>
        <w:rPr>
          <w:rFonts w:ascii="宋体" w:hAnsi="宋体"/>
        </w:rPr>
      </w:pPr>
      <w:r>
        <w:rPr>
          <w:rFonts w:ascii="宋体" w:hAnsi="宋体"/>
        </w:rPr>
        <w:t>若两个线性无关的向量组等价</w:t>
      </w:r>
      <w:r>
        <w:rPr>
          <w:rFonts w:hint="eastAsia" w:ascii="宋体" w:hAnsi="宋体"/>
        </w:rPr>
        <w:t>,</w:t>
      </w:r>
      <w:r>
        <w:rPr>
          <w:rFonts w:ascii="宋体" w:hAnsi="宋体"/>
        </w:rPr>
        <w:t>则它们包含的向量个数相等</w:t>
      </w:r>
      <w:r>
        <w:rPr>
          <w:rFonts w:hint="eastAsia" w:ascii="宋体" w:hAnsi="宋体"/>
        </w:rPr>
        <w:t>.</w:t>
      </w:r>
    </w:p>
    <w:p>
      <w:pPr>
        <w:numPr>
          <w:ilvl w:val="0"/>
          <w:numId w:val="1"/>
        </w:numPr>
        <w:spacing w:line="480" w:lineRule="auto"/>
        <w:rPr>
          <w:rFonts w:ascii="宋体" w:hAnsi="宋体"/>
        </w:rPr>
      </w:pPr>
      <w:r>
        <w:rPr>
          <w:rFonts w:hint="eastAsia" w:ascii="宋体" w:hAnsi="宋体"/>
        </w:rPr>
        <w:t>设</w:t>
      </w:r>
      <w:r>
        <w:rPr>
          <w:rFonts w:ascii="宋体" w:hAnsi="宋体"/>
          <w:position w:val="-4"/>
        </w:rPr>
        <w:object>
          <v:shape id="_x0000_i1197" o:spt="75" type="#_x0000_t75" style="height:13pt;width:12pt;" o:ole="t" filled="f" o:preferrelative="t" stroked="f" coordsize="21600,21600">
            <v:path/>
            <v:fill on="f" focussize="0,0"/>
            <v:stroke on="f"/>
            <v:imagedata r:id="rId306" o:title=""/>
            <o:lock v:ext="edit" grouping="f" rotation="f" text="f" aspectratio="t"/>
            <w10:wrap type="none"/>
            <w10:anchorlock/>
          </v:shape>
          <o:OLEObject Type="Embed" ProgID="Equation.DSMT4" ShapeID="_x0000_i1197" DrawAspect="Content" ObjectID="_1468075897" r:id="rId305">
            <o:LockedField>false</o:LockedField>
          </o:OLEObject>
        </w:object>
      </w:r>
      <w:r>
        <w:rPr>
          <w:rFonts w:ascii="宋体" w:hAnsi="宋体"/>
        </w:rPr>
        <w:t>是</w:t>
      </w:r>
      <w:r>
        <w:rPr>
          <w:rFonts w:ascii="宋体" w:hAnsi="宋体"/>
          <w:position w:val="-6"/>
        </w:rPr>
        <w:object>
          <v:shape id="_x0000_i1198" o:spt="75" type="#_x0000_t75" style="height:11pt;width:28pt;" o:ole="t" filled="f" o:preferrelative="t" stroked="f" coordsize="21600,21600">
            <v:path/>
            <v:fill on="f" focussize="0,0"/>
            <v:stroke on="f"/>
            <v:imagedata r:id="rId308" o:title=""/>
            <o:lock v:ext="edit" grouping="f" rotation="f" text="f" aspectratio="t"/>
            <w10:wrap type="none"/>
            <w10:anchorlock/>
          </v:shape>
          <o:OLEObject Type="Embed" ProgID="Equation.DSMT4" ShapeID="_x0000_i1198" DrawAspect="Content" ObjectID="_1468075898" r:id="rId307">
            <o:LockedField>false</o:LockedField>
          </o:OLEObject>
        </w:object>
      </w:r>
      <w:r>
        <w:rPr>
          <w:rFonts w:ascii="宋体" w:hAnsi="宋体"/>
        </w:rPr>
        <w:t>矩阵</w:t>
      </w:r>
      <w:r>
        <w:rPr>
          <w:rFonts w:hint="eastAsia" w:ascii="宋体" w:hAnsi="宋体"/>
        </w:rPr>
        <w:t>,</w:t>
      </w:r>
      <w:r>
        <w:rPr>
          <w:rFonts w:ascii="宋体" w:hAnsi="宋体"/>
        </w:rPr>
        <w:t>若</w:t>
      </w:r>
      <w:r>
        <w:rPr>
          <w:rFonts w:ascii="宋体" w:hAnsi="宋体"/>
          <w:position w:val="-10"/>
        </w:rPr>
        <w:object>
          <v:shape id="_x0000_i1199" o:spt="75" type="#_x0000_t75" style="height:16pt;width:46pt;" o:ole="t" filled="f" o:preferrelative="t" stroked="f" coordsize="21600,21600">
            <v:path/>
            <v:fill on="f" focussize="0,0"/>
            <v:stroke on="f"/>
            <v:imagedata r:id="rId310" o:title=""/>
            <o:lock v:ext="edit" grouping="f" rotation="f" text="f" aspectratio="t"/>
            <w10:wrap type="none"/>
            <w10:anchorlock/>
          </v:shape>
          <o:OLEObject Type="Embed" ProgID="Equation.DSMT4" ShapeID="_x0000_i1199" DrawAspect="Content" ObjectID="_1468075899" r:id="rId309">
            <o:LockedField>false</o:LockedField>
          </o:OLEObject>
        </w:object>
      </w:r>
      <w:r>
        <w:rPr>
          <w:rFonts w:ascii="宋体" w:hAnsi="宋体"/>
        </w:rPr>
        <w:t>，</w:t>
      </w:r>
      <w:r>
        <w:rPr>
          <w:rFonts w:ascii="宋体" w:hAnsi="宋体"/>
          <w:position w:val="-4"/>
        </w:rPr>
        <w:object>
          <v:shape id="_x0000_i1200" o:spt="75" type="#_x0000_t75" style="height:13pt;width:12pt;" o:ole="t" filled="f" o:preferrelative="t" stroked="f" coordsize="21600,21600">
            <v:path/>
            <v:fill on="f" focussize="0,0"/>
            <v:stroke on="f"/>
            <v:imagedata r:id="rId312" o:title=""/>
            <o:lock v:ext="edit" grouping="f" rotation="f" text="f" aspectratio="t"/>
            <w10:wrap type="none"/>
            <w10:anchorlock/>
          </v:shape>
          <o:OLEObject Type="Embed" ProgID="Equation.DSMT4" ShapeID="_x0000_i1200" DrawAspect="Content" ObjectID="_1468075900" r:id="rId311">
            <o:LockedField>false</o:LockedField>
          </o:OLEObject>
        </w:object>
      </w:r>
      <w:r>
        <w:rPr>
          <w:rFonts w:ascii="宋体" w:hAnsi="宋体"/>
        </w:rPr>
        <w:t>的行向量线性无关；</w:t>
      </w:r>
    </w:p>
    <w:p>
      <w:pPr>
        <w:spacing w:line="480" w:lineRule="auto"/>
        <w:ind w:left="5250" w:hanging="5250" w:hangingChars="2500"/>
        <w:jc w:val="left"/>
        <w:rPr>
          <w:rFonts w:hint="eastAsia" w:ascii="宋体" w:hAnsi="宋体"/>
        </w:rPr>
      </w:pPr>
      <w:r>
        <w:rPr>
          <w:rFonts w:ascii="宋体" w:hAnsi="宋体"/>
        </w:rPr>
        <w:t xml:space="preserve">                    若</w:t>
      </w:r>
      <w:r>
        <w:rPr>
          <w:rFonts w:ascii="宋体" w:hAnsi="宋体"/>
          <w:position w:val="-10"/>
        </w:rPr>
        <w:object>
          <v:shape id="_x0000_i1201" o:spt="75" type="#_x0000_t75" style="height:16pt;width:44pt;" o:ole="t" filled="f" o:preferrelative="t" stroked="f" coordsize="21600,21600">
            <v:path/>
            <v:fill on="f" focussize="0,0"/>
            <v:stroke on="f"/>
            <v:imagedata r:id="rId314" o:title=""/>
            <o:lock v:ext="edit" grouping="f" rotation="f" text="f" aspectratio="t"/>
            <w10:wrap type="none"/>
            <w10:anchorlock/>
          </v:shape>
          <o:OLEObject Type="Embed" ProgID="Equation.DSMT4" ShapeID="_x0000_i1201" DrawAspect="Content" ObjectID="_1468075901" r:id="rId313">
            <o:LockedField>false</o:LockedField>
          </o:OLEObject>
        </w:object>
      </w:r>
      <w:r>
        <w:rPr>
          <w:rFonts w:ascii="宋体" w:hAnsi="宋体"/>
        </w:rPr>
        <w:t>，</w:t>
      </w:r>
      <w:r>
        <w:rPr>
          <w:rFonts w:ascii="宋体" w:hAnsi="宋体"/>
          <w:position w:val="-4"/>
        </w:rPr>
        <w:object>
          <v:shape id="_x0000_i1202" o:spt="75" type="#_x0000_t75" style="height:13pt;width:12pt;" o:ole="t" filled="f" o:preferrelative="t" stroked="f" coordsize="21600,21600">
            <v:path/>
            <v:fill on="f" focussize="0,0"/>
            <v:stroke on="f"/>
            <v:imagedata r:id="rId316" o:title=""/>
            <o:lock v:ext="edit" grouping="f" rotation="f" text="f" aspectratio="t"/>
            <w10:wrap type="none"/>
            <w10:anchorlock/>
          </v:shape>
          <o:OLEObject Type="Embed" ProgID="Equation.DSMT4" ShapeID="_x0000_i1202" DrawAspect="Content" ObjectID="_1468075902" r:id="rId315">
            <o:LockedField>false</o:LockedField>
          </o:OLEObject>
        </w:object>
      </w:r>
      <w:r>
        <w:rPr>
          <w:rFonts w:ascii="宋体" w:hAnsi="宋体"/>
        </w:rPr>
        <w:t>的列向量线性无关</w:t>
      </w:r>
      <w:r>
        <w:rPr>
          <w:rFonts w:hint="eastAsia" w:ascii="宋体" w:hAnsi="宋体"/>
        </w:rPr>
        <w:t>,</w:t>
      </w:r>
      <w:r>
        <w:rPr>
          <w:rFonts w:ascii="宋体" w:hAnsi="宋体"/>
        </w:rPr>
        <w:t>即：</w:t>
      </w:r>
      <w:r>
        <w:rPr>
          <w:rFonts w:ascii="宋体" w:hAnsi="宋体"/>
          <w:position w:val="-12"/>
        </w:rPr>
        <w:object>
          <v:shape id="_x0000_i1203" o:spt="75" type="#_x0000_t75" style="height:18pt;width:60.95pt;" o:ole="t" filled="f" o:preferrelative="t" stroked="f" coordsize="21600,21600">
            <v:path/>
            <v:fill on="f" focussize="0,0"/>
            <v:stroke on="f"/>
            <v:imagedata r:id="rId177" o:title=""/>
            <o:lock v:ext="edit" grouping="f" rotation="f" text="f" aspectratio="t"/>
            <w10:wrap type="none"/>
            <w10:anchorlock/>
          </v:shape>
          <o:OLEObject Type="Embed" ProgID="Equation.DSMT4" ShapeID="_x0000_i1203" DrawAspect="Content" ObjectID="_1468075903" r:id="rId317">
            <o:LockedField>false</o:LockedField>
          </o:OLEObject>
        </w:object>
      </w:r>
      <w:r>
        <w:rPr>
          <w:rFonts w:ascii="宋体" w:hAnsi="宋体"/>
        </w:rPr>
        <w:t>线性无关</w:t>
      </w:r>
      <w:r>
        <w:rPr>
          <w:rFonts w:hint="eastAsia" w:ascii="宋体" w:hAnsi="宋体"/>
        </w:rPr>
        <w:t>.</w:t>
      </w:r>
    </w:p>
    <w:p>
      <w:pPr>
        <w:spacing w:line="480" w:lineRule="auto"/>
        <w:rPr>
          <w:rFonts w:ascii="宋体" w:hAnsi="宋体"/>
        </w:rPr>
      </w:pPr>
      <w:r>
        <w:rPr>
          <w:rFonts w:hint="eastAsia" w:ascii="宋体" w:hAnsi="宋体"/>
        </w:rPr>
        <w:t xml:space="preserve">√ </w:t>
      </w:r>
      <w:r>
        <w:rPr>
          <w:rFonts w:ascii="宋体" w:hAnsi="宋体"/>
        </w:rPr>
        <w:t>矩阵的秩的性质：</w:t>
      </w:r>
    </w:p>
    <w:p>
      <w:pPr>
        <w:spacing w:line="480" w:lineRule="auto"/>
        <w:ind w:left="1470" w:hanging="1470" w:hangingChars="700"/>
        <w:rPr>
          <w:rFonts w:ascii="宋体" w:hAnsi="宋体"/>
        </w:rPr>
      </w:pPr>
      <w:r>
        <w:rPr>
          <w:rFonts w:ascii="宋体" w:hAnsi="宋体"/>
        </w:rPr>
        <w:t xml:space="preserve">              ①</w:t>
      </w:r>
      <w:r>
        <w:rPr>
          <w:rFonts w:ascii="宋体" w:hAnsi="宋体"/>
          <w:position w:val="-10"/>
        </w:rPr>
        <w:object>
          <v:shape id="_x0000_i1204" o:spt="75" type="#_x0000_t75" style="height:17pt;width:83pt;" o:ole="t" filled="f" stroked="f" coordsize="21600,21600">
            <v:path/>
            <v:fill on="f" focussize="0,0"/>
            <v:stroke on="f"/>
            <v:imagedata r:id="rId319" o:title=""/>
            <o:lock v:ext="edit" grouping="f" rotation="f" text="f" aspectratio="t"/>
            <w10:wrap type="none"/>
            <w10:anchorlock/>
          </v:shape>
          <o:OLEObject Type="Embed" ProgID="Equation.DSMT4" ShapeID="_x0000_i1204" DrawAspect="Content" ObjectID="_1468075904" r:id="rId318">
            <o:LockedField>false</o:LockedField>
          </o:OLEObject>
        </w:object>
      </w:r>
      <w:r>
        <w:rPr>
          <w:rFonts w:hint="eastAsia"/>
          <w:szCs w:val="21"/>
        </w:rPr>
        <w:t>≥</w:t>
      </w:r>
      <w:r>
        <w:rPr>
          <w:rFonts w:ascii="宋体" w:hAnsi="宋体"/>
          <w:position w:val="-4"/>
        </w:rPr>
        <w:object>
          <v:shape id="_x0000_i1205" o:spt="75" type="#_x0000_t75" style="height:13pt;width:6.95pt;" o:ole="t" filled="f" o:preferrelative="t" stroked="f" coordsize="21600,21600">
            <v:path/>
            <v:fill on="f" focussize="0,0"/>
            <v:stroke on="f"/>
            <v:imagedata r:id="rId321" o:title=""/>
            <o:lock v:ext="edit" grouping="f" rotation="f" text="f" aspectratio="t"/>
            <w10:wrap type="none"/>
            <w10:anchorlock/>
          </v:shape>
          <o:OLEObject Type="Embed" ProgID="Equation.DSMT4" ShapeID="_x0000_i1205" DrawAspect="Content" ObjectID="_1468075905" r:id="rId320">
            <o:LockedField>false</o:LockedField>
          </o:OLEObject>
        </w:object>
      </w:r>
      <w:r>
        <w:rPr>
          <w:rFonts w:hint="eastAsia" w:ascii="宋体" w:hAnsi="宋体"/>
        </w:rPr>
        <w:t xml:space="preserve">        </w:t>
      </w:r>
      <w:r>
        <w:rPr>
          <w:rFonts w:ascii="宋体" w:hAnsi="宋体"/>
          <w:position w:val="-10"/>
        </w:rPr>
        <w:object>
          <v:shape id="_x0000_i1206" o:spt="75" type="#_x0000_t75" style="height:17pt;width:101pt;" o:ole="t" filled="f" o:preferrelative="t" stroked="f" coordsize="21600,21600">
            <v:path/>
            <v:fill on="f" focussize="0,0"/>
            <v:stroke on="f"/>
            <v:imagedata r:id="rId323" o:title=""/>
            <o:lock v:ext="edit" grouping="f" rotation="f" text="f" aspectratio="t"/>
            <w10:wrap type="none"/>
            <w10:anchorlock/>
          </v:shape>
          <o:OLEObject Type="Embed" ProgID="Equation.DSMT4" ShapeID="_x0000_i1206" DrawAspect="Content" ObjectID="_1468075906" r:id="rId322">
            <o:LockedField>false</o:LockedField>
          </o:OLEObject>
        </w:object>
      </w:r>
      <w:r>
        <w:rPr>
          <w:rFonts w:hint="eastAsia" w:ascii="宋体" w:hAnsi="宋体"/>
        </w:rPr>
        <w:t xml:space="preserve">       </w:t>
      </w:r>
      <w:r>
        <w:rPr>
          <w:rFonts w:ascii="宋体" w:hAnsi="宋体"/>
          <w:position w:val="-4"/>
        </w:rPr>
        <w:object>
          <v:shape id="_x0000_i1207" o:spt="75" type="#_x0000_t75" style="height:13pt;width:9pt;" o:ole="t" filled="f" stroked="f" coordsize="21600,21600">
            <v:path/>
            <v:fill on="f" focussize="0,0"/>
            <v:stroke on="f"/>
            <v:imagedata r:id="rId325" o:title=""/>
            <o:lock v:ext="edit" grouping="f" rotation="f" text="f" aspectratio="t"/>
            <w10:wrap type="none"/>
            <w10:anchorlock/>
          </v:shape>
          <o:OLEObject Type="Embed" ProgID="Equation.DSMT4" ShapeID="_x0000_i1207" DrawAspect="Content" ObjectID="_1468075907" r:id="rId324">
            <o:LockedField>false</o:LockedField>
          </o:OLEObject>
        </w:object>
      </w:r>
      <w:r>
        <w:rPr>
          <w:rFonts w:hint="eastAsia"/>
          <w:szCs w:val="21"/>
        </w:rPr>
        <w:t>≤</w:t>
      </w:r>
      <w:r>
        <w:rPr>
          <w:position w:val="-12"/>
          <w:szCs w:val="21"/>
        </w:rPr>
        <w:object>
          <v:shape id="_x0000_i1208" o:spt="75" type="#_x0000_t75" style="height:18pt;width:39pt;" o:ole="t" filled="f" stroked="f" coordsize="21600,21600">
            <v:path/>
            <v:fill on="f" focussize="0,0"/>
            <v:stroke on="f"/>
            <v:imagedata r:id="rId327" o:title=""/>
            <o:lock v:ext="edit" grouping="f" rotation="f" text="f" aspectratio="t"/>
            <w10:wrap type="none"/>
            <w10:anchorlock/>
          </v:shape>
          <o:OLEObject Type="Embed" ProgID="Equation.DSMT4" ShapeID="_x0000_i1208" DrawAspect="Content" ObjectID="_1468075908" r:id="rId326">
            <o:LockedField>false</o:LockedField>
          </o:OLEObject>
        </w:object>
      </w:r>
      <w:r>
        <w:rPr>
          <w:rFonts w:hint="eastAsia"/>
          <w:szCs w:val="21"/>
        </w:rPr>
        <w:t>≤</w:t>
      </w:r>
      <w:r>
        <w:rPr>
          <w:position w:val="-10"/>
          <w:szCs w:val="21"/>
        </w:rPr>
        <w:object>
          <v:shape id="_x0000_i1209" o:spt="75" type="#_x0000_t75" style="height:16pt;width:49.95pt;" o:ole="t" filled="f" stroked="f" coordsize="21600,21600">
            <v:path/>
            <v:fill on="f" focussize="0,0"/>
            <v:stroke on="f"/>
            <v:imagedata r:id="rId329" o:title=""/>
            <o:lock v:ext="edit" grouping="f" rotation="f" text="f" aspectratio="t"/>
            <w10:wrap type="none"/>
            <w10:anchorlock/>
          </v:shape>
          <o:OLEObject Type="Embed" ProgID="Equation.DSMT4" ShapeID="_x0000_i1209" DrawAspect="Content" ObjectID="_1468075909" r:id="rId328">
            <o:LockedField>false</o:LockedField>
          </o:OLEObject>
        </w:object>
      </w:r>
      <w:r>
        <w:rPr>
          <w:rFonts w:ascii="宋体" w:hAnsi="宋体"/>
        </w:rPr>
        <w:t xml:space="preserve">  ②</w:t>
      </w:r>
      <w:r>
        <w:rPr>
          <w:rFonts w:ascii="宋体" w:hAnsi="宋体"/>
          <w:position w:val="-10"/>
        </w:rPr>
        <w:object>
          <v:shape id="_x0000_i1210" o:spt="75" type="#_x0000_t75" style="height:18pt;width:113pt;" o:ole="t" filled="f" o:preferrelative="t" stroked="f" coordsize="21600,21600">
            <v:path/>
            <v:fill on="f" focussize="0,0"/>
            <v:stroke on="f"/>
            <v:imagedata r:id="rId331" o:title=""/>
            <o:lock v:ext="edit" grouping="f" rotation="f" text="f" aspectratio="t"/>
            <w10:wrap type="none"/>
            <w10:anchorlock/>
          </v:shape>
          <o:OLEObject Type="Embed" ProgID="Equation.DSMT4" ShapeID="_x0000_i1210" DrawAspect="Content" ObjectID="_1468075910" r:id="rId330">
            <o:LockedField>false</o:LockedField>
          </o:OLEObject>
        </w:objec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  <w:position w:val="-14"/>
        </w:rPr>
        <w:object>
          <v:shape id="_x0000_i1211" o:spt="75" type="#_x0000_t75" style="height:15.65pt;width:44.15pt;" o:ole="t" filled="f" stroked="f" coordsize="21600,21600">
            <v:path/>
            <v:fill on="f" focussize="0,0"/>
            <v:stroke on="f"/>
            <v:imagedata r:id="rId333" o:title=""/>
            <o:lock v:ext="edit" grouping="f" rotation="f" text="f" aspectratio="t"/>
            <w10:wrap type="none"/>
            <w10:anchorlock/>
          </v:shape>
          <o:OLEObject Type="Embed" ProgID="Equation.DSMT4" ShapeID="_x0000_i1211" DrawAspect="Content" ObjectID="_1468075911" r:id="rId332">
            <o:LockedField>false</o:LockedField>
          </o:OLEObject>
        </w:object>
      </w:r>
    </w:p>
    <w:p>
      <w:pPr>
        <w:spacing w:line="480" w:lineRule="auto"/>
        <w:rPr>
          <w:rFonts w:ascii="宋体" w:hAnsi="宋体"/>
        </w:rPr>
      </w:pPr>
      <w:r>
        <w:rPr>
          <w:rFonts w:ascii="宋体" w:hAnsi="宋体"/>
        </w:rPr>
        <w:t xml:space="preserve">              ③</w:t>
      </w:r>
      <w:r>
        <w:rPr>
          <w:rFonts w:ascii="宋体" w:hAnsi="宋体"/>
          <w:position w:val="-10"/>
        </w:rPr>
        <w:object>
          <v:shape id="_x0000_i1212" o:spt="75" type="#_x0000_t75" style="height:17pt;width:118pt;" o:ole="t" filled="f" stroked="f" coordsize="21600,21600">
            <v:path/>
            <v:fill on="f" focussize="0,0"/>
            <v:stroke on="f"/>
            <v:imagedata r:id="rId335" o:title=""/>
            <o:lock v:ext="edit" grouping="f" rotation="f" text="f" aspectratio="t"/>
            <w10:wrap type="none"/>
            <w10:anchorlock/>
          </v:shape>
          <o:OLEObject Type="Embed" ProgID="Equation.DSMT4" ShapeID="_x0000_i1212" DrawAspect="Content" ObjectID="_1468075912" r:id="rId334">
            <o:LockedField>false</o:LockedField>
          </o:OLEObject>
        </w:object>
      </w:r>
    </w:p>
    <w:p>
      <w:pPr>
        <w:spacing w:line="480" w:lineRule="auto"/>
        <w:rPr>
          <w:rFonts w:hint="eastAsia"/>
          <w:szCs w:val="21"/>
        </w:rPr>
      </w:pPr>
      <w:r>
        <w:rPr>
          <w:rFonts w:ascii="宋体" w:hAnsi="宋体"/>
        </w:rPr>
        <w:t xml:space="preserve">              ④</w:t>
      </w:r>
      <w:r>
        <w:rPr>
          <w:rFonts w:ascii="宋体" w:hAnsi="宋体"/>
          <w:position w:val="-30"/>
        </w:rPr>
        <w:object>
          <v:shape id="_x0000_i1213" o:spt="75" type="#_x0000_t75" style="height:36pt;width:290pt;" o:ole="t" filled="f" o:preferrelative="t" stroked="f" coordsize="21600,21600">
            <v:path/>
            <v:fill on="f" focussize="0,0"/>
            <v:stroke on="f"/>
            <v:imagedata r:id="rId337" o:title=""/>
            <o:lock v:ext="edit" grouping="f" rotation="f" text="f" aspectratio="t"/>
            <w10:wrap type="none"/>
            <w10:anchorlock/>
          </v:shape>
          <o:OLEObject Type="Embed" ProgID="Equation.DSMT4" ShapeID="_x0000_i1213" DrawAspect="Content" ObjectID="_1468075913" r:id="rId336">
            <o:LockedField>false</o:LockedField>
          </o:OLEObject>
        </w:object>
      </w:r>
    </w:p>
    <w:p>
      <w:pPr>
        <w:spacing w:line="480" w:lineRule="auto"/>
        <w:rPr>
          <w:rFonts w:hint="eastAsia" w:ascii="宋体" w:hAnsi="宋体"/>
        </w:rPr>
      </w:pPr>
      <w:r>
        <w:rPr>
          <w:rFonts w:ascii="宋体" w:hAnsi="宋体"/>
        </w:rPr>
        <w:t xml:space="preserve">              ⑤</w:t>
      </w:r>
      <w:r>
        <w:rPr>
          <w:rFonts w:ascii="宋体" w:hAnsi="宋体"/>
          <w:position w:val="-10"/>
        </w:rPr>
        <w:object>
          <v:shape id="_x0000_i1214" o:spt="75" type="#_x0000_t75" style="height:16pt;width:34pt;" o:ole="t" filled="f" o:preferrelative="t" stroked="f" coordsize="21600,21600">
            <v:path/>
            <v:fill on="f" focussize="0,0"/>
            <v:stroke on="f"/>
            <v:imagedata r:id="rId339" o:title=""/>
            <o:lock v:ext="edit" grouping="f" rotation="f" text="f" aspectratio="t"/>
            <w10:wrap type="none"/>
            <w10:anchorlock/>
          </v:shape>
          <o:OLEObject Type="Embed" ProgID="Equation.DSMT4" ShapeID="_x0000_i1214" DrawAspect="Content" ObjectID="_1468075914" r:id="rId338">
            <o:LockedField>false</o:LockedField>
          </o:OLEObject>
        </w:object>
      </w:r>
      <w:r>
        <w:rPr>
          <w:rFonts w:hint="eastAsia"/>
          <w:szCs w:val="21"/>
        </w:rPr>
        <w:t>≤</w:t>
      </w:r>
      <w:r>
        <w:rPr>
          <w:rFonts w:ascii="宋体" w:hAnsi="宋体"/>
          <w:position w:val="-14"/>
        </w:rPr>
        <w:object>
          <v:shape id="_x0000_i1215" o:spt="75" type="#_x0000_t75" style="height:20pt;width:82pt;" o:ole="t" filled="f" o:preferrelative="t" stroked="f" coordsize="21600,21600">
            <v:path/>
            <v:fill on="f" focussize="0,0"/>
            <v:stroke on="f"/>
            <v:imagedata r:id="rId341" o:title=""/>
            <o:lock v:ext="edit" grouping="f" rotation="f" text="f" aspectratio="t"/>
            <w10:wrap type="none"/>
            <w10:anchorlock/>
          </v:shape>
          <o:OLEObject Type="Embed" ProgID="Equation.DSMT4" ShapeID="_x0000_i1215" DrawAspect="Content" ObjectID="_1468075915" r:id="rId340">
            <o:LockedField>false</o:LockedField>
          </o:OLEObject>
        </w:object>
      </w:r>
    </w:p>
    <w:p>
      <w:pPr>
        <w:spacing w:line="480" w:lineRule="auto"/>
        <w:ind w:firstLine="1470" w:firstLineChars="700"/>
        <w:rPr>
          <w:rFonts w:hint="eastAsia" w:ascii="宋体" w:hAnsi="宋体"/>
        </w:rPr>
      </w:pPr>
      <w:r>
        <w:rPr>
          <w:rFonts w:ascii="宋体" w:hAnsi="宋体"/>
        </w:rPr>
        <w:t>⑥</w:t>
      </w:r>
      <w:r>
        <w:rPr>
          <w:rFonts w:ascii="宋体" w:hAnsi="宋体"/>
          <w:position w:val="-30"/>
        </w:rPr>
        <w:object>
          <v:shape id="_x0000_i1216" o:spt="75" type="#_x0000_t75" style="height:36pt;width:127pt;" o:ole="t" filled="f" o:preferrelative="t" stroked="f" coordsize="21600,21600">
            <v:path/>
            <v:fill on="f" focussize="0,0"/>
            <v:stroke on="f"/>
            <v:imagedata r:id="rId343" o:title=""/>
            <o:lock v:ext="edit" grouping="f" rotation="f" text="f" aspectratio="t"/>
            <w10:wrap type="none"/>
            <w10:anchorlock/>
          </v:shape>
          <o:OLEObject Type="Embed" ProgID="Equation.DSMT4" ShapeID="_x0000_i1216" DrawAspect="Content" ObjectID="_1468075916" r:id="rId342">
            <o:LockedField>false</o:LockedField>
          </o:OLEObject>
        </w:object>
      </w:r>
      <w:r>
        <w:rPr>
          <w:rFonts w:hint="eastAsia" w:ascii="宋体" w:hAnsi="宋体"/>
        </w:rPr>
        <w:t xml:space="preserve">     即：可逆矩阵不影响矩阵的秩.</w:t>
      </w:r>
      <w:r>
        <w:rPr>
          <w:rFonts w:ascii="宋体" w:hAnsi="宋体"/>
        </w:rPr>
        <w:t xml:space="preserve"> </w:t>
      </w:r>
    </w:p>
    <w:p>
      <w:pPr>
        <w:spacing w:line="480" w:lineRule="auto"/>
        <w:ind w:firstLine="1470" w:firstLineChars="700"/>
        <w:rPr>
          <w:rFonts w:hint="eastAsia" w:ascii="宋体" w:hAnsi="宋体"/>
        </w:rPr>
      </w:pPr>
      <w:r>
        <w:rPr>
          <w:rFonts w:ascii="宋体" w:hAnsi="宋体"/>
        </w:rPr>
        <w:t>⑦</w:t>
      </w:r>
      <w:r>
        <w:rPr>
          <w:rFonts w:hint="eastAsia" w:ascii="宋体" w:hAnsi="宋体"/>
        </w:rPr>
        <w:t>若</w:t>
      </w:r>
      <w:r>
        <w:rPr>
          <w:rFonts w:ascii="宋体" w:hAnsi="宋体"/>
          <w:position w:val="-72"/>
        </w:rPr>
        <w:object>
          <v:shape id="_x0000_i1217" o:spt="75" type="#_x0000_t75" style="height:78pt;width:323pt;" o:ole="t" filled="f" o:preferrelative="t" stroked="f" coordsize="21600,21600">
            <v:path/>
            <v:fill on="f" focussize="0,0"/>
            <v:stroke on="f"/>
            <v:imagedata r:id="rId345" o:title=""/>
            <o:lock v:ext="edit" grouping="f" rotation="f" text="f" aspectratio="t"/>
            <w10:wrap type="none"/>
            <w10:anchorlock/>
          </v:shape>
          <o:OLEObject Type="Embed" ProgID="Equation.DSMT4" ShapeID="_x0000_i1217" DrawAspect="Content" ObjectID="_1468075917" r:id="rId344">
            <o:LockedField>false</o:LockedField>
          </o:OLEObject>
        </w:object>
      </w:r>
      <w:r>
        <w:rPr>
          <w:rFonts w:hint="eastAsia" w:ascii="宋体" w:hAnsi="宋体"/>
        </w:rPr>
        <w:t>；</w:t>
      </w:r>
    </w:p>
    <w:p>
      <w:pPr>
        <w:spacing w:line="480" w:lineRule="auto"/>
        <w:ind w:firstLine="1680" w:firstLineChars="800"/>
        <w:rPr>
          <w:rFonts w:hint="eastAsia" w:ascii="宋体" w:hAnsi="宋体"/>
        </w:rPr>
      </w:pPr>
      <w:r>
        <w:rPr>
          <w:rFonts w:hint="eastAsia" w:ascii="宋体" w:hAnsi="宋体"/>
        </w:rPr>
        <w:t>若</w:t>
      </w:r>
      <w:r>
        <w:rPr>
          <w:rFonts w:ascii="宋体" w:hAnsi="宋体"/>
          <w:position w:val="-30"/>
        </w:rPr>
        <w:object>
          <v:shape id="_x0000_i1218" o:spt="75" type="#_x0000_t75" style="height:36pt;width:220pt;" o:ole="t" filled="f" o:preferrelative="t" stroked="f" coordsize="21600,21600">
            <v:path/>
            <v:fill on="f" focussize="0,0"/>
            <v:stroke on="f"/>
            <v:imagedata r:id="rId347" o:title=""/>
            <o:lock v:ext="edit" grouping="f" rotation="f" text="f" aspectratio="t"/>
            <w10:wrap type="none"/>
            <w10:anchorlock/>
          </v:shape>
          <o:OLEObject Type="Embed" ProgID="Equation.DSMT4" ShapeID="_x0000_i1218" DrawAspect="Content" ObjectID="_1468075918" r:id="rId346">
            <o:LockedField>false</o:LockedField>
          </o:OLEObject>
        </w:object>
      </w:r>
    </w:p>
    <w:p>
      <w:pPr>
        <w:spacing w:line="480" w:lineRule="auto"/>
        <w:ind w:firstLine="1470" w:firstLineChars="700"/>
        <w:rPr>
          <w:rFonts w:hint="eastAsia" w:ascii="宋体" w:hAnsi="宋体"/>
        </w:rPr>
      </w:pPr>
      <w:r>
        <w:rPr>
          <w:rFonts w:ascii="宋体" w:hAnsi="宋体"/>
        </w:rPr>
        <w:t>⑧</w:t>
      </w:r>
      <w:r>
        <w:rPr>
          <w:rFonts w:ascii="宋体" w:hAnsi="宋体"/>
          <w:position w:val="-30"/>
        </w:rPr>
        <w:object>
          <v:shape id="_x0000_i1219" o:spt="75" type="#_x0000_t75" style="height:36pt;width:319.95pt;" o:ole="t" filled="f" o:preferrelative="t" stroked="f" coordsize="21600,21600">
            <v:path/>
            <v:fill on="f" focussize="0,0"/>
            <v:stroke on="f"/>
            <v:imagedata r:id="rId349" o:title=""/>
            <o:lock v:ext="edit" grouping="f" rotation="f" text="f" aspectratio="t"/>
            <w10:wrap type="none"/>
            <w10:anchorlock/>
          </v:shape>
          <o:OLEObject Type="Embed" ProgID="Equation.DSMT4" ShapeID="_x0000_i1219" DrawAspect="Content" ObjectID="_1468075919" r:id="rId348">
            <o:LockedField>false</o:LockedField>
          </o:OLEObject>
        </w:object>
      </w:r>
      <w:r>
        <w:rPr>
          <w:rFonts w:hint="eastAsia" w:ascii="宋体" w:hAnsi="宋体"/>
        </w:rPr>
        <w:t>等价标准型.</w:t>
      </w:r>
    </w:p>
    <w:p>
      <w:pPr>
        <w:spacing w:line="480" w:lineRule="auto"/>
        <w:ind w:firstLine="1470" w:firstLineChars="700"/>
        <w:rPr>
          <w:rFonts w:hint="eastAsia" w:ascii="宋体" w:hAnsi="宋体"/>
        </w:rPr>
      </w:pPr>
      <w:r>
        <w:rPr>
          <w:rFonts w:hint="eastAsia" w:ascii="宋体" w:hAnsi="宋体"/>
        </w:rPr>
        <w:t>⑨</w:t>
      </w:r>
      <w:r>
        <w:rPr>
          <w:rFonts w:ascii="宋体" w:hAnsi="宋体"/>
          <w:position w:val="-10"/>
        </w:rPr>
        <w:object>
          <v:shape id="_x0000_i1220" o:spt="75" type="#_x0000_t75" style="height:16pt;width:44pt;" o:ole="t" filled="f" o:preferrelative="t" stroked="f" coordsize="21600,21600">
            <v:path/>
            <v:fill on="f" focussize="0,0"/>
            <v:stroke on="f"/>
            <v:imagedata r:id="rId351" o:title=""/>
            <o:lock v:ext="edit" grouping="f" rotation="f" text="f" aspectratio="t"/>
            <w10:wrap type="none"/>
            <w10:anchorlock/>
          </v:shape>
          <o:OLEObject Type="Embed" ProgID="Equation.DSMT4" ShapeID="_x0000_i1220" DrawAspect="Content" ObjectID="_1468075920" r:id="rId350">
            <o:LockedField>false</o:LockedField>
          </o:OLEObject>
        </w:object>
      </w:r>
      <w:r>
        <w:rPr>
          <w:rFonts w:hint="eastAsia"/>
          <w:szCs w:val="21"/>
        </w:rPr>
        <w:t>≤</w:t>
      </w:r>
      <w:r>
        <w:rPr>
          <w:rFonts w:ascii="宋体" w:hAnsi="宋体"/>
          <w:position w:val="-10"/>
        </w:rPr>
        <w:object>
          <v:shape id="_x0000_i1221" o:spt="75" type="#_x0000_t75" style="height:16pt;width:58pt;" o:ole="t" filled="f" o:preferrelative="t" stroked="f" coordsize="21600,21600">
            <v:path/>
            <v:fill on="f" focussize="0,0"/>
            <v:stroke on="f"/>
            <v:imagedata r:id="rId353" o:title=""/>
            <o:lock v:ext="edit" grouping="f" rotation="f" text="f" aspectratio="t"/>
            <w10:wrap type="none"/>
            <w10:anchorlock/>
          </v:shape>
          <o:OLEObject Type="Embed" ProgID="Equation.DSMT4" ShapeID="_x0000_i1221" DrawAspect="Content" ObjectID="_1468075921" r:id="rId352">
            <o:LockedField>false</o:LockedField>
          </o:OLEObject>
        </w:object>
      </w:r>
      <w:r>
        <w:rPr>
          <w:rFonts w:hint="eastAsia" w:ascii="宋体" w:hAnsi="宋体"/>
        </w:rPr>
        <w:t xml:space="preserve">           </w:t>
      </w:r>
      <w:r>
        <w:rPr>
          <w:rFonts w:ascii="宋体" w:hAnsi="宋体"/>
          <w:position w:val="-14"/>
        </w:rPr>
        <w:object>
          <v:shape id="_x0000_i1222" o:spt="75" type="#_x0000_t75" style="height:20pt;width:84pt;" o:ole="t" filled="f" stroked="f" coordsize="21600,21600">
            <v:path/>
            <v:fill on="f" focussize="0,0"/>
            <v:stroke on="f"/>
            <v:imagedata r:id="rId355" o:title=""/>
            <o:lock v:ext="edit" grouping="f" rotation="f" text="f" aspectratio="t"/>
            <w10:wrap type="none"/>
            <w10:anchorlock/>
          </v:shape>
          <o:OLEObject Type="Embed" ProgID="Equation.DSMT4" ShapeID="_x0000_i1222" DrawAspect="Content" ObjectID="_1468075922" r:id="rId354">
            <o:LockedField>false</o:LockedField>
          </o:OLEObject>
        </w:object>
      </w:r>
      <w:r>
        <w:rPr>
          <w:rFonts w:hint="eastAsia"/>
          <w:szCs w:val="21"/>
        </w:rPr>
        <w:t>≤</w:t>
      </w:r>
      <w:r>
        <w:rPr>
          <w:position w:val="-10"/>
          <w:szCs w:val="21"/>
        </w:rPr>
        <w:object>
          <v:shape id="_x0000_i1223" o:spt="75" type="#_x0000_t75" style="height:16pt;width:38pt;" o:ole="t" filled="f" stroked="f" coordsize="21600,21600">
            <v:path/>
            <v:fill on="f" focussize="0,0"/>
            <v:stroke on="f"/>
            <v:imagedata r:id="rId357" o:title=""/>
            <o:lock v:ext="edit" grouping="f" rotation="f" text="f" aspectratio="t"/>
            <w10:wrap type="none"/>
            <w10:anchorlock/>
          </v:shape>
          <o:OLEObject Type="Embed" ProgID="Equation.DSMT4" ShapeID="_x0000_i1223" DrawAspect="Content" ObjectID="_1468075923" r:id="rId356">
            <o:LockedField>false</o:LockedField>
          </o:OLEObject>
        </w:object>
      </w:r>
      <w:r>
        <w:rPr>
          <w:rFonts w:hint="eastAsia"/>
          <w:szCs w:val="21"/>
        </w:rPr>
        <w:t>≤</w:t>
      </w:r>
      <w:r>
        <w:rPr>
          <w:rFonts w:ascii="宋体" w:hAnsi="宋体"/>
          <w:position w:val="-10"/>
        </w:rPr>
        <w:object>
          <v:shape id="_x0000_i1224" o:spt="75" type="#_x0000_t75" style="height:16pt;width:58pt;" o:ole="t" filled="f" o:preferrelative="t" stroked="f" coordsize="21600,21600">
            <v:path/>
            <v:fill on="f" focussize="0,0"/>
            <v:stroke on="f"/>
            <v:imagedata r:id="rId353" o:title=""/>
            <o:lock v:ext="edit" grouping="f" rotation="f" text="f" aspectratio="t"/>
            <w10:wrap type="none"/>
            <w10:anchorlock/>
          </v:shape>
          <o:OLEObject Type="Embed" ProgID="Equation.DSMT4" ShapeID="_x0000_i1224" DrawAspect="Content" ObjectID="_1468075924" r:id="rId358">
            <o:LockedField>false</o:LockedField>
          </o:OLEObject>
        </w:objec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  <w:position w:val="-14"/>
        </w:rPr>
        <w:object>
          <v:shape id="_x0000_i1225" o:spt="75" type="#_x0000_t75" style="height:15.65pt;width:26.6pt;" o:ole="t" filled="f" stroked="f" coordsize="21600,21600">
            <v:path/>
            <v:fill on="f" focussize="0,0"/>
            <v:stroke on="f"/>
            <v:imagedata r:id="rId360" o:title=""/>
            <o:lock v:ext="edit" grouping="f" rotation="f" text="f" aspectratio="t"/>
            <w10:wrap type="none"/>
            <w10:anchorlock/>
          </v:shape>
          <o:OLEObject Type="Embed" ProgID="Equation.DSMT4" ShapeID="_x0000_i1225" DrawAspect="Content" ObjectID="_1468075925" r:id="rId359">
            <o:LockedField>false</o:LockedField>
          </o:OLEObject>
        </w:object>
      </w:r>
    </w:p>
    <w:p>
      <w:pPr>
        <w:spacing w:line="480" w:lineRule="auto"/>
        <w:ind w:firstLine="1470" w:firstLineChars="700"/>
        <w:rPr>
          <w:rFonts w:hint="eastAsia" w:ascii="宋体" w:hAnsi="宋体"/>
        </w:rPr>
      </w:pPr>
      <w:r>
        <w:rPr>
          <w:rFonts w:hint="eastAsia" w:ascii="宋体" w:hAnsi="宋体"/>
        </w:rPr>
        <w:t>⑩</w:t>
      </w:r>
      <w:r>
        <w:rPr>
          <w:rFonts w:ascii="宋体" w:hAnsi="宋体"/>
          <w:position w:val="-30"/>
        </w:rPr>
        <w:object>
          <v:shape id="_x0000_i1226" o:spt="75" type="#_x0000_t75" style="height:36pt;width:170pt;" o:ole="t" filled="f" stroked="f" coordsize="21600,21600">
            <v:path/>
            <v:fill on="f" focussize="0,0"/>
            <v:stroke on="f"/>
            <v:imagedata r:id="rId362" o:title=""/>
            <o:lock v:ext="edit" grouping="f" rotation="f" text="f" aspectratio="t"/>
            <w10:wrap type="none"/>
            <w10:anchorlock/>
          </v:shape>
          <o:OLEObject Type="Embed" ProgID="Equation.DSMT4" ShapeID="_x0000_i1226" DrawAspect="Content" ObjectID="_1468075926" r:id="rId361">
            <o:LockedField>false</o:LockedField>
          </o:OLEObject>
        </w:object>
      </w:r>
      <w:r>
        <w:rPr>
          <w:rFonts w:hint="eastAsia" w:ascii="宋体" w:hAnsi="宋体"/>
        </w:rPr>
        <w:t xml:space="preserve">              </w:t>
      </w:r>
      <w:r>
        <w:rPr>
          <w:rFonts w:ascii="宋体" w:hAnsi="宋体"/>
          <w:position w:val="-30"/>
        </w:rPr>
        <w:object>
          <v:shape id="_x0000_i1227" o:spt="75" type="#_x0000_t75" style="height:36pt;width:117pt;" o:ole="t" filled="f" stroked="f" coordsize="21600,21600">
            <v:path/>
            <v:fill on="f" focussize="0,0"/>
            <v:stroke on="f"/>
            <v:imagedata r:id="rId364" o:title=""/>
            <o:lock v:ext="edit" grouping="f" rotation="f" text="f" aspectratio="t"/>
            <w10:wrap type="none"/>
            <w10:anchorlock/>
          </v:shape>
          <o:OLEObject Type="Embed" ProgID="Equation.DSMT4" ShapeID="_x0000_i1227" DrawAspect="Content" ObjectID="_1468075927" r:id="rId363">
            <o:LockedField>false</o:LockedField>
          </o:OLEObject>
        </w:object>
      </w:r>
    </w:p>
    <w:p>
      <w:pPr>
        <w:spacing w:line="480" w:lineRule="auto"/>
        <w:rPr>
          <w:rFonts w:hint="eastAsia" w:ascii="宋体" w:hAnsi="宋体"/>
        </w:rPr>
        <w:sectPr>
          <w:type w:val="continuous"/>
          <w:pgSz w:w="11907" w:h="16840"/>
          <w:pgMar w:top="851" w:right="567" w:bottom="851" w:left="567" w:header="851" w:footer="992" w:gutter="0"/>
          <w:cols w:space="720" w:num="1"/>
          <w:formProt w:val="0"/>
          <w:docGrid w:type="lines" w:linePitch="312" w:charSpace="0"/>
        </w:sectPr>
      </w:pPr>
    </w:p>
    <w:p>
      <w:pPr>
        <w:spacing w:line="480" w:lineRule="auto"/>
        <w:rPr>
          <w:rFonts w:hint="eastAsia" w:ascii="宋体" w:hAnsi="宋体"/>
        </w:rPr>
      </w:pPr>
      <w:r>
        <w:rPr>
          <w:rFonts w:ascii="宋体" w:hAnsi="宋体"/>
          <w:position w:val="-174"/>
        </w:rPr>
        <w:object>
          <v:shape id="_x0000_i1228" o:spt="75" type="#_x0000_t75" style="height:180pt;width:620pt;" o:ole="t" filled="f" o:preferrelative="t" stroked="f" coordsize="21600,21600">
            <v:path/>
            <v:fill on="f" focussize="0,0"/>
            <v:stroke on="f"/>
            <v:imagedata r:id="rId366" o:title=""/>
            <o:lock v:ext="edit" grouping="f" rotation="f" text="f" aspectratio="t"/>
            <w10:wrap type="none"/>
            <w10:anchorlock/>
          </v:shape>
          <o:OLEObject Type="Embed" ProgID="Equation.DSMT4" ShapeID="_x0000_i1228" DrawAspect="Content" ObjectID="_1468075928" r:id="rId365">
            <o:LockedField>false</o:LockedField>
          </o:OLEObject>
        </w:object>
      </w:r>
    </w:p>
    <w:p>
      <w:pPr>
        <w:spacing w:line="480" w:lineRule="auto"/>
        <w:rPr>
          <w:rFonts w:hint="eastAsia" w:ascii="宋体" w:hAnsi="宋体"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eq \o\ac(○,</w:instrText>
      </w:r>
      <w:r>
        <w:rPr>
          <w:rFonts w:hint="eastAsia" w:ascii="宋体" w:hAnsi="宋体"/>
          <w:position w:val="2"/>
          <w:sz w:val="14"/>
        </w:rPr>
        <w:instrText xml:space="preserve">注</w:instrText>
      </w:r>
      <w:r>
        <w:rPr>
          <w:rFonts w:hint="eastAsia" w:ascii="宋体" w:hAnsi="宋体"/>
        </w:rPr>
        <w:instrText xml:space="preserve">)</w:instrText>
      </w:r>
      <w:r>
        <w:rPr>
          <w:rFonts w:ascii="宋体" w:hAnsi="宋体"/>
        </w:rPr>
        <w:fldChar w:fldCharType="end"/>
      </w:r>
      <w:r>
        <w:rPr>
          <w:rFonts w:hint="eastAsia" w:ascii="宋体" w:hAnsi="宋体"/>
        </w:rPr>
        <w:t>：</w:t>
      </w:r>
      <w:r>
        <w:rPr>
          <w:rFonts w:ascii="宋体" w:hAnsi="宋体"/>
          <w:position w:val="-74"/>
        </w:rPr>
        <w:object>
          <v:shape id="_x0000_i1229" o:spt="75" type="#_x0000_t75" style="height:80pt;width:233pt;" o:ole="t" filled="f" stroked="f" coordsize="21600,21600">
            <v:path/>
            <v:fill on="f" focussize="0,0"/>
            <v:stroke on="f"/>
            <v:imagedata r:id="rId368" o:title=""/>
            <o:lock v:ext="edit" grouping="f" rotation="f" text="f" aspectratio="t"/>
            <w10:wrap type="none"/>
            <w10:anchorlock/>
          </v:shape>
          <o:OLEObject Type="Embed" ProgID="Equation.DSMT4" ShapeID="_x0000_i1229" DrawAspect="Content" ObjectID="_1468075929" r:id="rId367">
            <o:LockedField>false</o:LockedField>
          </o:OLEObject>
        </w:object>
      </w:r>
    </w:p>
    <w:p>
      <w:pPr>
        <w:spacing w:line="480" w:lineRule="auto"/>
        <w:rPr>
          <w:rFonts w:ascii="宋体" w:hAnsi="宋体"/>
        </w:rPr>
      </w:pPr>
      <w:r>
        <w:rPr>
          <w:rFonts w:ascii="宋体" w:hAnsi="宋体"/>
          <w:bdr w:val="single" w:color="auto" w:sz="4" w:space="0"/>
        </w:rPr>
        <w:t>线性方程组的矩阵式</w:t>
      </w:r>
      <w:r>
        <w:rPr>
          <w:rFonts w:ascii="宋体" w:hAnsi="宋体"/>
        </w:rPr>
        <w:t xml:space="preserve">  </w:t>
      </w:r>
      <w:r>
        <w:rPr>
          <w:rFonts w:ascii="宋体" w:hAnsi="宋体"/>
          <w:position w:val="-10"/>
        </w:rPr>
        <w:object>
          <v:shape id="_x0000_i1230" o:spt="75" type="#_x0000_t75" style="height:16pt;width:38pt;" o:ole="t" filled="f" o:preferrelative="t" stroked="f" coordsize="21600,21600">
            <v:path/>
            <v:fill on="f" focussize="0,0"/>
            <v:stroke on="f"/>
            <v:imagedata r:id="rId370" o:title=""/>
            <o:lock v:ext="edit" grouping="f" rotation="f" text="f" aspectratio="t"/>
            <w10:wrap type="none"/>
            <w10:anchorlock/>
          </v:shape>
          <o:OLEObject Type="Embed" ProgID="Equation.DSMT4" ShapeID="_x0000_i1230" DrawAspect="Content" ObjectID="_1468075930" r:id="rId369">
            <o:LockedField>false</o:LockedField>
          </o:OLEObject>
        </w:object>
      </w:r>
      <w:r>
        <w:rPr>
          <w:rFonts w:ascii="宋体" w:hAnsi="宋体"/>
        </w:rPr>
        <w:t xml:space="preserve">                 </w:t>
      </w:r>
      <w:r>
        <w:rPr>
          <w:rFonts w:hint="eastAsia" w:ascii="宋体" w:hAnsi="宋体"/>
        </w:rPr>
        <w:t xml:space="preserve">         </w:t>
      </w:r>
      <w:r>
        <w:rPr>
          <w:rFonts w:ascii="宋体" w:hAnsi="宋体"/>
        </w:rPr>
        <w:t xml:space="preserve">  </w:t>
      </w:r>
      <w:r>
        <w:rPr>
          <w:rFonts w:ascii="宋体" w:hAnsi="宋体"/>
          <w:bdr w:val="single" w:color="auto" w:sz="4" w:space="0"/>
        </w:rPr>
        <w:t>向量式</w:t>
      </w:r>
      <w:r>
        <w:rPr>
          <w:rFonts w:ascii="宋体" w:hAnsi="宋体"/>
        </w:rPr>
        <w:t xml:space="preserve">  </w:t>
      </w:r>
      <w:r>
        <w:rPr>
          <w:rFonts w:ascii="宋体" w:hAnsi="宋体"/>
          <w:position w:val="-12"/>
        </w:rPr>
        <w:object>
          <v:shape id="_x0000_i1231" o:spt="75" type="#_x0000_t75" style="height:18pt;width:130pt;" o:ole="t" filled="f" o:preferrelative="t" stroked="f" coordsize="21600,21600">
            <v:path/>
            <v:fill on="f" focussize="0,0"/>
            <v:stroke on="f"/>
            <v:imagedata r:id="rId372" o:title=""/>
            <o:lock v:ext="edit" grouping="f" rotation="f" text="f" aspectratio="t"/>
            <w10:wrap type="none"/>
            <w10:anchorlock/>
          </v:shape>
          <o:OLEObject Type="Embed" ProgID="Equation.DSMT4" ShapeID="_x0000_i1231" DrawAspect="Content" ObjectID="_1468075931" r:id="rId371">
            <o:LockedField>false</o:LockedField>
          </o:OLEObject>
        </w:object>
      </w:r>
    </w:p>
    <w:p>
      <w:pPr>
        <w:spacing w:line="480" w:lineRule="auto"/>
        <w:rPr>
          <w:rFonts w:hint="eastAsia" w:ascii="宋体" w:hAnsi="宋体"/>
        </w:rPr>
      </w:pPr>
      <w:r>
        <w:rPr>
          <w:rFonts w:ascii="宋体" w:hAnsi="宋体"/>
          <w:position w:val="-68"/>
        </w:rPr>
        <w:object>
          <v:shape id="_x0000_i1232" o:spt="75" type="#_x0000_t75" style="height:74pt;width:222pt;" o:ole="t" filled="f" stroked="f" coordsize="21600,21600">
            <v:path/>
            <v:fill on="f" focussize="0,0"/>
            <v:stroke on="f"/>
            <v:imagedata r:id="rId374" o:title=""/>
            <o:lock v:ext="edit" grouping="f" rotation="f" text="f" aspectratio="t"/>
            <w10:wrap type="none"/>
            <w10:anchorlock/>
          </v:shape>
          <o:OLEObject Type="Embed" ProgID="Equation.DSMT4" ShapeID="_x0000_i1232" DrawAspect="Content" ObjectID="_1468075932" r:id="rId373">
            <o:LockedField>false</o:LockedField>
          </o:OLEObject>
        </w:object>
      </w:r>
      <w:r>
        <w:rPr>
          <w:rFonts w:ascii="宋体" w:hAnsi="宋体"/>
        </w:rPr>
        <w:t xml:space="preserve">          </w:t>
      </w:r>
      <w:r>
        <w:rPr>
          <w:rFonts w:hint="eastAsia" w:ascii="宋体" w:hAnsi="宋体"/>
        </w:rPr>
        <w:t xml:space="preserve">           </w:t>
      </w:r>
      <w:r>
        <w:rPr>
          <w:rFonts w:ascii="宋体" w:hAnsi="宋体"/>
        </w:rPr>
        <w:t xml:space="preserve">     </w:t>
      </w:r>
      <w:r>
        <w:rPr>
          <w:rFonts w:ascii="宋体" w:hAnsi="宋体"/>
          <w:position w:val="-68"/>
        </w:rPr>
        <w:object>
          <v:shape id="_x0000_i1233" o:spt="75" type="#_x0000_t75" style="height:74pt;width:121pt;" o:ole="t" filled="f" stroked="f" coordsize="21600,21600">
            <v:path/>
            <v:fill on="f" focussize="0,0"/>
            <v:stroke on="f"/>
            <v:imagedata r:id="rId376" o:title=""/>
            <o:lock v:ext="edit" grouping="f" rotation="f" text="f" aspectratio="t"/>
            <w10:wrap type="none"/>
            <w10:anchorlock/>
          </v:shape>
          <o:OLEObject Type="Embed" ProgID="Equation.DSMT4" ShapeID="_x0000_i1233" DrawAspect="Content" ObjectID="_1468075933" r:id="rId375">
            <o:LockedField>false</o:LockedField>
          </o:OLEObject>
        </w:object>
      </w:r>
    </w:p>
    <w:p>
      <w:pPr>
        <w:spacing w:line="480" w:lineRule="auto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                                                  </w:t>
      </w:r>
      <w:r>
        <w:rPr>
          <w:rFonts w:ascii="宋体" w:hAnsi="宋体"/>
          <w:position w:val="-68"/>
        </w:rPr>
        <w:object>
          <v:shape id="_x0000_i1234" o:spt="75" type="#_x0000_t75" style="height:74pt;width:116pt;" o:ole="t" filled="f" stroked="f" coordsize="21600,21600">
            <v:path/>
            <v:fill on="f" focussize="0,0"/>
            <v:stroke on="f"/>
            <v:imagedata r:id="rId378" o:title=""/>
            <o:lock v:ext="edit" grouping="f" rotation="f" text="f" aspectratio="t"/>
            <w10:wrap type="none"/>
            <w10:anchorlock/>
          </v:shape>
          <o:OLEObject Type="Embed" ProgID="Equation.DSMT4" ShapeID="_x0000_i1234" DrawAspect="Content" ObjectID="_1468075934" r:id="rId377">
            <o:LockedField>false</o:LockedField>
          </o:OLEObject>
        </w:object>
      </w:r>
      <w:r>
        <w:rPr>
          <w:rFonts w:hint="eastAsia" w:ascii="宋体" w:hAnsi="宋体"/>
        </w:rPr>
        <w:t xml:space="preserve"> </w:t>
      </w:r>
    </w:p>
    <w:p>
      <w:pPr>
        <w:spacing w:line="480" w:lineRule="auto"/>
        <w:rPr>
          <w:rFonts w:hint="eastAsia" w:ascii="宋体" w:hAnsi="宋体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1800"/>
        <w:gridCol w:w="1800"/>
        <w:gridCol w:w="1772"/>
        <w:gridCol w:w="1538"/>
        <w:gridCol w:w="2270"/>
        <w:gridCol w:w="12"/>
        <w:gridCol w:w="2328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noWrap w:val="0"/>
            <w:vAlign w:val="top"/>
          </w:tcPr>
          <w:p>
            <w:pPr>
              <w:spacing w:line="48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矩阵转置的性质：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spacing w:line="480" w:lineRule="auto"/>
              <w:rPr>
                <w:rFonts w:ascii="宋体" w:hAnsi="宋体"/>
              </w:rPr>
            </w:pPr>
            <w:r>
              <w:rPr>
                <w:rFonts w:ascii="宋体" w:hAnsi="宋体"/>
                <w:position w:val="-10"/>
              </w:rPr>
              <w:object>
                <v:shape id="_x0000_i1235" o:spt="75" type="#_x0000_t75" style="height:18pt;width:52pt;" o:ole="t" filled="f" o:preferrelative="t" stroked="f" coordsize="21600,21600">
                  <v:path/>
                  <v:fill on="f" focussize="0,0"/>
                  <v:stroke on="f"/>
                  <v:imagedata r:id="rId380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235" DrawAspect="Content" ObjectID="_1468075935" r:id="rId379">
                  <o:LockedField>false</o:LockedField>
                </o:OLEObject>
              </w:object>
            </w:r>
          </w:p>
        </w:tc>
        <w:tc>
          <w:tcPr>
            <w:tcW w:w="1800" w:type="dxa"/>
            <w:noWrap w:val="0"/>
            <w:vAlign w:val="top"/>
          </w:tcPr>
          <w:p>
            <w:pPr>
              <w:spacing w:line="480" w:lineRule="auto"/>
              <w:rPr>
                <w:rFonts w:ascii="宋体" w:hAnsi="宋体"/>
              </w:rPr>
            </w:pPr>
            <w:r>
              <w:rPr>
                <w:rFonts w:ascii="宋体" w:hAnsi="宋体"/>
                <w:position w:val="-10"/>
              </w:rPr>
              <w:object>
                <v:shape id="_x0000_i1236" o:spt="75" type="#_x0000_t75" style="height:18pt;width:72pt;" o:ole="t" filled="f" o:preferrelative="t" stroked="f" coordsize="21600,21600">
                  <v:path/>
                  <v:fill on="f" focussize="0,0"/>
                  <v:stroke on="f"/>
                  <v:imagedata r:id="rId382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236" DrawAspect="Content" ObjectID="_1468075936" r:id="rId381">
                  <o:LockedField>false</o:LockedField>
                </o:OLEObject>
              </w:object>
            </w:r>
          </w:p>
        </w:tc>
        <w:tc>
          <w:tcPr>
            <w:tcW w:w="1772" w:type="dxa"/>
            <w:noWrap w:val="0"/>
            <w:vAlign w:val="top"/>
          </w:tcPr>
          <w:p>
            <w:pPr>
              <w:spacing w:line="480" w:lineRule="auto"/>
              <w:rPr>
                <w:rFonts w:ascii="宋体" w:hAnsi="宋体"/>
              </w:rPr>
            </w:pPr>
            <w:r>
              <w:rPr>
                <w:rFonts w:ascii="宋体" w:hAnsi="宋体"/>
                <w:position w:val="-10"/>
              </w:rPr>
              <w:object>
                <v:shape id="_x0000_i1237" o:spt="75" type="#_x0000_t75" style="height:18pt;width:60pt;" o:ole="t" filled="f" o:preferrelative="t" stroked="f" coordsize="21600,21600">
                  <v:path/>
                  <v:fill on="f" focussize="0,0"/>
                  <v:stroke on="f"/>
                  <v:imagedata r:id="rId384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237" DrawAspect="Content" ObjectID="_1468075937" r:id="rId383">
                  <o:LockedField>false</o:LockedField>
                </o:OLEObject>
              </w:object>
            </w:r>
          </w:p>
        </w:tc>
        <w:tc>
          <w:tcPr>
            <w:tcW w:w="1538" w:type="dxa"/>
            <w:noWrap w:val="0"/>
            <w:vAlign w:val="top"/>
          </w:tcPr>
          <w:p>
            <w:pPr>
              <w:spacing w:line="480" w:lineRule="auto"/>
              <w:rPr>
                <w:rFonts w:ascii="宋体" w:hAnsi="宋体"/>
              </w:rPr>
            </w:pPr>
            <w:r>
              <w:rPr>
                <w:rFonts w:ascii="宋体" w:hAnsi="宋体"/>
                <w:position w:val="-16"/>
              </w:rPr>
              <w:object>
                <v:shape id="_x0000_i1238" o:spt="75" type="#_x0000_t75" style="height:22pt;width:46pt;" o:ole="t" filled="f" o:preferrelative="t" stroked="f" coordsize="21600,21600">
                  <v:path/>
                  <v:fill on="f" focussize="0,0"/>
                  <v:stroke on="f"/>
                  <v:imagedata r:id="rId386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238" DrawAspect="Content" ObjectID="_1468075938" r:id="rId385">
                  <o:LockedField>false</o:LockedField>
                </o:OLEObject>
              </w:object>
            </w:r>
          </w:p>
        </w:tc>
        <w:tc>
          <w:tcPr>
            <w:tcW w:w="2270" w:type="dxa"/>
            <w:noWrap w:val="0"/>
            <w:vAlign w:val="top"/>
          </w:tcPr>
          <w:p>
            <w:pPr>
              <w:spacing w:line="480" w:lineRule="auto"/>
              <w:rPr>
                <w:rFonts w:ascii="宋体" w:hAnsi="宋体"/>
              </w:rPr>
            </w:pPr>
            <w:r>
              <w:rPr>
                <w:rFonts w:ascii="宋体" w:hAnsi="宋体"/>
                <w:position w:val="-10"/>
              </w:rPr>
              <w:object>
                <v:shape id="_x0000_i1239" o:spt="75" type="#_x0000_t75" style="height:18pt;width:94pt;" o:ole="t" filled="f" stroked="f" coordsize="21600,21600">
                  <v:path/>
                  <v:fill on="f" focussize="0,0"/>
                  <v:stroke on="f"/>
                  <v:imagedata r:id="rId388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239" DrawAspect="Content" ObjectID="_1468075939" r:id="rId387">
                  <o:LockedField>false</o:LockedField>
                </o:OLEObject>
              </w:object>
            </w:r>
          </w:p>
        </w:tc>
        <w:tc>
          <w:tcPr>
            <w:tcW w:w="2340" w:type="dxa"/>
            <w:gridSpan w:val="2"/>
            <w:noWrap w:val="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  <w:position w:val="-10"/>
              </w:rPr>
              <w:object>
                <v:shape id="_x0000_i1240" o:spt="75" type="#_x0000_t75" style="height:18pt;width:76pt;" o:ole="t" filled="f" o:preferrelative="t" stroked="f" coordsize="21600,21600">
                  <v:path/>
                  <v:fill on="f" focussize="0,0"/>
                  <v:stroke on="f"/>
                  <v:imagedata r:id="rId390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240" DrawAspect="Content" ObjectID="_1468075940" r:id="rId389">
                  <o:LockedField>false</o:LockedField>
                </o:OLEObject>
              </w:object>
            </w:r>
          </w:p>
        </w:tc>
        <w:tc>
          <w:tcPr>
            <w:tcW w:w="1980" w:type="dxa"/>
            <w:noWrap w:val="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  <w:position w:val="-10"/>
              </w:rPr>
              <w:object>
                <v:shape id="_x0000_i1241" o:spt="75" type="#_x0000_t75" style="height:18pt;width:67.95pt;" o:ole="t" filled="f" stroked="f" coordsize="21600,21600">
                  <v:path/>
                  <v:fill on="f" focussize="0,0"/>
                  <v:stroke on="f"/>
                  <v:imagedata r:id="rId392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241" DrawAspect="Content" ObjectID="_1468075941" r:id="rId391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noWrap w:val="0"/>
            <w:vAlign w:val="top"/>
          </w:tcPr>
          <w:p>
            <w:pPr>
              <w:spacing w:line="48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矩阵可逆的性质：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spacing w:line="480" w:lineRule="auto"/>
              <w:rPr>
                <w:rFonts w:ascii="宋体" w:hAnsi="宋体"/>
              </w:rPr>
            </w:pPr>
            <w:r>
              <w:rPr>
                <w:rFonts w:ascii="宋体" w:hAnsi="宋体"/>
                <w:position w:val="-10"/>
              </w:rPr>
              <w:object>
                <v:shape id="_x0000_i1242" o:spt="75" type="#_x0000_t75" style="height:18pt;width:57pt;" o:ole="t" filled="f" o:preferrelative="t" stroked="f" coordsize="21600,21600">
                  <v:path/>
                  <v:fill on="f" focussize="0,0"/>
                  <v:stroke on="f"/>
                  <v:imagedata r:id="rId394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242" DrawAspect="Content" ObjectID="_1468075942" r:id="rId393">
                  <o:LockedField>false</o:LockedField>
                </o:OLEObject>
              </w:object>
            </w:r>
          </w:p>
        </w:tc>
        <w:tc>
          <w:tcPr>
            <w:tcW w:w="1800" w:type="dxa"/>
            <w:noWrap w:val="0"/>
            <w:vAlign w:val="top"/>
          </w:tcPr>
          <w:p>
            <w:pPr>
              <w:spacing w:line="480" w:lineRule="auto"/>
              <w:rPr>
                <w:rFonts w:ascii="宋体" w:hAnsi="宋体"/>
              </w:rPr>
            </w:pPr>
            <w:r>
              <w:rPr>
                <w:rFonts w:ascii="宋体" w:hAnsi="宋体"/>
                <w:position w:val="-10"/>
              </w:rPr>
              <w:object>
                <v:shape id="_x0000_i1243" o:spt="75" type="#_x0000_t75" style="height:18pt;width:78.95pt;" o:ole="t" filled="f" o:preferrelative="t" stroked="f" coordsize="21600,21600">
                  <v:path/>
                  <v:fill on="f" focussize="0,0"/>
                  <v:stroke on="f"/>
                  <v:imagedata r:id="rId396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243" DrawAspect="Content" ObjectID="_1468075943" r:id="rId395">
                  <o:LockedField>false</o:LockedField>
                </o:OLEObject>
              </w:object>
            </w:r>
          </w:p>
        </w:tc>
        <w:tc>
          <w:tcPr>
            <w:tcW w:w="1772" w:type="dxa"/>
            <w:noWrap w:val="0"/>
            <w:vAlign w:val="top"/>
          </w:tcPr>
          <w:p>
            <w:pPr>
              <w:spacing w:line="480" w:lineRule="auto"/>
              <w:rPr>
                <w:rFonts w:ascii="宋体" w:hAnsi="宋体"/>
              </w:rPr>
            </w:pPr>
            <w:r>
              <w:rPr>
                <w:rFonts w:ascii="宋体" w:hAnsi="宋体"/>
                <w:position w:val="-10"/>
              </w:rPr>
              <w:object>
                <v:shape id="_x0000_i1244" o:spt="75" type="#_x0000_t75" style="height:18pt;width:74pt;" o:ole="t" filled="f" o:preferrelative="t" stroked="f" coordsize="21600,21600">
                  <v:path/>
                  <v:fill on="f" focussize="0,0"/>
                  <v:stroke on="f"/>
                  <v:imagedata r:id="rId398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244" DrawAspect="Content" ObjectID="_1468075944" r:id="rId397">
                  <o:LockedField>false</o:LockedField>
                </o:OLEObject>
              </w:object>
            </w:r>
          </w:p>
        </w:tc>
        <w:tc>
          <w:tcPr>
            <w:tcW w:w="1538" w:type="dxa"/>
            <w:noWrap w:val="0"/>
            <w:vAlign w:val="top"/>
          </w:tcPr>
          <w:p>
            <w:pPr>
              <w:spacing w:line="480" w:lineRule="auto"/>
              <w:rPr>
                <w:rFonts w:ascii="宋体" w:hAnsi="宋体"/>
              </w:rPr>
            </w:pPr>
            <w:r>
              <w:rPr>
                <w:rFonts w:ascii="宋体" w:hAnsi="宋体"/>
                <w:position w:val="-16"/>
              </w:rPr>
              <w:object>
                <v:shape id="_x0000_i1245" o:spt="75" type="#_x0000_t75" style="height:23pt;width:55pt;" o:ole="t" filled="f" o:preferrelative="t" stroked="f" coordsize="21600,21600">
                  <v:path/>
                  <v:fill on="f" focussize="0,0"/>
                  <v:stroke on="f"/>
                  <v:imagedata r:id="rId400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245" DrawAspect="Content" ObjectID="_1468075945" r:id="rId399">
                  <o:LockedField>false</o:LockedField>
                </o:OLEObject>
              </w:object>
            </w:r>
          </w:p>
        </w:tc>
        <w:tc>
          <w:tcPr>
            <w:tcW w:w="2270" w:type="dxa"/>
            <w:noWrap w:val="0"/>
            <w:vAlign w:val="top"/>
          </w:tcPr>
          <w:p>
            <w:pPr>
              <w:spacing w:line="480" w:lineRule="auto"/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10"/>
              </w:rPr>
              <w:object>
                <v:shape id="_x0000_i1246" o:spt="75" type="#_x0000_t75" style="height:18pt;width:102pt;" o:ole="t" filled="f" stroked="f" coordsize="21600,21600">
                  <v:path/>
                  <v:fill on="f" focussize="0,0"/>
                  <v:stroke on="f"/>
                  <v:imagedata r:id="rId402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246" DrawAspect="Content" ObjectID="_1468075946" r:id="rId401">
                  <o:LockedField>false</o:LockedField>
                </o:OLEObject>
              </w:object>
            </w:r>
          </w:p>
        </w:tc>
        <w:tc>
          <w:tcPr>
            <w:tcW w:w="2340" w:type="dxa"/>
            <w:gridSpan w:val="2"/>
            <w:noWrap w:val="0"/>
            <w:vAlign w:val="top"/>
          </w:tcPr>
          <w:p>
            <w:pPr>
              <w:spacing w:line="480" w:lineRule="auto"/>
              <w:rPr>
                <w:rFonts w:ascii="宋体" w:hAnsi="宋体"/>
              </w:rPr>
            </w:pPr>
            <w:r>
              <w:rPr>
                <w:rFonts w:ascii="宋体" w:hAnsi="宋体"/>
                <w:position w:val="-10"/>
              </w:rPr>
              <w:object>
                <v:shape id="_x0000_i1247" o:spt="75" type="#_x0000_t75" style="height:18pt;width:103.95pt;" o:ole="t" filled="f" o:preferrelative="t" stroked="f" coordsize="21600,21600">
                  <v:path/>
                  <v:fill on="f" focussize="0,0"/>
                  <v:stroke on="f"/>
                  <v:imagedata r:id="rId404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247" DrawAspect="Content" ObjectID="_1468075947" r:id="rId403">
                  <o:LockedField>false</o:LockedField>
                </o:OLEObject>
              </w:object>
            </w:r>
          </w:p>
        </w:tc>
        <w:tc>
          <w:tcPr>
            <w:tcW w:w="1980" w:type="dxa"/>
            <w:noWrap w:val="0"/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noWrap w:val="0"/>
            <w:vAlign w:val="center"/>
          </w:tcPr>
          <w:p>
            <w:pPr>
              <w:spacing w:line="48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伴随矩阵的性质：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spacing w:line="480" w:lineRule="auto"/>
              <w:rPr>
                <w:rFonts w:ascii="宋体" w:hAnsi="宋体"/>
              </w:rPr>
            </w:pPr>
            <w:r>
              <w:rPr>
                <w:rFonts w:ascii="宋体" w:hAnsi="宋体"/>
                <w:position w:val="-14"/>
              </w:rPr>
              <w:object>
                <v:shape id="_x0000_i1248" o:spt="75" type="#_x0000_t75" style="height:22pt;width:76pt;" o:ole="t" filled="f" o:preferrelative="t" stroked="f" coordsize="21600,21600">
                  <v:path/>
                  <v:fill on="f" focussize="0,0"/>
                  <v:stroke on="f"/>
                  <v:imagedata r:id="rId406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248" DrawAspect="Content" ObjectID="_1468075948" r:id="rId405">
                  <o:LockedField>false</o:LockedField>
                </o:OLEObject>
              </w:objec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spacing w:line="480" w:lineRule="auto"/>
              <w:rPr>
                <w:rFonts w:ascii="宋体" w:hAnsi="宋体"/>
              </w:rPr>
            </w:pPr>
            <w:r>
              <w:rPr>
                <w:rFonts w:ascii="宋体" w:hAnsi="宋体"/>
                <w:position w:val="-10"/>
              </w:rPr>
              <w:object>
                <v:shape id="_x0000_i1249" o:spt="75" type="#_x0000_t75" style="height:18pt;width:67.95pt;" o:ole="t" filled="f" o:preferrelative="t" stroked="f" coordsize="21600,21600">
                  <v:path/>
                  <v:fill on="f" focussize="0,0"/>
                  <v:stroke on="f"/>
                  <v:imagedata r:id="rId408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249" DrawAspect="Content" ObjectID="_1468075949" r:id="rId407">
                  <o:LockedField>false</o:LockedField>
                </o:OLEObject>
              </w:object>
            </w:r>
          </w:p>
        </w:tc>
        <w:tc>
          <w:tcPr>
            <w:tcW w:w="1772" w:type="dxa"/>
            <w:noWrap w:val="0"/>
            <w:vAlign w:val="center"/>
          </w:tcPr>
          <w:p>
            <w:pPr>
              <w:spacing w:line="480" w:lineRule="auto"/>
              <w:rPr>
                <w:rFonts w:ascii="宋体" w:hAnsi="宋体"/>
              </w:rPr>
            </w:pPr>
            <w:r>
              <w:rPr>
                <w:rFonts w:ascii="宋体" w:hAnsi="宋体"/>
                <w:position w:val="-10"/>
              </w:rPr>
              <w:object>
                <v:shape id="_x0000_i1250" o:spt="75" type="#_x0000_t75" style="height:18pt;width:70pt;" o:ole="t" filled="f" o:preferrelative="t" stroked="f" coordsize="21600,21600">
                  <v:path/>
                  <v:fill on="f" focussize="0,0"/>
                  <v:stroke on="f"/>
                  <v:imagedata r:id="rId410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250" DrawAspect="Content" ObjectID="_1468075950" r:id="rId409">
                  <o:LockedField>false</o:LockedField>
                </o:OLEObject>
              </w:object>
            </w:r>
          </w:p>
        </w:tc>
        <w:tc>
          <w:tcPr>
            <w:tcW w:w="1538" w:type="dxa"/>
            <w:noWrap w:val="0"/>
            <w:vAlign w:val="center"/>
          </w:tcPr>
          <w:p>
            <w:pPr>
              <w:spacing w:line="480" w:lineRule="auto"/>
              <w:rPr>
                <w:rFonts w:ascii="宋体" w:hAnsi="宋体"/>
              </w:rPr>
            </w:pPr>
            <w:r>
              <w:rPr>
                <w:rFonts w:ascii="宋体" w:hAnsi="宋体"/>
                <w:position w:val="-16"/>
              </w:rPr>
              <w:object>
                <v:shape id="_x0000_i1251" o:spt="75" type="#_x0000_t75" style="height:23pt;width:55pt;" o:ole="t" filled="f" o:preferrelative="t" stroked="f" coordsize="21600,21600">
                  <v:path/>
                  <v:fill on="f" focussize="0,0"/>
                  <v:stroke on="f"/>
                  <v:imagedata r:id="rId412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251" DrawAspect="Content" ObjectID="_1468075951" r:id="rId411">
                  <o:LockedField>false</o:LockedField>
                </o:OLEObject>
              </w:object>
            </w:r>
          </w:p>
        </w:tc>
        <w:tc>
          <w:tcPr>
            <w:tcW w:w="2270" w:type="dxa"/>
            <w:noWrap w:val="0"/>
            <w:vAlign w:val="center"/>
          </w:tcPr>
          <w:p>
            <w:pPr>
              <w:spacing w:line="480" w:lineRule="auto"/>
              <w:rPr>
                <w:rFonts w:ascii="宋体" w:hAnsi="宋体"/>
              </w:rPr>
            </w:pPr>
            <w:r>
              <w:rPr>
                <w:rFonts w:ascii="宋体" w:hAnsi="宋体"/>
                <w:position w:val="-10"/>
              </w:rPr>
              <w:object>
                <v:shape id="_x0000_i1252" o:spt="75" type="#_x0000_t75" style="height:18pt;width:90pt;" o:ole="t" filled="f" stroked="f" coordsize="21600,21600">
                  <v:path/>
                  <v:fill on="f" focussize="0,0"/>
                  <v:stroke on="f"/>
                  <v:imagedata r:id="rId414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252" DrawAspect="Content" ObjectID="_1468075952" r:id="rId413">
                  <o:LockedField>false</o:LockedField>
                </o:OLEObject>
              </w:object>
            </w:r>
          </w:p>
        </w:tc>
        <w:tc>
          <w:tcPr>
            <w:tcW w:w="2340" w:type="dxa"/>
            <w:gridSpan w:val="2"/>
            <w:noWrap w:val="0"/>
            <w:vAlign w:val="center"/>
          </w:tcPr>
          <w:p>
            <w:pPr>
              <w:spacing w:line="480" w:lineRule="auto"/>
              <w:rPr>
                <w:rFonts w:ascii="宋体" w:hAnsi="宋体"/>
              </w:rPr>
            </w:pPr>
            <w:r>
              <w:rPr>
                <w:rFonts w:ascii="宋体" w:hAnsi="宋体"/>
                <w:position w:val="-18"/>
              </w:rPr>
              <w:object>
                <v:shape id="_x0000_i1253" o:spt="75" type="#_x0000_t75" style="height:22pt;width:95pt;" o:ole="t" filled="f" stroked="f" coordsize="21600,21600">
                  <v:path/>
                  <v:fill on="f" focussize="0,0"/>
                  <v:stroke on="f"/>
                  <v:imagedata r:id="rId416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253" DrawAspect="Content" ObjectID="_1468075953" r:id="rId415">
                  <o:LockedField>false</o:LockedField>
                </o:OLEObject>
              </w:object>
            </w:r>
          </w:p>
        </w:tc>
        <w:tc>
          <w:tcPr>
            <w:tcW w:w="1980" w:type="dxa"/>
            <w:noWrap w:val="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  <w:position w:val="-10"/>
              </w:rPr>
              <w:object>
                <v:shape id="_x0000_i1254" o:spt="75" type="#_x0000_t75" style="height:18pt;width:67pt;" o:ole="t" filled="f" stroked="f" coordsize="21600,21600">
                  <v:path/>
                  <v:fill on="f" focussize="0,0"/>
                  <v:stroke on="f"/>
                  <v:imagedata r:id="rId418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254" DrawAspect="Content" ObjectID="_1468075954" r:id="rId417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8" w:hRule="atLeast"/>
        </w:trPr>
        <w:tc>
          <w:tcPr>
            <w:tcW w:w="3888" w:type="dxa"/>
            <w:gridSpan w:val="2"/>
            <w:noWrap w:val="0"/>
            <w:vAlign w:val="center"/>
          </w:tcPr>
          <w:p>
            <w:pPr>
              <w:spacing w:line="480" w:lineRule="auto"/>
              <w:rPr>
                <w:rFonts w:ascii="宋体" w:hAnsi="宋体"/>
              </w:rPr>
            </w:pPr>
            <w:r>
              <w:rPr>
                <w:rFonts w:ascii="宋体" w:hAnsi="宋体"/>
                <w:position w:val="-50"/>
              </w:rPr>
              <w:object>
                <v:shape id="_x0000_i1255" o:spt="75" type="#_x0000_t75" style="height:56pt;width:143pt;" o:ole="t" filled="f" o:preferrelative="t" stroked="f" coordsize="21600,21600">
                  <v:path/>
                  <v:fill on="f" focussize="0,0"/>
                  <v:stroke on="f"/>
                  <v:imagedata r:id="rId420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255" DrawAspect="Content" ObjectID="_1468075955" r:id="rId419">
                  <o:LockedField>false</o:LockedField>
                </o:OLEObject>
              </w:objec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spacing w:line="480" w:lineRule="auto"/>
              <w:rPr>
                <w:rFonts w:ascii="宋体" w:hAnsi="宋体"/>
              </w:rPr>
            </w:pPr>
            <w:r>
              <w:rPr>
                <w:rFonts w:ascii="宋体" w:hAnsi="宋体"/>
                <w:position w:val="-14"/>
              </w:rPr>
              <w:object>
                <v:shape id="_x0000_i1256" o:spt="75" type="#_x0000_t75" style="height:20pt;width:60.95pt;" o:ole="t" filled="f" o:preferrelative="t" stroked="f" coordsize="21600,21600">
                  <v:path/>
                  <v:fill on="f" focussize="0,0"/>
                  <v:stroke on="f"/>
                  <v:imagedata r:id="rId422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256" DrawAspect="Content" ObjectID="_1468075956" r:id="rId421">
                  <o:LockedField>false</o:LockedField>
                </o:OLEObject>
              </w:object>
            </w:r>
          </w:p>
        </w:tc>
        <w:tc>
          <w:tcPr>
            <w:tcW w:w="1772" w:type="dxa"/>
            <w:noWrap w:val="0"/>
            <w:vAlign w:val="center"/>
          </w:tcPr>
          <w:p>
            <w:pPr>
              <w:spacing w:line="480" w:lineRule="auto"/>
              <w:rPr>
                <w:rFonts w:ascii="宋体" w:hAnsi="宋体"/>
              </w:rPr>
            </w:pPr>
            <w:r>
              <w:rPr>
                <w:rFonts w:ascii="宋体" w:hAnsi="宋体"/>
                <w:position w:val="-14"/>
              </w:rPr>
              <w:object>
                <v:shape id="_x0000_i1257" o:spt="75" type="#_x0000_t75" style="height:20pt;width:57pt;" o:ole="t" filled="f" o:preferrelative="t" stroked="f" coordsize="21600,21600">
                  <v:path/>
                  <v:fill on="f" focussize="0,0"/>
                  <v:stroke on="f"/>
                  <v:imagedata r:id="rId424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257" DrawAspect="Content" ObjectID="_1468075957" r:id="rId423">
                  <o:LockedField>false</o:LockedField>
                </o:OLEObject>
              </w:object>
            </w:r>
          </w:p>
        </w:tc>
        <w:tc>
          <w:tcPr>
            <w:tcW w:w="1538" w:type="dxa"/>
            <w:noWrap w:val="0"/>
            <w:vAlign w:val="center"/>
          </w:tcPr>
          <w:p>
            <w:pPr>
              <w:spacing w:line="480" w:lineRule="auto"/>
              <w:rPr>
                <w:rFonts w:ascii="宋体" w:hAnsi="宋体"/>
              </w:rPr>
            </w:pPr>
            <w:r>
              <w:rPr>
                <w:rFonts w:ascii="宋体" w:hAnsi="宋体"/>
                <w:position w:val="-16"/>
              </w:rPr>
              <w:object>
                <v:shape id="_x0000_i1258" o:spt="75" type="#_x0000_t75" style="height:23pt;width:49pt;" o:ole="t" filled="f" o:preferrelative="t" stroked="f" coordsize="21600,21600">
                  <v:path/>
                  <v:fill on="f" focussize="0,0"/>
                  <v:stroke on="f"/>
                  <v:imagedata r:id="rId426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258" DrawAspect="Content" ObjectID="_1468075958" r:id="rId425">
                  <o:LockedField>false</o:LockedField>
                </o:OLEObject>
              </w:object>
            </w:r>
          </w:p>
        </w:tc>
        <w:tc>
          <w:tcPr>
            <w:tcW w:w="2282" w:type="dxa"/>
            <w:gridSpan w:val="2"/>
            <w:noWrap w:val="0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  <w:position w:val="-14"/>
              </w:rPr>
              <w:object>
                <v:shape id="_x0000_i1259" o:spt="75" type="#_x0000_t75" style="height:20pt;width:81pt;" o:ole="t" filled="f" stroked="f" coordsize="21600,21600">
                  <v:path/>
                  <v:fill on="f" focussize="0,0"/>
                  <v:stroke on="f"/>
                  <v:imagedata r:id="rId428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259" DrawAspect="Content" ObjectID="_1468075959" r:id="rId427">
                  <o:LockedField>false</o:LockedField>
                </o:OLEObject>
              </w:object>
            </w:r>
          </w:p>
        </w:tc>
        <w:tc>
          <w:tcPr>
            <w:tcW w:w="4308" w:type="dxa"/>
            <w:gridSpan w:val="2"/>
            <w:noWrap w:val="0"/>
            <w:vAlign w:val="center"/>
          </w:tcPr>
          <w:p>
            <w:pPr>
              <w:spacing w:line="480" w:lineRule="auto"/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14"/>
              </w:rPr>
              <w:object>
                <v:shape id="_x0000_i1260" o:spt="75" type="#_x0000_t75" style="height:20pt;width:89pt;" o:ole="t" filled="f" o:preferrelative="t" stroked="f" coordsize="21600,21600">
                  <v:path/>
                  <v:fill on="f" focussize="0,0"/>
                  <v:stroke on="f"/>
                  <v:imagedata r:id="rId430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260" DrawAspect="Content" ObjectID="_1468075960" r:id="rId429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（无条件恒成立）</w:t>
            </w:r>
          </w:p>
        </w:tc>
      </w:tr>
    </w:tbl>
    <w:p>
      <w:pPr>
        <w:spacing w:line="480" w:lineRule="auto"/>
        <w:rPr>
          <w:rFonts w:hint="eastAsia" w:ascii="宋体" w:hAnsi="宋体"/>
        </w:rPr>
        <w:sectPr>
          <w:pgSz w:w="16840" w:h="11907" w:orient="landscape"/>
          <w:pgMar w:top="851" w:right="805" w:bottom="851" w:left="567" w:header="851" w:footer="992" w:gutter="0"/>
          <w:cols w:space="720" w:num="1"/>
          <w:formProt w:val="0"/>
          <w:docGrid w:type="linesAndChars" w:linePitch="312" w:charSpace="0"/>
        </w:sectPr>
      </w:pPr>
    </w:p>
    <w:p>
      <w:pPr>
        <w:spacing w:line="480" w:lineRule="auto"/>
        <w:rPr>
          <w:rFonts w:ascii="宋体" w:hAnsi="宋体"/>
        </w:rPr>
      </w:pPr>
      <w:r>
        <w:rPr>
          <w:rFonts w:ascii="宋体" w:hAnsi="宋体"/>
        </w:rPr>
        <w:t>线性方程组解的性质：</w:t>
      </w:r>
      <w:r>
        <w:rPr>
          <w:rFonts w:ascii="宋体" w:hAnsi="宋体"/>
          <w:position w:val="-204"/>
        </w:rPr>
        <w:object>
          <v:shape id="_x0000_i1261" o:spt="75" type="#_x0000_t75" style="height:210pt;width:355.95pt;" o:ole="t" filled="f" o:preferrelative="t" stroked="f" coordsize="21600,21600">
            <v:path/>
            <v:fill on="f" focussize="0,0"/>
            <v:stroke on="f"/>
            <v:imagedata r:id="rId432" o:title=""/>
            <o:lock v:ext="edit" grouping="f" rotation="f" text="f" aspectratio="t"/>
            <w10:wrap type="none"/>
            <w10:anchorlock/>
          </v:shape>
          <o:OLEObject Type="Embed" ProgID="Equation.DSMT4" ShapeID="_x0000_i1261" DrawAspect="Content" ObjectID="_1468075961" r:id="rId431">
            <o:LockedField>false</o:LockedField>
          </o:OLEObject>
        </w:object>
      </w:r>
    </w:p>
    <w:p>
      <w:pPr>
        <w:spacing w:line="480" w:lineRule="auto"/>
        <w:rPr>
          <w:rFonts w:hint="eastAsia" w:ascii="宋体" w:hAnsi="宋体"/>
        </w:rPr>
      </w:pPr>
      <w:r>
        <w:rPr>
          <w:rFonts w:hint="eastAsia" w:ascii="宋体" w:hAnsi="宋体"/>
        </w:rPr>
        <w:t xml:space="preserve">√ </w:t>
      </w:r>
      <w:r>
        <w:rPr>
          <w:rFonts w:ascii="宋体" w:hAnsi="宋体"/>
        </w:rPr>
        <w:t>设</w:t>
      </w:r>
      <w:r>
        <w:rPr>
          <w:rFonts w:ascii="宋体" w:hAnsi="宋体"/>
          <w:position w:val="-4"/>
        </w:rPr>
        <w:object>
          <v:shape id="_x0000_i1262" o:spt="75" type="#_x0000_t75" style="height:13pt;width:12pt;" o:ole="t" filled="f" o:preferrelative="t" stroked="f" coordsize="21600,21600">
            <v:path/>
            <v:fill on="f" focussize="0,0"/>
            <v:stroke on="f"/>
            <v:imagedata r:id="rId434" o:title=""/>
            <o:lock v:ext="edit" grouping="f" rotation="f" text="f" aspectratio="t"/>
            <w10:wrap type="none"/>
            <w10:anchorlock/>
          </v:shape>
          <o:OLEObject Type="Embed" ProgID="Equation.DSMT4" ShapeID="_x0000_i1262" DrawAspect="Content" ObjectID="_1468075962" r:id="rId433">
            <o:LockedField>false</o:LockedField>
          </o:OLEObject>
        </w:object>
      </w:r>
      <w:r>
        <w:rPr>
          <w:rFonts w:ascii="宋体" w:hAnsi="宋体"/>
        </w:rPr>
        <w:t>为</w:t>
      </w:r>
      <w:r>
        <w:rPr>
          <w:rFonts w:ascii="宋体" w:hAnsi="宋体"/>
          <w:position w:val="-6"/>
        </w:rPr>
        <w:object>
          <v:shape id="_x0000_i1263" o:spt="75" type="#_x0000_t75" style="height:11pt;width:28pt;" o:ole="t" filled="f" o:preferrelative="t" stroked="f" coordsize="21600,21600">
            <v:path/>
            <v:fill on="f" focussize="0,0"/>
            <v:stroke on="f"/>
            <v:imagedata r:id="rId436" o:title=""/>
            <o:lock v:ext="edit" grouping="f" rotation="f" text="f" aspectratio="t"/>
            <w10:wrap type="none"/>
            <w10:anchorlock/>
          </v:shape>
          <o:OLEObject Type="Embed" ProgID="Equation.DSMT4" ShapeID="_x0000_i1263" DrawAspect="Content" ObjectID="_1468075963" r:id="rId435">
            <o:LockedField>false</o:LockedField>
          </o:OLEObject>
        </w:object>
      </w:r>
      <w:r>
        <w:rPr>
          <w:rFonts w:ascii="宋体" w:hAnsi="宋体"/>
        </w:rPr>
        <w:t>矩阵</w:t>
      </w:r>
      <w:r>
        <w:rPr>
          <w:rFonts w:hint="eastAsia" w:ascii="宋体" w:hAnsi="宋体"/>
        </w:rPr>
        <w:t>,</w:t>
      </w:r>
      <w:r>
        <w:rPr>
          <w:rFonts w:ascii="宋体" w:hAnsi="宋体"/>
        </w:rPr>
        <w:t>若</w:t>
      </w:r>
      <w:r>
        <w:rPr>
          <w:rFonts w:ascii="宋体" w:hAnsi="宋体"/>
          <w:position w:val="-10"/>
        </w:rPr>
        <w:object>
          <v:shape id="_x0000_i1264" o:spt="75" type="#_x0000_t75" style="height:16pt;width:46pt;" o:ole="t" filled="f" o:preferrelative="t" stroked="f" coordsize="21600,21600">
            <v:path/>
            <v:fill on="f" focussize="0,0"/>
            <v:stroke on="f"/>
            <v:imagedata r:id="rId438" o:title=""/>
            <o:lock v:ext="edit" grouping="f" rotation="f" text="f" aspectratio="t"/>
            <w10:wrap type="none"/>
            <w10:anchorlock/>
          </v:shape>
          <o:OLEObject Type="Embed" ProgID="Equation.DSMT4" ShapeID="_x0000_i1264" DrawAspect="Content" ObjectID="_1468075964" r:id="rId437">
            <o:LockedField>false</o:LockedField>
          </o:OLEObject>
        </w:object>
      </w:r>
      <w:r>
        <w:rPr>
          <w:rFonts w:ascii="宋体" w:hAnsi="宋体"/>
          <w:position w:val="-6"/>
        </w:rPr>
        <w:object>
          <v:shape id="_x0000_i1265" o:spt="75" type="#_x0000_t75" style="height:12pt;width:15pt;" o:ole="t" filled="f" stroked="f" coordsize="21600,21600">
            <v:path/>
            <v:fill on="f" focussize="0,0"/>
            <v:stroke on="f"/>
            <v:imagedata r:id="rId440" o:title=""/>
            <o:lock v:ext="edit" grouping="f" rotation="f" text="f" aspectratio="t"/>
            <w10:wrap type="none"/>
            <w10:anchorlock/>
          </v:shape>
          <o:OLEObject Type="Embed" ProgID="Equation.DSMT4" ShapeID="_x0000_i1265" DrawAspect="Content" ObjectID="_1468075965" r:id="rId439">
            <o:LockedField>false</o:LockedField>
          </o:OLEObject>
        </w:object>
      </w:r>
      <w:r>
        <w:rPr>
          <w:rFonts w:ascii="宋体" w:hAnsi="宋体"/>
          <w:position w:val="-10"/>
        </w:rPr>
        <w:object>
          <v:shape id="_x0000_i1266" o:spt="75" type="#_x0000_t75" style="height:17pt;width:73pt;" o:ole="t" filled="f" o:preferrelative="t" stroked="f" coordsize="21600,21600">
            <v:path/>
            <v:fill on="f" focussize="0,0"/>
            <v:stroke on="f"/>
            <v:imagedata r:id="rId442" o:title=""/>
            <o:lock v:ext="edit" grouping="f" rotation="f" text="f" aspectratio="t"/>
            <w10:wrap type="none"/>
            <w10:anchorlock/>
          </v:shape>
          <o:OLEObject Type="Embed" ProgID="Equation.DSMT4" ShapeID="_x0000_i1266" DrawAspect="Content" ObjectID="_1468075966" r:id="rId441">
            <o:LockedField>false</o:LockedField>
          </o:OLEObject>
        </w:object>
      </w:r>
      <w:r>
        <w:rPr>
          <w:rFonts w:ascii="宋体" w:hAnsi="宋体"/>
          <w:position w:val="-6"/>
        </w:rPr>
        <w:object>
          <v:shape id="_x0000_i1267" o:spt="75" type="#_x0000_t75" style="height:12pt;width:15pt;" o:ole="t" filled="f" stroked="f" coordsize="21600,21600">
            <v:path/>
            <v:fill on="f" focussize="0,0"/>
            <v:stroke on="f"/>
            <v:imagedata r:id="rId444" o:title=""/>
            <o:lock v:ext="edit" grouping="f" rotation="f" text="f" aspectratio="t"/>
            <w10:wrap type="none"/>
            <w10:anchorlock/>
          </v:shape>
          <o:OLEObject Type="Embed" ProgID="Equation.DSMT4" ShapeID="_x0000_i1267" DrawAspect="Content" ObjectID="_1468075967" r:id="rId443">
            <o:LockedField>false</o:LockedField>
          </o:OLEObject>
        </w:object>
      </w:r>
      <w:r>
        <w:rPr>
          <w:rFonts w:ascii="宋体" w:hAnsi="宋体"/>
          <w:position w:val="-10"/>
        </w:rPr>
        <w:object>
          <v:shape id="_x0000_i1268" o:spt="75" type="#_x0000_t75" style="height:16pt;width:38pt;" o:ole="t" filled="f" stroked="f" coordsize="21600,21600">
            <v:path/>
            <v:fill on="f" focussize="0,0"/>
            <v:stroke on="f"/>
            <v:imagedata r:id="rId446" o:title=""/>
            <o:lock v:ext="edit" grouping="f" rotation="f" text="f" aspectratio="t"/>
            <w10:wrap type="none"/>
            <w10:anchorlock/>
          </v:shape>
          <o:OLEObject Type="Embed" ProgID="Equation.DSMT4" ShapeID="_x0000_i1268" DrawAspect="Content" ObjectID="_1468075968" r:id="rId445">
            <o:LockedField>false</o:LockedField>
          </o:OLEObject>
        </w:object>
      </w:r>
      <w:r>
        <w:rPr>
          <w:rFonts w:ascii="宋体" w:hAnsi="宋体"/>
        </w:rPr>
        <w:t>一定有解</w:t>
      </w:r>
      <w:r>
        <w:rPr>
          <w:rFonts w:hint="eastAsia" w:ascii="宋体" w:hAnsi="宋体"/>
        </w:rPr>
        <w:t>，</w:t>
      </w:r>
    </w:p>
    <w:p>
      <w:pPr>
        <w:spacing w:line="480" w:lineRule="auto"/>
        <w:rPr>
          <w:rFonts w:hint="eastAsia" w:ascii="宋体" w:hAnsi="宋体"/>
        </w:rPr>
      </w:pPr>
      <w:r>
        <w:rPr>
          <w:rFonts w:ascii="宋体" w:hAnsi="宋体"/>
        </w:rPr>
        <w:t xml:space="preserve">       当</w:t>
      </w:r>
      <w:r>
        <w:rPr>
          <w:rFonts w:ascii="宋体" w:hAnsi="宋体"/>
          <w:position w:val="-6"/>
        </w:rPr>
        <w:object>
          <v:shape id="_x0000_i1269" o:spt="75" type="#_x0000_t75" style="height:11pt;width:31pt;" o:ole="t" filled="f" o:preferrelative="t" stroked="f" coordsize="21600,21600">
            <v:path/>
            <v:fill on="f" focussize="0,0"/>
            <v:stroke on="f"/>
            <v:imagedata r:id="rId448" o:title=""/>
            <o:lock v:ext="edit" grouping="f" rotation="f" text="f" aspectratio="t"/>
            <w10:wrap type="none"/>
            <w10:anchorlock/>
          </v:shape>
          <o:OLEObject Type="Embed" ProgID="Equation.DSMT4" ShapeID="_x0000_i1269" DrawAspect="Content" ObjectID="_1468075969" r:id="rId447">
            <o:LockedField>false</o:LockedField>
          </o:OLEObject>
        </w:object>
      </w:r>
      <w:r>
        <w:rPr>
          <w:rFonts w:ascii="宋体" w:hAnsi="宋体"/>
        </w:rPr>
        <w:t>时</w:t>
      </w:r>
      <w:r>
        <w:rPr>
          <w:rFonts w:hint="eastAsia" w:ascii="宋体" w:hAnsi="宋体"/>
        </w:rPr>
        <w:t>,</w:t>
      </w:r>
      <w:r>
        <w:rPr>
          <w:rFonts w:ascii="宋体" w:hAnsi="宋体"/>
        </w:rPr>
        <w:t>一定不是唯一解</w:t>
      </w:r>
      <w:r>
        <w:rPr>
          <w:rFonts w:ascii="宋体" w:hAnsi="宋体"/>
          <w:position w:val="-26"/>
        </w:rPr>
        <w:object>
          <v:shape id="_x0000_i1270" o:spt="75" type="#_x0000_t75" style="height:33pt;width:153pt;" o:ole="t" filled="f" o:preferrelative="t" stroked="f" coordsize="21600,21600">
            <v:path/>
            <v:fill on="f" focussize="0,0"/>
            <v:stroke on="f"/>
            <v:imagedata r:id="rId450" o:title=""/>
            <o:lock v:ext="edit" grouping="f" rotation="f" text="f" aspectratio="t"/>
            <w10:wrap type="none"/>
            <w10:anchorlock/>
          </v:shape>
          <o:OLEObject Type="Embed" ProgID="Equation.DSMT4" ShapeID="_x0000_i1270" DrawAspect="Content" ObjectID="_1468075970" r:id="rId449">
            <o:LockedField>false</o:LockedField>
          </o:OLEObject>
        </w:object>
      </w:r>
      <w:r>
        <w:rPr>
          <w:rFonts w:hint="eastAsia" w:ascii="宋体" w:hAnsi="宋体"/>
        </w:rPr>
        <w:t>,</w:t>
      </w:r>
      <w:r>
        <w:rPr>
          <w:rFonts w:ascii="宋体" w:hAnsi="宋体"/>
        </w:rPr>
        <w:t>则该向量组线性相关</w:t>
      </w:r>
      <w:r>
        <w:rPr>
          <w:rFonts w:hint="eastAsia" w:ascii="宋体" w:hAnsi="宋体"/>
        </w:rPr>
        <w:t>.</w:t>
      </w:r>
    </w:p>
    <w:p>
      <w:pPr>
        <w:spacing w:line="480" w:lineRule="auto"/>
        <w:rPr>
          <w:rFonts w:hint="eastAsia" w:ascii="宋体" w:hAnsi="宋体"/>
        </w:rPr>
      </w:pPr>
      <w:r>
        <w:rPr>
          <w:rFonts w:ascii="宋体" w:hAnsi="宋体"/>
        </w:rPr>
        <w:t xml:space="preserve">       </w:t>
      </w:r>
      <w:r>
        <w:rPr>
          <w:rFonts w:ascii="宋体" w:hAnsi="宋体"/>
          <w:position w:val="-6"/>
        </w:rPr>
        <w:object>
          <v:shape id="_x0000_i1271" o:spt="75" type="#_x0000_t75" style="height:11pt;width:13pt;" o:ole="t" filled="f" o:preferrelative="t" stroked="f" coordsize="21600,21600">
            <v:path/>
            <v:fill on="f" focussize="0,0"/>
            <v:stroke on="f"/>
            <v:imagedata r:id="rId452" o:title=""/>
            <o:lock v:ext="edit" grouping="f" rotation="f" text="f" aspectratio="t"/>
            <w10:wrap type="none"/>
            <w10:anchorlock/>
          </v:shape>
          <o:OLEObject Type="Embed" ProgID="Equation.DSMT4" ShapeID="_x0000_i1271" DrawAspect="Content" ObjectID="_1468075971" r:id="rId451">
            <o:LockedField>false</o:LockedField>
          </o:OLEObject>
        </w:object>
      </w:r>
      <w:r>
        <w:rPr>
          <w:rFonts w:ascii="宋体" w:hAnsi="宋体"/>
        </w:rPr>
        <w:t>是</w:t>
      </w:r>
      <w:r>
        <w:rPr>
          <w:rFonts w:ascii="宋体" w:hAnsi="宋体"/>
          <w:position w:val="-10"/>
        </w:rPr>
        <w:object>
          <v:shape id="_x0000_i1272" o:spt="75" type="#_x0000_t75" style="height:17pt;width:73pt;" o:ole="t" filled="f" o:preferrelative="t" stroked="f" coordsize="21600,21600">
            <v:path/>
            <v:fill on="f" focussize="0,0"/>
            <v:stroke on="f"/>
            <v:imagedata r:id="rId454" o:title=""/>
            <o:lock v:ext="edit" grouping="f" rotation="f" text="f" aspectratio="t"/>
            <w10:wrap type="none"/>
            <w10:anchorlock/>
          </v:shape>
          <o:OLEObject Type="Embed" ProgID="Equation.DSMT4" ShapeID="_x0000_i1272" DrawAspect="Content" ObjectID="_1468075972" r:id="rId453">
            <o:LockedField>false</o:LockedField>
          </o:OLEObject>
        </w:object>
      </w:r>
      <w:r>
        <w:rPr>
          <w:rFonts w:ascii="宋体" w:hAnsi="宋体"/>
        </w:rPr>
        <w:t>的上限</w:t>
      </w:r>
      <w:r>
        <w:rPr>
          <w:rFonts w:hint="eastAsia" w:ascii="宋体" w:hAnsi="宋体"/>
        </w:rPr>
        <w:t>.</w:t>
      </w:r>
    </w:p>
    <w:p>
      <w:pPr>
        <w:spacing w:line="480" w:lineRule="auto"/>
        <w:rPr>
          <w:rFonts w:ascii="宋体" w:hAnsi="宋体"/>
        </w:rPr>
      </w:pPr>
      <w:r>
        <w:rPr>
          <w:rFonts w:hint="eastAsia" w:ascii="宋体" w:hAnsi="宋体"/>
        </w:rPr>
        <w:t xml:space="preserve">√ </w:t>
      </w:r>
      <w:r>
        <w:rPr>
          <w:rFonts w:ascii="宋体" w:hAnsi="宋体"/>
        </w:rPr>
        <w:t>判断</w:t>
      </w:r>
      <w:r>
        <w:rPr>
          <w:rFonts w:ascii="宋体" w:hAnsi="宋体"/>
          <w:position w:val="-12"/>
        </w:rPr>
        <w:object>
          <v:shape id="_x0000_i1273" o:spt="75" type="#_x0000_t75" style="height:18pt;width:58pt;" o:ole="t" filled="f" o:preferrelative="t" stroked="f" coordsize="21600,21600">
            <v:path/>
            <v:fill on="f" focussize="0,0"/>
            <v:stroke on="f"/>
            <v:imagedata r:id="rId456" o:title=""/>
            <o:lock v:ext="edit" grouping="f" rotation="f" text="f" aspectratio="t"/>
            <w10:wrap type="none"/>
            <w10:anchorlock/>
          </v:shape>
          <o:OLEObject Type="Embed" ProgID="Equation.DSMT4" ShapeID="_x0000_i1273" DrawAspect="Content" ObjectID="_1468075973" r:id="rId455">
            <o:LockedField>false</o:LockedField>
          </o:OLEObject>
        </w:object>
      </w:r>
      <w:r>
        <w:rPr>
          <w:rFonts w:ascii="宋体" w:hAnsi="宋体"/>
        </w:rPr>
        <w:t>是</w:t>
      </w:r>
      <w:r>
        <w:rPr>
          <w:rFonts w:ascii="宋体" w:hAnsi="宋体"/>
          <w:position w:val="-6"/>
        </w:rPr>
        <w:object>
          <v:shape id="_x0000_i1274" o:spt="75" type="#_x0000_t75" style="height:13.95pt;width:36pt;" o:ole="t" filled="f" o:preferrelative="t" stroked="f" coordsize="21600,21600">
            <v:path/>
            <v:fill on="f" focussize="0,0"/>
            <v:stroke on="f"/>
            <v:imagedata r:id="rId458" o:title=""/>
            <o:lock v:ext="edit" grouping="f" rotation="f" text="f" aspectratio="t"/>
            <w10:wrap type="none"/>
            <w10:anchorlock/>
          </v:shape>
          <o:OLEObject Type="Embed" ProgID="Equation.DSMT4" ShapeID="_x0000_i1274" DrawAspect="Content" ObjectID="_1468075974" r:id="rId457">
            <o:LockedField>false</o:LockedField>
          </o:OLEObject>
        </w:object>
      </w:r>
      <w:r>
        <w:rPr>
          <w:rFonts w:ascii="宋体" w:hAnsi="宋体"/>
        </w:rPr>
        <w:t>的基础解系的条件：</w:t>
      </w:r>
    </w:p>
    <w:p>
      <w:pPr>
        <w:spacing w:line="480" w:lineRule="auto"/>
        <w:rPr>
          <w:rFonts w:ascii="宋体" w:hAnsi="宋体"/>
        </w:rPr>
      </w:pPr>
      <w:r>
        <w:rPr>
          <w:rFonts w:ascii="宋体" w:hAnsi="宋体"/>
        </w:rPr>
        <w:t xml:space="preserve">              ① </w:t>
      </w:r>
      <w:r>
        <w:rPr>
          <w:rFonts w:ascii="宋体" w:hAnsi="宋体"/>
          <w:position w:val="-12"/>
        </w:rPr>
        <w:object>
          <v:shape id="_x0000_i1275" o:spt="75" type="#_x0000_t75" style="height:18pt;width:58pt;" o:ole="t" filled="f" o:preferrelative="t" stroked="f" coordsize="21600,21600">
            <v:path/>
            <v:fill on="f" focussize="0,0"/>
            <v:stroke on="f"/>
            <v:imagedata r:id="rId456" o:title=""/>
            <o:lock v:ext="edit" grouping="f" rotation="f" text="f" aspectratio="t"/>
            <w10:wrap type="none"/>
            <w10:anchorlock/>
          </v:shape>
          <o:OLEObject Type="Embed" ProgID="Equation.DSMT4" ShapeID="_x0000_i1275" DrawAspect="Content" ObjectID="_1468075975" r:id="rId459">
            <o:LockedField>false</o:LockedField>
          </o:OLEObject>
        </w:object>
      </w:r>
      <w:r>
        <w:rPr>
          <w:rFonts w:ascii="宋体" w:hAnsi="宋体"/>
        </w:rPr>
        <w:t>线性无关；</w:t>
      </w:r>
    </w:p>
    <w:p>
      <w:pPr>
        <w:spacing w:line="480" w:lineRule="auto"/>
        <w:rPr>
          <w:rFonts w:ascii="宋体" w:hAnsi="宋体"/>
        </w:rPr>
      </w:pPr>
      <w:r>
        <w:rPr>
          <w:rFonts w:ascii="宋体" w:hAnsi="宋体"/>
        </w:rPr>
        <w:t xml:space="preserve">              ② </w:t>
      </w:r>
      <w:r>
        <w:rPr>
          <w:rFonts w:ascii="宋体" w:hAnsi="宋体"/>
          <w:position w:val="-12"/>
        </w:rPr>
        <w:object>
          <v:shape id="_x0000_i1276" o:spt="75" type="#_x0000_t75" style="height:18pt;width:58pt;" o:ole="t" filled="f" o:preferrelative="t" stroked="f" coordsize="21600,21600">
            <v:path/>
            <v:fill on="f" focussize="0,0"/>
            <v:stroke on="f"/>
            <v:imagedata r:id="rId456" o:title=""/>
            <o:lock v:ext="edit" grouping="f" rotation="f" text="f" aspectratio="t"/>
            <w10:wrap type="none"/>
            <w10:anchorlock/>
          </v:shape>
          <o:OLEObject Type="Embed" ProgID="Equation.DSMT4" ShapeID="_x0000_i1276" DrawAspect="Content" ObjectID="_1468075976" r:id="rId460">
            <o:LockedField>false</o:LockedField>
          </o:OLEObject>
        </w:object>
      </w:r>
      <w:r>
        <w:rPr>
          <w:rFonts w:hint="eastAsia" w:ascii="宋体" w:hAnsi="宋体"/>
        </w:rPr>
        <w:t>都</w:t>
      </w:r>
      <w:r>
        <w:rPr>
          <w:rFonts w:ascii="宋体" w:hAnsi="宋体"/>
        </w:rPr>
        <w:t>是</w:t>
      </w:r>
      <w:r>
        <w:rPr>
          <w:rFonts w:ascii="宋体" w:hAnsi="宋体"/>
          <w:position w:val="-6"/>
        </w:rPr>
        <w:object>
          <v:shape id="_x0000_i1277" o:spt="75" type="#_x0000_t75" style="height:13.95pt;width:36pt;" o:ole="t" filled="f" o:preferrelative="t" stroked="f" coordsize="21600,21600">
            <v:path/>
            <v:fill on="f" focussize="0,0"/>
            <v:stroke on="f"/>
            <v:imagedata r:id="rId462" o:title=""/>
            <o:lock v:ext="edit" grouping="f" rotation="f" text="f" aspectratio="t"/>
            <w10:wrap type="none"/>
            <w10:anchorlock/>
          </v:shape>
          <o:OLEObject Type="Embed" ProgID="Equation.DSMT4" ShapeID="_x0000_i1277" DrawAspect="Content" ObjectID="_1468075977" r:id="rId461">
            <o:LockedField>false</o:LockedField>
          </o:OLEObject>
        </w:object>
      </w:r>
      <w:r>
        <w:rPr>
          <w:rFonts w:ascii="宋体" w:hAnsi="宋体"/>
        </w:rPr>
        <w:t>的解；</w:t>
      </w:r>
    </w:p>
    <w:p>
      <w:pPr>
        <w:spacing w:line="480" w:lineRule="auto"/>
        <w:ind w:firstLine="1470" w:firstLineChars="700"/>
        <w:rPr>
          <w:rFonts w:hint="eastAsia" w:ascii="宋体" w:hAnsi="宋体"/>
        </w:rPr>
      </w:pPr>
      <w:r>
        <w:rPr>
          <w:rFonts w:ascii="宋体" w:hAnsi="宋体"/>
        </w:rPr>
        <w:t xml:space="preserve">③ </w:t>
      </w:r>
      <w:r>
        <w:rPr>
          <w:rFonts w:ascii="宋体" w:hAnsi="宋体"/>
          <w:position w:val="-10"/>
        </w:rPr>
        <w:object>
          <v:shape id="_x0000_i1278" o:spt="75" type="#_x0000_t75" style="height:17pt;width:239pt;" o:ole="t" filled="f" stroked="f" coordsize="21600,21600">
            <v:path/>
            <v:fill on="f" focussize="0,0"/>
            <v:stroke on="f"/>
            <v:imagedata r:id="rId464" o:title=""/>
            <o:lock v:ext="edit" grouping="f" rotation="f" text="f" aspectratio="t"/>
            <w10:wrap type="none"/>
            <w10:anchorlock/>
          </v:shape>
          <o:OLEObject Type="Embed" ProgID="Equation.DSMT4" ShapeID="_x0000_i1278" DrawAspect="Content" ObjectID="_1468075978" r:id="rId463">
            <o:LockedField>false</o:LockedField>
          </o:OLEObject>
        </w:object>
      </w:r>
      <w:r>
        <w:rPr>
          <w:rFonts w:hint="eastAsia" w:ascii="宋体" w:hAnsi="宋体"/>
        </w:rPr>
        <w:t>.</w:t>
      </w:r>
    </w:p>
    <w:p>
      <w:pPr>
        <w:spacing w:line="480" w:lineRule="auto"/>
        <w:rPr>
          <w:rFonts w:hint="eastAsia" w:ascii="宋体" w:hAnsi="宋体"/>
        </w:rPr>
      </w:pPr>
      <w:r>
        <w:rPr>
          <w:rFonts w:hint="eastAsia" w:ascii="宋体" w:hAnsi="宋体"/>
        </w:rPr>
        <w:t>√ 一个齐次线性方程组的基础解系不唯一.</w:t>
      </w:r>
    </w:p>
    <w:p>
      <w:pPr>
        <w:spacing w:line="480" w:lineRule="auto"/>
        <w:rPr>
          <w:rFonts w:hint="eastAsia" w:ascii="宋体" w:hAnsi="宋体"/>
        </w:rPr>
      </w:pPr>
      <w:r>
        <w:rPr>
          <w:rFonts w:hint="eastAsia" w:ascii="宋体" w:hAnsi="宋体"/>
        </w:rPr>
        <w:t>√ 若</w:t>
      </w:r>
      <w:r>
        <w:rPr>
          <w:rFonts w:ascii="宋体" w:hAnsi="宋体"/>
          <w:position w:val="-10"/>
        </w:rPr>
        <w:object>
          <v:shape id="_x0000_i1279" o:spt="75" type="#_x0000_t75" style="height:18pt;width:13.95pt;" o:ole="t" filled="f" o:preferrelative="t" stroked="f" coordsize="21600,21600">
            <v:path/>
            <v:fill on="f" focussize="0,0"/>
            <v:stroke on="f"/>
            <v:imagedata r:id="rId466" o:title=""/>
            <o:lock v:ext="edit" grouping="f" rotation="f" text="f" aspectratio="t"/>
            <w10:wrap type="none"/>
            <w10:anchorlock/>
          </v:shape>
          <o:OLEObject Type="Embed" ProgID="Equation.DSMT4" ShapeID="_x0000_i1279" DrawAspect="Content" ObjectID="_1468075979" r:id="rId465">
            <o:LockedField>false</o:LockedField>
          </o:OLEObject>
        </w:object>
      </w:r>
      <w:r>
        <w:rPr>
          <w:rFonts w:hint="eastAsia" w:ascii="宋体" w:hAnsi="宋体"/>
        </w:rPr>
        <w:t>是</w:t>
      </w:r>
      <w:r>
        <w:rPr>
          <w:rFonts w:ascii="宋体" w:hAnsi="宋体"/>
          <w:position w:val="-10"/>
        </w:rPr>
        <w:object>
          <v:shape id="_x0000_i1280" o:spt="75" type="#_x0000_t75" style="height:16pt;width:38pt;" o:ole="t" filled="f" o:preferrelative="t" stroked="f" coordsize="21600,21600">
            <v:path/>
            <v:fill on="f" focussize="0,0"/>
            <v:stroke on="f"/>
            <v:imagedata r:id="rId468" o:title=""/>
            <o:lock v:ext="edit" grouping="f" rotation="f" text="f" aspectratio="t"/>
            <w10:wrap type="none"/>
            <w10:anchorlock/>
          </v:shape>
          <o:OLEObject Type="Embed" ProgID="Equation.DSMT4" ShapeID="_x0000_i1280" DrawAspect="Content" ObjectID="_1468075980" r:id="rId467">
            <o:LockedField>false</o:LockedField>
          </o:OLEObject>
        </w:object>
      </w:r>
      <w:r>
        <w:rPr>
          <w:rFonts w:hint="eastAsia" w:ascii="宋体" w:hAnsi="宋体"/>
        </w:rPr>
        <w:t>的一个解，</w:t>
      </w:r>
      <w:r>
        <w:rPr>
          <w:rFonts w:ascii="宋体" w:hAnsi="宋体"/>
          <w:position w:val="-12"/>
        </w:rPr>
        <w:object>
          <v:shape id="_x0000_i1281" o:spt="75" type="#_x0000_t75" style="height:18pt;width:53pt;" o:ole="t" filled="f" o:preferrelative="t" stroked="f" coordsize="21600,21600">
            <v:path/>
            <v:fill on="f" focussize="0,0"/>
            <v:stroke on="f"/>
            <v:imagedata r:id="rId470" o:title=""/>
            <o:lock v:ext="edit" grouping="f" rotation="f" text="f" aspectratio="t"/>
            <w10:wrap type="none"/>
            <w10:anchorlock/>
          </v:shape>
          <o:OLEObject Type="Embed" ProgID="Equation.DSMT4" ShapeID="_x0000_i1281" DrawAspect="Content" ObjectID="_1468075981" r:id="rId469">
            <o:LockedField>false</o:LockedField>
          </o:OLEObject>
        </w:object>
      </w:r>
      <w:r>
        <w:rPr>
          <w:rFonts w:hint="eastAsia" w:ascii="宋体" w:hAnsi="宋体"/>
        </w:rPr>
        <w:t>是</w:t>
      </w:r>
      <w:r>
        <w:rPr>
          <w:rFonts w:ascii="宋体" w:hAnsi="宋体"/>
          <w:position w:val="-6"/>
        </w:rPr>
        <w:object>
          <v:shape id="_x0000_i1282" o:spt="75" type="#_x0000_t75" style="height:13.95pt;width:36pt;" o:ole="t" filled="f" o:preferrelative="t" stroked="f" coordsize="21600,21600">
            <v:path/>
            <v:fill on="f" focussize="0,0"/>
            <v:stroke on="f"/>
            <v:imagedata r:id="rId472" o:title=""/>
            <o:lock v:ext="edit" grouping="f" rotation="f" text="f" aspectratio="t"/>
            <w10:wrap type="none"/>
            <w10:anchorlock/>
          </v:shape>
          <o:OLEObject Type="Embed" ProgID="Equation.DSMT4" ShapeID="_x0000_i1282" DrawAspect="Content" ObjectID="_1468075982" r:id="rId471">
            <o:LockedField>false</o:LockedField>
          </o:OLEObject>
        </w:object>
      </w:r>
      <w:r>
        <w:rPr>
          <w:rFonts w:hint="eastAsia" w:ascii="宋体" w:hAnsi="宋体"/>
        </w:rPr>
        <w:t>的一个解</w:t>
      </w:r>
      <w:r>
        <w:rPr>
          <w:rFonts w:ascii="宋体" w:hAnsi="宋体"/>
          <w:position w:val="-6"/>
        </w:rPr>
        <w:object>
          <v:shape id="_x0000_i1283" o:spt="75" type="#_x0000_t75" style="height:12pt;width:15pt;" o:ole="t" filled="f" o:preferrelative="t" stroked="f" coordsize="21600,21600">
            <v:path/>
            <v:fill on="f" focussize="0,0"/>
            <v:stroke on="f"/>
            <v:imagedata r:id="rId474" o:title=""/>
            <o:lock v:ext="edit" grouping="f" rotation="f" text="f" aspectratio="t"/>
            <w10:wrap type="none"/>
            <w10:anchorlock/>
          </v:shape>
          <o:OLEObject Type="Embed" ProgID="Equation.DSMT4" ShapeID="_x0000_i1283" DrawAspect="Content" ObjectID="_1468075983" r:id="rId473">
            <o:LockedField>false</o:LockedField>
          </o:OLEObject>
        </w:object>
      </w:r>
      <w:r>
        <w:rPr>
          <w:rFonts w:ascii="宋体" w:hAnsi="宋体"/>
          <w:position w:val="-12"/>
        </w:rPr>
        <w:object>
          <v:shape id="_x0000_i1284" o:spt="75" type="#_x0000_t75" style="height:19pt;width:69pt;" o:ole="t" filled="f" o:preferrelative="t" stroked="f" coordsize="21600,21600">
            <v:path/>
            <v:fill on="f" focussize="0,0"/>
            <v:stroke on="f"/>
            <v:imagedata r:id="rId476" o:title=""/>
            <o:lock v:ext="edit" grouping="f" rotation="f" text="f" aspectratio="t"/>
            <w10:wrap type="none"/>
            <w10:anchorlock/>
          </v:shape>
          <o:OLEObject Type="Embed" ProgID="Equation.DSMT4" ShapeID="_x0000_i1284" DrawAspect="Content" ObjectID="_1468075984" r:id="rId475">
            <o:LockedField>false</o:LockedField>
          </o:OLEObject>
        </w:object>
      </w:r>
      <w:r>
        <w:rPr>
          <w:rFonts w:hint="eastAsia" w:ascii="宋体" w:hAnsi="宋体"/>
        </w:rPr>
        <w:t>线性无关</w:t>
      </w:r>
    </w:p>
    <w:p>
      <w:pPr>
        <w:spacing w:line="480" w:lineRule="auto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√ </w:t>
      </w:r>
      <w:r>
        <w:rPr>
          <w:rFonts w:ascii="宋体" w:hAnsi="宋体"/>
          <w:position w:val="-6"/>
        </w:rPr>
        <w:object>
          <v:shape id="_x0000_i1285" o:spt="75" type="#_x0000_t75" style="height:13.95pt;width:36pt;" o:ole="t" filled="f" o:preferrelative="t" stroked="f" coordsize="21600,21600">
            <v:path/>
            <v:fill on="f" focussize="0,0"/>
            <v:stroke on="f"/>
            <v:imagedata r:id="rId478" o:title=""/>
            <o:lock v:ext="edit" grouping="f" rotation="f" text="f" aspectratio="t"/>
            <w10:wrap type="none"/>
            <w10:anchorlock/>
          </v:shape>
          <o:OLEObject Type="Embed" ProgID="Equation.DSMT4" ShapeID="_x0000_i1285" DrawAspect="Content" ObjectID="_1468075985" r:id="rId477">
            <o:LockedField>false</o:LockedField>
          </o:OLEObject>
        </w:object>
      </w:r>
      <w:r>
        <w:rPr>
          <w:rFonts w:hint="eastAsia" w:ascii="宋体" w:hAnsi="宋体"/>
        </w:rPr>
        <w:t>与</w:t>
      </w:r>
      <w:r>
        <w:rPr>
          <w:rFonts w:ascii="宋体" w:hAnsi="宋体"/>
          <w:position w:val="-6"/>
        </w:rPr>
        <w:object>
          <v:shape id="_x0000_i1286" o:spt="75" type="#_x0000_t75" style="height:13.95pt;width:36pt;" o:ole="t" filled="f" o:preferrelative="t" stroked="f" coordsize="21600,21600">
            <v:path/>
            <v:fill on="f" focussize="0,0"/>
            <v:stroke on="f"/>
            <v:imagedata r:id="rId480" o:title=""/>
            <o:lock v:ext="edit" grouping="f" rotation="f" text="f" aspectratio="t"/>
            <w10:wrap type="none"/>
            <w10:anchorlock/>
          </v:shape>
          <o:OLEObject Type="Embed" ProgID="Equation.DSMT4" ShapeID="_x0000_i1286" DrawAspect="Content" ObjectID="_1468075986" r:id="rId479">
            <o:LockedField>false</o:LockedField>
          </o:OLEObject>
        </w:object>
      </w:r>
      <w:r>
        <w:rPr>
          <w:rFonts w:ascii="宋体" w:hAnsi="宋体"/>
        </w:rPr>
        <w:t>同解（</w:t>
      </w:r>
      <w:r>
        <w:rPr>
          <w:rFonts w:ascii="宋体" w:hAnsi="宋体"/>
          <w:position w:val="-10"/>
        </w:rPr>
        <w:object>
          <v:shape id="_x0000_i1287" o:spt="75" type="#_x0000_t75" style="height:16pt;width:24pt;" o:ole="t" filled="f" o:preferrelative="t" stroked="f" coordsize="21600,21600">
            <v:path/>
            <v:fill on="f" focussize="0,0"/>
            <v:stroke on="f"/>
            <v:imagedata r:id="rId482" o:title=""/>
            <o:lock v:ext="edit" grouping="f" rotation="f" text="f" aspectratio="t"/>
            <w10:wrap type="none"/>
            <w10:anchorlock/>
          </v:shape>
          <o:OLEObject Type="Embed" ProgID="Equation.DSMT4" ShapeID="_x0000_i1287" DrawAspect="Content" ObjectID="_1468075987" r:id="rId481">
            <o:LockedField>false</o:LockedField>
          </o:OLEObject>
        </w:object>
      </w:r>
      <w:r>
        <w:rPr>
          <w:rFonts w:ascii="宋体" w:hAnsi="宋体"/>
        </w:rPr>
        <w:t>列向量个数相同）</w:t>
      </w:r>
      <w:r>
        <w:rPr>
          <w:rFonts w:hint="eastAsia" w:ascii="宋体" w:hAnsi="宋体"/>
        </w:rPr>
        <w:t>,</w:t>
      </w:r>
      <w:r>
        <w:rPr>
          <w:rFonts w:ascii="宋体" w:hAnsi="宋体"/>
        </w:rPr>
        <w:t>则：</w:t>
      </w:r>
    </w:p>
    <w:p>
      <w:pPr>
        <w:spacing w:line="480" w:lineRule="auto"/>
        <w:ind w:firstLine="2730" w:firstLineChars="1300"/>
        <w:jc w:val="left"/>
        <w:rPr>
          <w:rFonts w:ascii="宋体" w:hAnsi="宋体"/>
        </w:rPr>
      </w:pPr>
      <w:r>
        <w:rPr>
          <w:rFonts w:ascii="宋体" w:hAnsi="宋体"/>
        </w:rPr>
        <w:t>① 它们的极大无关组相对应</w:t>
      </w:r>
      <w:r>
        <w:rPr>
          <w:rFonts w:hint="eastAsia" w:ascii="宋体" w:hAnsi="宋体"/>
        </w:rPr>
        <w:t>,</w:t>
      </w:r>
      <w:r>
        <w:rPr>
          <w:rFonts w:ascii="宋体" w:hAnsi="宋体"/>
        </w:rPr>
        <w:t>从而秩相等</w:t>
      </w:r>
      <w:r>
        <w:rPr>
          <w:rFonts w:hint="eastAsia" w:ascii="宋体" w:hAnsi="宋体"/>
        </w:rPr>
        <w:t>；</w:t>
      </w:r>
    </w:p>
    <w:p>
      <w:pPr>
        <w:spacing w:line="480" w:lineRule="auto"/>
        <w:ind w:firstLine="2310" w:firstLineChars="1100"/>
        <w:rPr>
          <w:rFonts w:ascii="宋体" w:hAnsi="宋体"/>
        </w:rPr>
      </w:pPr>
      <w:r>
        <w:rPr>
          <w:rFonts w:ascii="宋体" w:hAnsi="宋体"/>
        </w:rPr>
        <w:t xml:space="preserve">    ② 它们对应的部分组有一样的线性相关性</w:t>
      </w:r>
      <w:r>
        <w:rPr>
          <w:rFonts w:hint="eastAsia" w:ascii="宋体" w:hAnsi="宋体"/>
        </w:rPr>
        <w:t>；</w:t>
      </w:r>
    </w:p>
    <w:p>
      <w:pPr>
        <w:spacing w:line="480" w:lineRule="auto"/>
        <w:ind w:firstLine="2310" w:firstLineChars="1100"/>
        <w:rPr>
          <w:rFonts w:hint="eastAsia" w:ascii="宋体" w:hAnsi="宋体"/>
        </w:rPr>
      </w:pPr>
      <w:r>
        <w:rPr>
          <w:rFonts w:ascii="宋体" w:hAnsi="宋体"/>
        </w:rPr>
        <w:t xml:space="preserve">    ③ 它们有相同的内在线性关系</w:t>
      </w:r>
      <w:r>
        <w:rPr>
          <w:rFonts w:hint="eastAsia" w:ascii="宋体" w:hAnsi="宋体"/>
        </w:rPr>
        <w:t>.</w:t>
      </w:r>
    </w:p>
    <w:p>
      <w:pPr>
        <w:spacing w:line="480" w:lineRule="auto"/>
        <w:rPr>
          <w:rFonts w:hint="eastAsia" w:ascii="宋体" w:hAnsi="宋体"/>
        </w:rPr>
      </w:pPr>
      <w:r>
        <w:rPr>
          <w:rFonts w:hint="eastAsia" w:ascii="宋体" w:hAnsi="宋体"/>
        </w:rPr>
        <w:t>√ 两个齐次线性线性方程组</w:t>
      </w:r>
      <w:r>
        <w:rPr>
          <w:rFonts w:ascii="宋体" w:hAnsi="宋体"/>
          <w:position w:val="-6"/>
        </w:rPr>
        <w:object>
          <v:shape id="_x0000_i1288" o:spt="75" type="#_x0000_t75" style="height:13.95pt;width:36pt;" o:ole="t" filled="f" o:preferrelative="t" stroked="f" coordsize="21600,21600">
            <v:path/>
            <v:fill on="f" focussize="0,0"/>
            <v:stroke on="f"/>
            <v:imagedata r:id="rId484" o:title=""/>
            <o:lock v:ext="edit" grouping="f" rotation="f" text="f" aspectratio="t"/>
            <w10:wrap type="none"/>
            <w10:anchorlock/>
          </v:shape>
          <o:OLEObject Type="Embed" ProgID="Equation.DSMT4" ShapeID="_x0000_i1288" DrawAspect="Content" ObjectID="_1468075988" r:id="rId483">
            <o:LockedField>false</o:LockedField>
          </o:OLEObject>
        </w:object>
      </w:r>
      <w:r>
        <w:rPr>
          <w:rFonts w:hint="eastAsia" w:ascii="宋体" w:hAnsi="宋体"/>
        </w:rPr>
        <w:t>与</w:t>
      </w:r>
      <w:r>
        <w:rPr>
          <w:rFonts w:ascii="宋体" w:hAnsi="宋体"/>
          <w:position w:val="-6"/>
        </w:rPr>
        <w:object>
          <v:shape id="_x0000_i1289" o:spt="75" type="#_x0000_t75" style="height:13.95pt;width:36pt;" o:ole="t" filled="f" o:preferrelative="t" stroked="f" coordsize="21600,21600">
            <v:path/>
            <v:fill on="f" focussize="0,0"/>
            <v:stroke on="f"/>
            <v:imagedata r:id="rId486" o:title=""/>
            <o:lock v:ext="edit" grouping="f" rotation="f" text="f" aspectratio="t"/>
            <w10:wrap type="none"/>
            <w10:anchorlock/>
          </v:shape>
          <o:OLEObject Type="Embed" ProgID="Equation.DSMT4" ShapeID="_x0000_i1289" DrawAspect="Content" ObjectID="_1468075989" r:id="rId485">
            <o:LockedField>false</o:LockedField>
          </o:OLEObject>
        </w:object>
      </w:r>
      <w:r>
        <w:rPr>
          <w:rFonts w:hint="eastAsia" w:ascii="宋体" w:hAnsi="宋体"/>
        </w:rPr>
        <w:t>同解</w:t>
      </w:r>
      <w:r>
        <w:rPr>
          <w:rFonts w:ascii="宋体" w:hAnsi="宋体"/>
          <w:position w:val="-6"/>
        </w:rPr>
        <w:object>
          <v:shape id="_x0000_i1290" o:spt="75" type="#_x0000_t75" style="height:12pt;width:17pt;" o:ole="t" filled="f" o:preferrelative="t" stroked="f" coordsize="21600,21600">
            <v:path/>
            <v:fill on="f" focussize="0,0"/>
            <v:stroke on="f"/>
            <v:imagedata r:id="rId488" o:title=""/>
            <o:lock v:ext="edit" grouping="f" rotation="f" text="f" aspectratio="t"/>
            <w10:wrap type="none"/>
            <w10:anchorlock/>
          </v:shape>
          <o:OLEObject Type="Embed" ProgID="Equation.DSMT4" ShapeID="_x0000_i1290" DrawAspect="Content" ObjectID="_1468075990" r:id="rId487">
            <o:LockedField>false</o:LockedField>
          </o:OLEObject>
        </w:object>
      </w:r>
      <w:r>
        <w:rPr>
          <w:rFonts w:ascii="宋体" w:hAnsi="宋体"/>
          <w:position w:val="-30"/>
        </w:rPr>
        <w:object>
          <v:shape id="_x0000_i1291" o:spt="75" type="#_x0000_t75" style="height:36pt;width:98pt;" o:ole="t" filled="f" o:preferrelative="t" stroked="f" coordsize="21600,21600">
            <v:path/>
            <v:fill on="f" focussize="0,0"/>
            <v:stroke on="f"/>
            <v:imagedata r:id="rId490" o:title=""/>
            <o:lock v:ext="edit" grouping="f" rotation="f" text="f" aspectratio="t"/>
            <w10:wrap type="none"/>
            <w10:anchorlock/>
          </v:shape>
          <o:OLEObject Type="Embed" ProgID="Equation.DSMT4" ShapeID="_x0000_i1291" DrawAspect="Content" ObjectID="_1468075991" r:id="rId489">
            <o:LockedField>false</o:LockedField>
          </o:OLEObject>
        </w:object>
      </w:r>
      <w:r>
        <w:rPr>
          <w:rFonts w:hint="eastAsia" w:ascii="宋体" w:hAnsi="宋体"/>
        </w:rPr>
        <w:t>.</w:t>
      </w:r>
    </w:p>
    <w:p>
      <w:pPr>
        <w:spacing w:line="480" w:lineRule="auto"/>
        <w:rPr>
          <w:rFonts w:hint="eastAsia" w:ascii="宋体" w:hAnsi="宋体"/>
        </w:rPr>
      </w:pPr>
      <w:r>
        <w:rPr>
          <w:rFonts w:hint="eastAsia" w:ascii="宋体" w:hAnsi="宋体"/>
        </w:rPr>
        <w:t>√ 两个非齐次线性方程组</w:t>
      </w:r>
      <w:r>
        <w:rPr>
          <w:rFonts w:ascii="宋体" w:hAnsi="宋体"/>
          <w:position w:val="-10"/>
        </w:rPr>
        <w:object>
          <v:shape id="_x0000_i1292" o:spt="75" type="#_x0000_t75" style="height:16pt;width:38pt;" o:ole="t" filled="f" o:preferrelative="t" stroked="f" coordsize="21600,21600">
            <v:path/>
            <v:fill on="f" focussize="0,0"/>
            <v:stroke on="f"/>
            <v:imagedata r:id="rId492" o:title=""/>
            <o:lock v:ext="edit" grouping="f" rotation="f" text="f" aspectratio="t"/>
            <w10:wrap type="none"/>
            <w10:anchorlock/>
          </v:shape>
          <o:OLEObject Type="Embed" ProgID="Equation.DSMT4" ShapeID="_x0000_i1292" DrawAspect="Content" ObjectID="_1468075992" r:id="rId491">
            <o:LockedField>false</o:LockedField>
          </o:OLEObject>
        </w:object>
      </w:r>
      <w:r>
        <w:rPr>
          <w:rFonts w:hint="eastAsia" w:ascii="宋体" w:hAnsi="宋体"/>
        </w:rPr>
        <w:t>与</w:t>
      </w:r>
      <w:r>
        <w:rPr>
          <w:rFonts w:ascii="宋体" w:hAnsi="宋体"/>
          <w:position w:val="-10"/>
        </w:rPr>
        <w:object>
          <v:shape id="_x0000_i1293" o:spt="75" type="#_x0000_t75" style="height:16pt;width:36pt;" o:ole="t" filled="f" o:preferrelative="t" stroked="f" coordsize="21600,21600">
            <v:path/>
            <v:fill on="f" focussize="0,0"/>
            <v:stroke on="f"/>
            <v:imagedata r:id="rId494" o:title=""/>
            <o:lock v:ext="edit" grouping="f" rotation="f" text="f" aspectratio="t"/>
            <w10:wrap type="none"/>
            <w10:anchorlock/>
          </v:shape>
          <o:OLEObject Type="Embed" ProgID="Equation.DSMT4" ShapeID="_x0000_i1293" DrawAspect="Content" ObjectID="_1468075993" r:id="rId493">
            <o:LockedField>false</o:LockedField>
          </o:OLEObject>
        </w:object>
      </w:r>
      <w:r>
        <w:rPr>
          <w:rFonts w:hint="eastAsia" w:ascii="宋体" w:hAnsi="宋体"/>
        </w:rPr>
        <w:t>都有解，并且同解</w:t>
      </w:r>
      <w:r>
        <w:rPr>
          <w:rFonts w:ascii="宋体" w:hAnsi="宋体"/>
          <w:position w:val="-6"/>
        </w:rPr>
        <w:object>
          <v:shape id="_x0000_i1294" o:spt="75" type="#_x0000_t75" style="height:12pt;width:17pt;" o:ole="t" filled="f" o:preferrelative="t" stroked="f" coordsize="21600,21600">
            <v:path/>
            <v:fill on="f" focussize="0,0"/>
            <v:stroke on="f"/>
            <v:imagedata r:id="rId488" o:title=""/>
            <o:lock v:ext="edit" grouping="f" rotation="f" text="f" aspectratio="t"/>
            <w10:wrap type="none"/>
            <w10:anchorlock/>
          </v:shape>
          <o:OLEObject Type="Embed" ProgID="Equation.DSMT4" ShapeID="_x0000_i1294" DrawAspect="Content" ObjectID="_1468075994" r:id="rId495">
            <o:LockedField>false</o:LockedField>
          </o:OLEObject>
        </w:object>
      </w:r>
      <w:r>
        <w:rPr>
          <w:rFonts w:ascii="宋体" w:hAnsi="宋体"/>
          <w:position w:val="-30"/>
        </w:rPr>
        <w:object>
          <v:shape id="_x0000_i1295" o:spt="75" type="#_x0000_t75" style="height:36pt;width:112pt;" o:ole="t" filled="f" o:preferrelative="t" stroked="f" coordsize="21600,21600">
            <v:path/>
            <v:fill on="f" focussize="0,0"/>
            <v:stroke on="f"/>
            <v:imagedata r:id="rId497" o:title=""/>
            <o:lock v:ext="edit" grouping="f" rotation="f" text="f" aspectratio="t"/>
            <w10:wrap type="none"/>
            <w10:anchorlock/>
          </v:shape>
          <o:OLEObject Type="Embed" ProgID="Equation.DSMT4" ShapeID="_x0000_i1295" DrawAspect="Content" ObjectID="_1468075995" r:id="rId496">
            <o:LockedField>false</o:LockedField>
          </o:OLEObject>
        </w:object>
      </w:r>
      <w:r>
        <w:rPr>
          <w:rFonts w:hint="eastAsia" w:ascii="宋体" w:hAnsi="宋体"/>
        </w:rPr>
        <w:t>.</w:t>
      </w:r>
    </w:p>
    <w:p>
      <w:pPr>
        <w:spacing w:line="480" w:lineRule="auto"/>
        <w:rPr>
          <w:rFonts w:hint="eastAsia" w:ascii="宋体" w:hAnsi="宋体"/>
        </w:rPr>
      </w:pPr>
      <w:r>
        <w:rPr>
          <w:rFonts w:hint="eastAsia" w:ascii="宋体" w:hAnsi="宋体"/>
        </w:rPr>
        <w:t>√ 矩阵</w:t>
      </w:r>
      <w:r>
        <w:rPr>
          <w:rFonts w:ascii="宋体" w:hAnsi="宋体"/>
          <w:position w:val="-12"/>
        </w:rPr>
        <w:object>
          <v:shape id="_x0000_i1296" o:spt="75" type="#_x0000_t75" style="height:18pt;width:24pt;" o:ole="t" filled="f" stroked="f" coordsize="21600,21600">
            <v:path/>
            <v:fill on="f" focussize="0,0"/>
            <v:stroke on="f"/>
            <v:imagedata r:id="rId499" o:title=""/>
            <o:lock v:ext="edit" grouping="f" rotation="f" text="f" aspectratio="t"/>
            <w10:wrap type="none"/>
            <w10:anchorlock/>
          </v:shape>
          <o:OLEObject Type="Embed" ProgID="Equation.DSMT4" ShapeID="_x0000_i1296" DrawAspect="Content" ObjectID="_1468075996" r:id="rId498">
            <o:LockedField>false</o:LockedField>
          </o:OLEObject>
        </w:object>
      </w:r>
      <w:r>
        <w:rPr>
          <w:rFonts w:hint="eastAsia" w:ascii="宋体" w:hAnsi="宋体"/>
        </w:rPr>
        <w:t>与</w:t>
      </w:r>
      <w:r>
        <w:rPr>
          <w:rFonts w:ascii="宋体" w:hAnsi="宋体"/>
          <w:position w:val="-12"/>
        </w:rPr>
        <w:object>
          <v:shape id="_x0000_i1297" o:spt="75" type="#_x0000_t75" style="height:18pt;width:21pt;" o:ole="t" filled="f" stroked="f" coordsize="21600,21600">
            <v:path/>
            <v:fill on="f" focussize="0,0"/>
            <v:stroke on="f"/>
            <v:imagedata r:id="rId501" o:title=""/>
            <o:lock v:ext="edit" grouping="f" rotation="f" text="f" aspectratio="t"/>
            <w10:wrap type="none"/>
            <w10:anchorlock/>
          </v:shape>
          <o:OLEObject Type="Embed" ProgID="Equation.DSMT4" ShapeID="_x0000_i1297" DrawAspect="Content" ObjectID="_1468075997" r:id="rId500">
            <o:LockedField>false</o:LockedField>
          </o:OLEObject>
        </w:object>
      </w:r>
      <w:r>
        <w:rPr>
          <w:rFonts w:hint="eastAsia" w:ascii="宋体" w:hAnsi="宋体"/>
        </w:rPr>
        <w:t>的行向量组等价</w:t>
      </w:r>
      <w:r>
        <w:rPr>
          <w:rFonts w:ascii="宋体" w:hAnsi="宋体"/>
          <w:position w:val="-6"/>
        </w:rPr>
        <w:object>
          <v:shape id="_x0000_i1298" o:spt="75" type="#_x0000_t75" style="height:12pt;width:17pt;" o:ole="t" filled="f" stroked="f" coordsize="21600,21600">
            <v:path/>
            <v:fill on="f" focussize="0,0"/>
            <v:stroke on="f"/>
            <v:imagedata r:id="rId503" o:title=""/>
            <o:lock v:ext="edit" grouping="f" rotation="f" text="f" aspectratio="t"/>
            <w10:wrap type="none"/>
            <w10:anchorlock/>
          </v:shape>
          <o:OLEObject Type="Embed" ProgID="Equation.DSMT4" ShapeID="_x0000_i1298" DrawAspect="Content" ObjectID="_1468075998" r:id="rId502">
            <o:LockedField>false</o:LockedField>
          </o:OLEObject>
        </w:object>
      </w:r>
      <w:r>
        <w:rPr>
          <w:rFonts w:hint="eastAsia" w:ascii="宋体" w:hAnsi="宋体"/>
        </w:rPr>
        <w:t>齐次方程组</w:t>
      </w:r>
      <w:r>
        <w:rPr>
          <w:rFonts w:ascii="宋体" w:hAnsi="宋体"/>
          <w:position w:val="-6"/>
        </w:rPr>
        <w:object>
          <v:shape id="_x0000_i1299" o:spt="75" type="#_x0000_t75" style="height:13.95pt;width:36pt;" o:ole="t" filled="f" o:preferrelative="t" stroked="f" coordsize="21600,21600">
            <v:path/>
            <v:fill on="f" focussize="0,0"/>
            <v:stroke on="f"/>
            <v:imagedata r:id="rId505" o:title=""/>
            <o:lock v:ext="edit" grouping="f" rotation="f" text="f" aspectratio="t"/>
            <w10:wrap type="none"/>
            <w10:anchorlock/>
          </v:shape>
          <o:OLEObject Type="Embed" ProgID="Equation.DSMT4" ShapeID="_x0000_i1299" DrawAspect="Content" ObjectID="_1468075999" r:id="rId504">
            <o:LockedField>false</o:LockedField>
          </o:OLEObject>
        </w:object>
      </w:r>
      <w:r>
        <w:rPr>
          <w:rFonts w:hint="eastAsia" w:ascii="宋体" w:hAnsi="宋体"/>
        </w:rPr>
        <w:t>与</w:t>
      </w:r>
      <w:r>
        <w:rPr>
          <w:rFonts w:ascii="宋体" w:hAnsi="宋体"/>
          <w:position w:val="-6"/>
        </w:rPr>
        <w:object>
          <v:shape id="_x0000_i1300" o:spt="75" type="#_x0000_t75" style="height:13.95pt;width:36pt;" o:ole="t" filled="f" o:preferrelative="t" stroked="f" coordsize="21600,21600">
            <v:path/>
            <v:fill on="f" focussize="0,0"/>
            <v:stroke on="f"/>
            <v:imagedata r:id="rId507" o:title=""/>
            <o:lock v:ext="edit" grouping="f" rotation="f" text="f" aspectratio="t"/>
            <w10:wrap type="none"/>
            <w10:anchorlock/>
          </v:shape>
          <o:OLEObject Type="Embed" ProgID="Equation.DSMT4" ShapeID="_x0000_i1300" DrawAspect="Content" ObjectID="_1468076000" r:id="rId506">
            <o:LockedField>false</o:LockedField>
          </o:OLEObject>
        </w:object>
      </w:r>
      <w:r>
        <w:rPr>
          <w:rFonts w:hint="eastAsia" w:ascii="宋体" w:hAnsi="宋体"/>
        </w:rPr>
        <w:t>同解</w:t>
      </w:r>
      <w:r>
        <w:rPr>
          <w:rFonts w:ascii="宋体" w:hAnsi="宋体"/>
          <w:position w:val="-6"/>
        </w:rPr>
        <w:object>
          <v:shape id="_x0000_i1301" o:spt="75" type="#_x0000_t75" style="height:12pt;width:17pt;" o:ole="t" filled="f" stroked="f" coordsize="21600,21600">
            <v:path/>
            <v:fill on="f" focussize="0,0"/>
            <v:stroke on="f"/>
            <v:imagedata r:id="rId503" o:title=""/>
            <o:lock v:ext="edit" grouping="f" rotation="f" text="f" aspectratio="t"/>
            <w10:wrap type="none"/>
            <w10:anchorlock/>
          </v:shape>
          <o:OLEObject Type="Embed" ProgID="Equation.DSMT4" ShapeID="_x0000_i1301" DrawAspect="Content" ObjectID="_1468076001" r:id="rId508">
            <o:LockedField>false</o:LockedField>
          </o:OLEObject>
        </w:object>
      </w:r>
      <w:r>
        <w:rPr>
          <w:rFonts w:ascii="宋体" w:hAnsi="宋体"/>
          <w:position w:val="-4"/>
        </w:rPr>
        <w:object>
          <v:shape id="_x0000_i1302" o:spt="75" type="#_x0000_t75" style="height:13pt;width:39pt;" o:ole="t" filled="f" stroked="f" coordsize="21600,21600">
            <v:path/>
            <v:fill on="f" focussize="0,0"/>
            <v:stroke on="f"/>
            <v:imagedata r:id="rId510" o:title=""/>
            <o:lock v:ext="edit" grouping="f" rotation="f" text="f" aspectratio="t"/>
            <w10:wrap type="none"/>
            <w10:anchorlock/>
          </v:shape>
          <o:OLEObject Type="Embed" ProgID="Equation.DSMT4" ShapeID="_x0000_i1302" DrawAspect="Content" ObjectID="_1468076002" r:id="rId509">
            <o:LockedField>false</o:LockedField>
          </o:OLEObject>
        </w:object>
      </w:r>
      <w:r>
        <w:rPr>
          <w:rFonts w:hint="eastAsia" w:ascii="宋体" w:hAnsi="宋体"/>
        </w:rPr>
        <w:t>（左乘可逆矩阵</w:t>
      </w:r>
      <w:r>
        <w:rPr>
          <w:rFonts w:ascii="宋体" w:hAnsi="宋体"/>
          <w:position w:val="-4"/>
        </w:rPr>
        <w:object>
          <v:shape id="_x0000_i1303" o:spt="75" type="#_x0000_t75" style="height:13pt;width:12pt;" o:ole="t" filled="f" stroked="f" coordsize="21600,21600">
            <v:path/>
            <v:fill on="f" focussize="0,0"/>
            <v:stroke on="f"/>
            <v:imagedata r:id="rId512" o:title=""/>
            <o:lock v:ext="edit" grouping="f" rotation="f" text="f" aspectratio="t"/>
            <w10:wrap type="none"/>
            <w10:anchorlock/>
          </v:shape>
          <o:OLEObject Type="Embed" ProgID="Equation.DSMT4" ShapeID="_x0000_i1303" DrawAspect="Content" ObjectID="_1468076003" r:id="rId511">
            <o:LockedField>false</o:LockedField>
          </o:OLEObject>
        </w:object>
      </w:r>
      <w:r>
        <w:rPr>
          <w:rFonts w:hint="eastAsia" w:ascii="宋体" w:hAnsi="宋体"/>
        </w:rPr>
        <w:t>）；</w:t>
      </w:r>
      <w:r>
        <w:rPr>
          <w:rFonts w:ascii="宋体" w:hAnsi="宋体"/>
          <w:position w:val="-14"/>
        </w:rPr>
        <w:object>
          <v:shape id="_x0000_i1304" o:spt="75" type="#_x0000_t75" style="height:19pt;width:35pt;" o:ole="t" filled="f" stroked="f" coordsize="21600,21600">
            <v:path/>
            <v:fill on="f" focussize="0,0"/>
            <v:stroke on="f"/>
            <v:imagedata r:id="rId514" o:title=""/>
            <o:lock v:ext="edit" grouping="f" rotation="f" text="f" aspectratio="t"/>
            <w10:wrap type="none"/>
            <w10:anchorlock/>
          </v:shape>
          <o:OLEObject Type="Embed" ProgID="Equation.DSMT4" ShapeID="_x0000_i1304" DrawAspect="Content" ObjectID="_1468076004" r:id="rId513">
            <o:LockedField>false</o:LockedField>
          </o:OLEObject>
        </w:object>
      </w:r>
    </w:p>
    <w:p>
      <w:pPr>
        <w:spacing w:line="480" w:lineRule="auto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矩阵</w:t>
      </w:r>
      <w:r>
        <w:rPr>
          <w:rFonts w:ascii="宋体" w:hAnsi="宋体"/>
          <w:position w:val="-12"/>
        </w:rPr>
        <w:object>
          <v:shape id="_x0000_i1305" o:spt="75" type="#_x0000_t75" style="height:18pt;width:24pt;" o:ole="t" filled="f" stroked="f" coordsize="21600,21600">
            <v:path/>
            <v:fill on="f" focussize="0,0"/>
            <v:stroke on="f"/>
            <v:imagedata r:id="rId499" o:title=""/>
            <o:lock v:ext="edit" grouping="f" rotation="f" text="f" aspectratio="t"/>
            <w10:wrap type="none"/>
            <w10:anchorlock/>
          </v:shape>
          <o:OLEObject Type="Embed" ProgID="Equation.DSMT4" ShapeID="_x0000_i1305" DrawAspect="Content" ObjectID="_1468076005" r:id="rId515">
            <o:LockedField>false</o:LockedField>
          </o:OLEObject>
        </w:object>
      </w:r>
      <w:r>
        <w:rPr>
          <w:rFonts w:hint="eastAsia" w:ascii="宋体" w:hAnsi="宋体"/>
        </w:rPr>
        <w:t>与</w:t>
      </w:r>
      <w:r>
        <w:rPr>
          <w:rFonts w:ascii="宋体" w:hAnsi="宋体"/>
          <w:position w:val="-12"/>
        </w:rPr>
        <w:object>
          <v:shape id="_x0000_i1306" o:spt="75" type="#_x0000_t75" style="height:18pt;width:21pt;" o:ole="t" filled="f" stroked="f" coordsize="21600,21600">
            <v:path/>
            <v:fill on="f" focussize="0,0"/>
            <v:stroke on="f"/>
            <v:imagedata r:id="rId501" o:title=""/>
            <o:lock v:ext="edit" grouping="f" rotation="f" text="f" aspectratio="t"/>
            <w10:wrap type="none"/>
            <w10:anchorlock/>
          </v:shape>
          <o:OLEObject Type="Embed" ProgID="Equation.DSMT4" ShapeID="_x0000_i1306" DrawAspect="Content" ObjectID="_1468076006" r:id="rId516">
            <o:LockedField>false</o:LockedField>
          </o:OLEObject>
        </w:object>
      </w:r>
      <w:r>
        <w:rPr>
          <w:rFonts w:hint="eastAsia" w:ascii="宋体" w:hAnsi="宋体"/>
        </w:rPr>
        <w:t>的列向量组等价</w:t>
      </w:r>
      <w:r>
        <w:rPr>
          <w:rFonts w:ascii="宋体" w:hAnsi="宋体"/>
          <w:position w:val="-6"/>
        </w:rPr>
        <w:object>
          <v:shape id="_x0000_i1307" o:spt="75" type="#_x0000_t75" style="height:12pt;width:17pt;" o:ole="t" filled="f" stroked="f" coordsize="21600,21600">
            <v:path/>
            <v:fill on="f" focussize="0,0"/>
            <v:stroke on="f"/>
            <v:imagedata r:id="rId503" o:title=""/>
            <o:lock v:ext="edit" grouping="f" rotation="f" text="f" aspectratio="t"/>
            <w10:wrap type="none"/>
            <w10:anchorlock/>
          </v:shape>
          <o:OLEObject Type="Embed" ProgID="Equation.DSMT4" ShapeID="_x0000_i1307" DrawAspect="Content" ObjectID="_1468076007" r:id="rId517">
            <o:LockedField>false</o:LockedField>
          </o:OLEObject>
        </w:object>
      </w:r>
      <w:r>
        <w:rPr>
          <w:rFonts w:ascii="宋体" w:hAnsi="宋体"/>
          <w:position w:val="-10"/>
        </w:rPr>
        <w:object>
          <v:shape id="_x0000_i1308" o:spt="75" type="#_x0000_t75" style="height:16pt;width:41pt;" o:ole="t" filled="f" o:preferrelative="t" stroked="f" coordsize="21600,21600">
            <v:path/>
            <v:fill on="f" focussize="0,0"/>
            <v:stroke on="f"/>
            <v:imagedata r:id="rId519" o:title=""/>
            <o:lock v:ext="edit" grouping="f" rotation="f" text="f" aspectratio="t"/>
            <w10:wrap type="none"/>
            <w10:anchorlock/>
          </v:shape>
          <o:OLEObject Type="Embed" ProgID="Equation.DSMT4" ShapeID="_x0000_i1308" DrawAspect="Content" ObjectID="_1468076008" r:id="rId518">
            <o:LockedField>false</o:LockedField>
          </o:OLEObject>
        </w:object>
      </w:r>
      <w:r>
        <w:rPr>
          <w:rFonts w:hint="eastAsia" w:ascii="宋体" w:hAnsi="宋体"/>
        </w:rPr>
        <w:t>（右乘可逆矩阵</w:t>
      </w:r>
      <w:r>
        <w:rPr>
          <w:rFonts w:ascii="宋体" w:hAnsi="宋体"/>
          <w:position w:val="-10"/>
        </w:rPr>
        <w:object>
          <v:shape id="_x0000_i1309" o:spt="75" type="#_x0000_t75" style="height:16pt;width:12pt;" o:ole="t" filled="f" stroked="f" coordsize="21600,21600">
            <v:path/>
            <v:fill on="f" focussize="0,0"/>
            <v:stroke on="f"/>
            <v:imagedata r:id="rId521" o:title=""/>
            <o:lock v:ext="edit" grouping="f" rotation="f" text="f" aspectratio="t"/>
            <w10:wrap type="none"/>
            <w10:anchorlock/>
          </v:shape>
          <o:OLEObject Type="Embed" ProgID="Equation.DSMT4" ShapeID="_x0000_i1309" DrawAspect="Content" ObjectID="_1468076009" r:id="rId520">
            <o:LockedField>false</o:LockedField>
          </o:OLEObject>
        </w:object>
      </w:r>
      <w:r>
        <w:rPr>
          <w:rFonts w:hint="eastAsia" w:ascii="宋体" w:hAnsi="宋体"/>
        </w:rPr>
        <w:t>）.</w:t>
      </w:r>
    </w:p>
    <w:p>
      <w:pPr>
        <w:spacing w:line="480" w:lineRule="auto"/>
        <w:rPr>
          <w:rFonts w:hint="eastAsia" w:ascii="宋体" w:hAnsi="宋体"/>
        </w:rPr>
      </w:pPr>
      <w:r>
        <w:rPr>
          <w:rFonts w:hint="eastAsia" w:ascii="宋体" w:hAnsi="宋体"/>
        </w:rPr>
        <w:t>√ 关于公共解的三中处理办法：</w:t>
      </w:r>
    </w:p>
    <w:p>
      <w:pPr>
        <w:numPr>
          <w:ilvl w:val="0"/>
          <w:numId w:val="2"/>
        </w:numPr>
        <w:spacing w:line="480" w:lineRule="auto"/>
        <w:rPr>
          <w:rFonts w:hint="eastAsia" w:ascii="宋体" w:hAnsi="宋体"/>
        </w:rPr>
      </w:pPr>
      <w:r>
        <w:rPr>
          <w:rFonts w:hint="eastAsia" w:ascii="宋体" w:hAnsi="宋体"/>
        </w:rPr>
        <w:t>把(I)与(II)联立起来求解；</w:t>
      </w:r>
    </w:p>
    <w:p>
      <w:pPr>
        <w:numPr>
          <w:ilvl w:val="0"/>
          <w:numId w:val="2"/>
        </w:numPr>
        <w:spacing w:line="480" w:lineRule="auto"/>
        <w:rPr>
          <w:rFonts w:hint="eastAsia" w:ascii="宋体" w:hAnsi="宋体"/>
        </w:rPr>
      </w:pPr>
      <w:r>
        <w:rPr>
          <w:rFonts w:hint="eastAsia" w:ascii="宋体" w:hAnsi="宋体"/>
        </w:rPr>
        <w:t>通过(I)与(II)各自的通解，找出公共解；</w:t>
      </w:r>
    </w:p>
    <w:p>
      <w:pPr>
        <w:adjustRightInd w:val="0"/>
        <w:snapToGrid w:val="0"/>
        <w:spacing w:line="480" w:lineRule="auto"/>
        <w:ind w:left="1094" w:leftChars="521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当(I)与(II)都是齐次线性方程组时，设</w:t>
      </w:r>
      <w:r>
        <w:rPr>
          <w:rFonts w:ascii="宋体" w:hAnsi="宋体"/>
          <w:position w:val="-12"/>
        </w:rPr>
        <w:object>
          <v:shape id="_x0000_i1310" o:spt="75" type="#_x0000_t75" style="height:18pt;width:42pt;" o:ole="t" filled="f" o:preferrelative="t" stroked="f" coordsize="21600,21600">
            <v:path/>
            <v:fill on="f" focussize="0,0"/>
            <v:stroke on="f"/>
            <v:imagedata r:id="rId523" o:title=""/>
            <o:lock v:ext="edit" grouping="f" rotation="f" text="f" aspectratio="t"/>
            <w10:wrap type="none"/>
            <w10:anchorlock/>
          </v:shape>
          <o:OLEObject Type="Embed" ProgID="Equation.DSMT4" ShapeID="_x0000_i1310" DrawAspect="Content" ObjectID="_1468076010" r:id="rId522">
            <o:LockedField>false</o:LockedField>
          </o:OLEObject>
        </w:object>
      </w:r>
      <w:r>
        <w:rPr>
          <w:rFonts w:hint="eastAsia" w:ascii="宋体" w:hAnsi="宋体"/>
        </w:rPr>
        <w:t>是(I)的基础解系,</w:t>
      </w:r>
      <w:r>
        <w:rPr>
          <w:rFonts w:ascii="宋体" w:hAnsi="宋体"/>
        </w:rPr>
        <w:t xml:space="preserve"> </w:t>
      </w:r>
      <w:r>
        <w:rPr>
          <w:rFonts w:ascii="宋体" w:hAnsi="宋体"/>
          <w:position w:val="-12"/>
        </w:rPr>
        <w:object>
          <v:shape id="_x0000_i1311" o:spt="75" type="#_x0000_t75" style="height:18pt;width:28pt;" o:ole="t" filled="f" o:preferrelative="t" stroked="f" coordsize="21600,21600">
            <v:path/>
            <v:fill on="f" focussize="0,0"/>
            <v:stroke on="f"/>
            <v:imagedata r:id="rId525" o:title=""/>
            <o:lock v:ext="edit" grouping="f" rotation="f" text="f" aspectratio="t"/>
            <w10:wrap type="none"/>
            <w10:anchorlock/>
          </v:shape>
          <o:OLEObject Type="Embed" ProgID="Equation.DSMT4" ShapeID="_x0000_i1311" DrawAspect="Content" ObjectID="_1468076011" r:id="rId524">
            <o:LockedField>false</o:LockedField>
          </o:OLEObject>
        </w:object>
      </w:r>
      <w:r>
        <w:rPr>
          <w:rFonts w:hint="eastAsia" w:ascii="宋体" w:hAnsi="宋体"/>
        </w:rPr>
        <w:t>是(II)的基础解系，则 (I)与(II)有公共解</w:t>
      </w:r>
      <w:r>
        <w:rPr>
          <w:rFonts w:ascii="宋体" w:hAnsi="宋体"/>
          <w:position w:val="-6"/>
        </w:rPr>
        <w:object>
          <v:shape id="_x0000_i1312" o:spt="75" type="#_x0000_t75" style="height:12pt;width:17pt;" o:ole="t" filled="f" o:preferrelative="t" stroked="f" coordsize="21600,21600">
            <v:path/>
            <v:fill on="f" focussize="0,0"/>
            <v:stroke on="f"/>
            <v:imagedata r:id="rId527" o:title=""/>
            <o:lock v:ext="edit" grouping="f" rotation="f" text="f" aspectratio="t"/>
            <w10:wrap type="none"/>
            <w10:anchorlock/>
          </v:shape>
          <o:OLEObject Type="Embed" ProgID="Equation.DSMT4" ShapeID="_x0000_i1312" DrawAspect="Content" ObjectID="_1468076012" r:id="rId526">
            <o:LockedField>false</o:LockedField>
          </o:OLEObject>
        </w:object>
      </w:r>
      <w:r>
        <w:rPr>
          <w:rFonts w:hint="eastAsia" w:ascii="宋体" w:hAnsi="宋体"/>
        </w:rPr>
        <w:t>基础解系个数少的通解可由另一个方程组的基础解系线性表示.</w:t>
      </w:r>
    </w:p>
    <w:p>
      <w:pPr>
        <w:adjustRightInd w:val="0"/>
        <w:snapToGrid w:val="0"/>
        <w:spacing w:line="480" w:lineRule="auto"/>
        <w:ind w:left="1094" w:leftChars="521" w:firstLine="630" w:firstLineChars="300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即：</w:t>
      </w:r>
      <w:r>
        <w:rPr>
          <w:rFonts w:ascii="宋体" w:hAnsi="宋体"/>
          <w:position w:val="-12"/>
        </w:rPr>
        <w:object>
          <v:shape id="_x0000_i1313" o:spt="75" type="#_x0000_t75" style="height:18pt;width:177pt;" o:ole="t" filled="f" o:preferrelative="t" stroked="f" coordsize="21600,21600">
            <v:path/>
            <v:fill on="f" focussize="0,0"/>
            <v:stroke on="f"/>
            <v:imagedata r:id="rId529" o:title=""/>
            <o:lock v:ext="edit" grouping="f" rotation="f" text="f" aspectratio="t"/>
            <w10:wrap type="none"/>
            <w10:anchorlock/>
          </v:shape>
          <o:OLEObject Type="Embed" ProgID="Equation.DSMT4" ShapeID="_x0000_i1313" DrawAspect="Content" ObjectID="_1468076013" r:id="rId528">
            <o:LockedField>false</o:LockedField>
          </o:OLEObject>
        </w:object>
      </w:r>
    </w:p>
    <w:p>
      <w:pPr>
        <w:adjustRightInd w:val="0"/>
        <w:snapToGrid w:val="0"/>
        <w:spacing w:line="480" w:lineRule="auto"/>
        <w:ind w:left="1094" w:leftChars="521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当(I)与(II)都是非齐次线性方程组时，设</w:t>
      </w:r>
      <w:r>
        <w:rPr>
          <w:rFonts w:ascii="宋体" w:hAnsi="宋体"/>
          <w:position w:val="-12"/>
        </w:rPr>
        <w:object>
          <v:shape id="_x0000_i1314" o:spt="75" type="#_x0000_t75" style="height:18pt;width:71pt;" o:ole="t" filled="f" o:preferrelative="t" stroked="f" coordsize="21600,21600">
            <v:path/>
            <v:fill on="f" focussize="0,0"/>
            <v:stroke on="f"/>
            <v:imagedata r:id="rId531" o:title=""/>
            <o:lock v:ext="edit" grouping="f" rotation="f" text="f" aspectratio="t"/>
            <w10:wrap type="none"/>
            <w10:anchorlock/>
          </v:shape>
          <o:OLEObject Type="Embed" ProgID="Equation.DSMT4" ShapeID="_x0000_i1314" DrawAspect="Content" ObjectID="_1468076014" r:id="rId530">
            <o:LockedField>false</o:LockedField>
          </o:OLEObject>
        </w:object>
      </w:r>
      <w:r>
        <w:rPr>
          <w:rFonts w:hint="eastAsia" w:ascii="宋体" w:hAnsi="宋体"/>
        </w:rPr>
        <w:t>是(I)的通解，</w:t>
      </w:r>
      <w:r>
        <w:rPr>
          <w:rFonts w:ascii="宋体" w:hAnsi="宋体"/>
          <w:position w:val="-12"/>
        </w:rPr>
        <w:object>
          <v:shape id="_x0000_i1315" o:spt="75" type="#_x0000_t75" style="height:18pt;width:42.95pt;" o:ole="t" filled="f" o:preferrelative="t" stroked="f" coordsize="21600,21600">
            <v:path/>
            <v:fill on="f" focussize="0,0"/>
            <v:stroke on="f"/>
            <v:imagedata r:id="rId533" o:title=""/>
            <o:lock v:ext="edit" grouping="f" rotation="f" text="f" aspectratio="t"/>
            <w10:wrap type="none"/>
            <w10:anchorlock/>
          </v:shape>
          <o:OLEObject Type="Embed" ProgID="Equation.DSMT4" ShapeID="_x0000_i1315" DrawAspect="Content" ObjectID="_1468076015" r:id="rId532">
            <o:LockedField>false</o:LockedField>
          </o:OLEObject>
        </w:object>
      </w:r>
      <w:r>
        <w:rPr>
          <w:rFonts w:hint="eastAsia" w:ascii="宋体" w:hAnsi="宋体"/>
        </w:rPr>
        <w:t>是(II)的通解，两方程组有公共解</w:t>
      </w:r>
      <w:r>
        <w:rPr>
          <w:rFonts w:ascii="宋体" w:hAnsi="宋体"/>
          <w:position w:val="-6"/>
        </w:rPr>
        <w:object>
          <v:shape id="_x0000_i1316" o:spt="75" type="#_x0000_t75" style="height:12pt;width:17pt;" o:ole="t" filled="f" o:preferrelative="t" stroked="f" coordsize="21600,21600">
            <v:path/>
            <v:fill on="f" focussize="0,0"/>
            <v:stroke on="f"/>
            <v:imagedata r:id="rId527" o:title=""/>
            <o:lock v:ext="edit" grouping="f" rotation="f" text="f" aspectratio="t"/>
            <w10:wrap type="none"/>
            <w10:anchorlock/>
          </v:shape>
          <o:OLEObject Type="Embed" ProgID="Equation.DSMT4" ShapeID="_x0000_i1316" DrawAspect="Content" ObjectID="_1468076016" r:id="rId534">
            <o:LockedField>false</o:LockedField>
          </o:OLEObject>
        </w:object>
      </w:r>
      <w:r>
        <w:rPr>
          <w:rFonts w:ascii="宋体" w:hAnsi="宋体"/>
          <w:position w:val="-12"/>
        </w:rPr>
        <w:object>
          <v:shape id="_x0000_i1317" o:spt="75" type="#_x0000_t75" style="height:18pt;width:63pt;" o:ole="t" filled="f" o:preferrelative="t" stroked="f" coordsize="21600,21600">
            <v:path/>
            <v:fill on="f" focussize="0,0"/>
            <v:stroke on="f"/>
            <v:imagedata r:id="rId536" o:title=""/>
            <o:lock v:ext="edit" grouping="f" rotation="f" text="f" aspectratio="t"/>
            <w10:wrap type="none"/>
            <w10:anchorlock/>
          </v:shape>
          <o:OLEObject Type="Embed" ProgID="Equation.DSMT4" ShapeID="_x0000_i1317" DrawAspect="Content" ObjectID="_1468076017" r:id="rId535">
            <o:LockedField>false</o:LockedField>
          </o:OLEObject>
        </w:object>
      </w:r>
      <w:r>
        <w:rPr>
          <w:rFonts w:hint="eastAsia" w:ascii="宋体" w:hAnsi="宋体"/>
        </w:rPr>
        <w:t>可由</w:t>
      </w:r>
      <w:r>
        <w:rPr>
          <w:rFonts w:ascii="宋体" w:hAnsi="宋体"/>
          <w:position w:val="-12"/>
        </w:rPr>
        <w:object>
          <v:shape id="_x0000_i1318" o:spt="75" type="#_x0000_t75" style="height:18pt;width:27pt;" o:ole="t" filled="f" o:preferrelative="t" stroked="f" coordsize="21600,21600">
            <v:path/>
            <v:fill on="f" focussize="0,0"/>
            <v:stroke on="f"/>
            <v:imagedata r:id="rId538" o:title=""/>
            <o:lock v:ext="edit" grouping="f" rotation="f" text="f" aspectratio="t"/>
            <w10:wrap type="none"/>
            <w10:anchorlock/>
          </v:shape>
          <o:OLEObject Type="Embed" ProgID="Equation.DSMT4" ShapeID="_x0000_i1318" DrawAspect="Content" ObjectID="_1468076018" r:id="rId537">
            <o:LockedField>false</o:LockedField>
          </o:OLEObject>
        </w:object>
      </w:r>
      <w:r>
        <w:rPr>
          <w:rFonts w:hint="eastAsia" w:ascii="宋体" w:hAnsi="宋体"/>
        </w:rPr>
        <w:t>线性表示.   即：</w:t>
      </w:r>
      <w:r>
        <w:rPr>
          <w:rFonts w:ascii="宋体" w:hAnsi="宋体"/>
          <w:position w:val="-12"/>
        </w:rPr>
        <w:object>
          <v:shape id="_x0000_i1319" o:spt="75" type="#_x0000_t75" style="height:18pt;width:157.95pt;" o:ole="t" filled="f" o:preferrelative="t" stroked="f" coordsize="21600,21600">
            <v:path/>
            <v:fill on="f" focussize="0,0"/>
            <v:stroke on="f"/>
            <v:imagedata r:id="rId540" o:title=""/>
            <o:lock v:ext="edit" grouping="f" rotation="f" text="f" aspectratio="t"/>
            <w10:wrap type="none"/>
            <w10:anchorlock/>
          </v:shape>
          <o:OLEObject Type="Embed" ProgID="Equation.DSMT4" ShapeID="_x0000_i1319" DrawAspect="Content" ObjectID="_1468076019" r:id="rId539">
            <o:LockedField>false</o:LockedField>
          </o:OLEObject>
        </w:object>
      </w:r>
    </w:p>
    <w:p>
      <w:pPr>
        <w:numPr>
          <w:ilvl w:val="0"/>
          <w:numId w:val="2"/>
        </w:numPr>
        <w:spacing w:line="480" w:lineRule="auto"/>
        <w:rPr>
          <w:rFonts w:hint="eastAsia" w:ascii="宋体" w:hAnsi="宋体"/>
        </w:rPr>
      </w:pPr>
      <w:r>
        <w:rPr>
          <w:rFonts w:hint="eastAsia" w:ascii="宋体" w:hAnsi="宋体"/>
        </w:rPr>
        <w:t>设(I)的通解已知，把该通解代入(II)中，找出(I)的通解中的任意常数所应满足(II)的关系式而求出公共解。</w:t>
      </w:r>
    </w:p>
    <w:p>
      <w:pPr>
        <w:spacing w:line="480" w:lineRule="auto"/>
        <w:rPr>
          <w:rFonts w:hint="eastAsia" w:ascii="宋体" w:hAnsi="宋体"/>
        </w:rPr>
      </w:pPr>
      <w:r>
        <w:rPr>
          <w:rFonts w:ascii="宋体" w:hAnsi="宋体"/>
          <w:bdr w:val="single" w:color="auto" w:sz="4" w:space="0"/>
        </w:rPr>
        <w:t>标准正交基</w:t>
      </w:r>
      <w:r>
        <w:rPr>
          <w:rFonts w:ascii="宋体" w:hAnsi="宋体"/>
        </w:rPr>
        <w:t xml:space="preserve"> </w:t>
      </w:r>
      <w:r>
        <w:rPr>
          <w:rFonts w:ascii="宋体" w:hAnsi="宋体"/>
          <w:position w:val="-6"/>
        </w:rPr>
        <w:object>
          <v:shape id="_x0000_i1320" o:spt="75" type="#_x0000_t75" style="height:11pt;width:10pt;" o:ole="t" filled="f" o:preferrelative="t" stroked="f" coordsize="21600,21600">
            <v:path/>
            <v:fill on="f" focussize="0,0"/>
            <v:stroke on="f"/>
            <v:imagedata r:id="rId542" o:title=""/>
            <o:lock v:ext="edit" grouping="f" rotation="f" text="f" aspectratio="t"/>
            <w10:wrap type="none"/>
            <w10:anchorlock/>
          </v:shape>
          <o:OLEObject Type="Embed" ProgID="Equation.DSMT4" ShapeID="_x0000_i1320" DrawAspect="Content" ObjectID="_1468076020" r:id="rId541">
            <o:LockedField>false</o:LockedField>
          </o:OLEObject>
        </w:object>
      </w:r>
      <w:r>
        <w:rPr>
          <w:rFonts w:ascii="宋体" w:hAnsi="宋体"/>
        </w:rPr>
        <w:t>个</w:t>
      </w:r>
      <w:r>
        <w:rPr>
          <w:rFonts w:ascii="宋体" w:hAnsi="宋体"/>
          <w:position w:val="-6"/>
        </w:rPr>
        <w:object>
          <v:shape id="_x0000_i1321" o:spt="75" type="#_x0000_t75" style="height:11pt;width:10pt;" o:ole="t" filled="f" o:preferrelative="t" stroked="f" coordsize="21600,21600">
            <v:path/>
            <v:fill on="f" focussize="0,0"/>
            <v:stroke on="f"/>
            <v:imagedata r:id="rId542" o:title=""/>
            <o:lock v:ext="edit" grouping="f" rotation="f" text="f" aspectratio="t"/>
            <w10:wrap type="none"/>
            <w10:anchorlock/>
          </v:shape>
          <o:OLEObject Type="Embed" ProgID="Equation.DSMT4" ShapeID="_x0000_i1321" DrawAspect="Content" ObjectID="_1468076021" r:id="rId543">
            <o:LockedField>false</o:LockedField>
          </o:OLEObject>
        </w:object>
      </w:r>
      <w:r>
        <w:rPr>
          <w:rFonts w:ascii="宋体" w:hAnsi="宋体"/>
        </w:rPr>
        <w:t>维线性无关的向量</w:t>
      </w:r>
      <w:r>
        <w:rPr>
          <w:rFonts w:hint="eastAsia" w:ascii="宋体" w:hAnsi="宋体"/>
        </w:rPr>
        <w:t>,</w:t>
      </w:r>
      <w:r>
        <w:rPr>
          <w:rFonts w:ascii="宋体" w:hAnsi="宋体"/>
        </w:rPr>
        <w:t>两两正交</w:t>
      </w:r>
      <w:r>
        <w:rPr>
          <w:rFonts w:hint="eastAsia" w:ascii="宋体" w:hAnsi="宋体"/>
        </w:rPr>
        <w:t>,</w:t>
      </w:r>
      <w:r>
        <w:rPr>
          <w:rFonts w:ascii="宋体" w:hAnsi="宋体"/>
        </w:rPr>
        <w:t>每个向量长度为1</w:t>
      </w:r>
      <w:r>
        <w:rPr>
          <w:rFonts w:hint="eastAsia" w:ascii="宋体" w:hAnsi="宋体"/>
        </w:rPr>
        <w:t>.</w:t>
      </w:r>
    </w:p>
    <w:p>
      <w:pPr>
        <w:spacing w:line="480" w:lineRule="auto"/>
        <w:rPr>
          <w:rFonts w:hint="eastAsia" w:ascii="宋体" w:hAnsi="宋体"/>
          <w:bdr w:val="single" w:color="auto" w:sz="4" w:space="0"/>
        </w:rPr>
      </w:pPr>
      <w:r>
        <w:rPr>
          <w:rFonts w:hint="eastAsia" w:ascii="宋体" w:hAnsi="宋体"/>
          <w:bdr w:val="single" w:color="auto" w:sz="4" w:space="0"/>
        </w:rPr>
        <w:t>向量</w:t>
      </w:r>
      <w:r>
        <w:rPr>
          <w:rFonts w:ascii="宋体" w:hAnsi="宋体"/>
          <w:position w:val="-14"/>
          <w:bdr w:val="single" w:color="auto" w:sz="4" w:space="0"/>
        </w:rPr>
        <w:object>
          <v:shape id="_x0000_i1322" o:spt="75" type="#_x0000_t75" style="height:22pt;width:93pt;" o:ole="t" filled="f" o:preferrelative="t" stroked="f" coordsize="21600,21600">
            <v:path/>
            <v:fill on="f" focussize="0,0"/>
            <v:stroke on="f"/>
            <v:imagedata r:id="rId545" o:title=""/>
            <o:lock v:ext="edit" grouping="f" rotation="f" text="f" aspectratio="t"/>
            <w10:wrap type="none"/>
            <w10:anchorlock/>
          </v:shape>
          <o:OLEObject Type="Embed" ProgID="Equation.DSMT4" ShapeID="_x0000_i1322" DrawAspect="Content" ObjectID="_1468076022" r:id="rId544">
            <o:LockedField>false</o:LockedField>
          </o:OLEObject>
        </w:object>
      </w:r>
      <w:r>
        <w:rPr>
          <w:rFonts w:hint="eastAsia" w:ascii="宋体" w:hAnsi="宋体"/>
          <w:bdr w:val="single" w:color="auto" w:sz="4" w:space="0"/>
        </w:rPr>
        <w:t>与</w:t>
      </w:r>
      <w:r>
        <w:rPr>
          <w:rFonts w:ascii="宋体" w:hAnsi="宋体"/>
          <w:position w:val="-14"/>
          <w:bdr w:val="single" w:color="auto" w:sz="4" w:space="0"/>
        </w:rPr>
        <w:object>
          <v:shape id="_x0000_i1323" o:spt="75" type="#_x0000_t75" style="height:22pt;width:91pt;" o:ole="t" filled="f" o:preferrelative="t" stroked="f" coordsize="21600,21600">
            <v:path/>
            <v:fill on="f" focussize="0,0"/>
            <v:stroke on="f"/>
            <v:imagedata r:id="rId547" o:title=""/>
            <o:lock v:ext="edit" grouping="f" rotation="f" text="f" aspectratio="t"/>
            <w10:wrap type="none"/>
            <w10:anchorlock/>
          </v:shape>
          <o:OLEObject Type="Embed" ProgID="Equation.DSMT4" ShapeID="_x0000_i1323" DrawAspect="Content" ObjectID="_1468076023" r:id="rId546">
            <o:LockedField>false</o:LockedField>
          </o:OLEObject>
        </w:object>
      </w:r>
      <w:r>
        <w:rPr>
          <w:rFonts w:hint="eastAsia" w:ascii="宋体" w:hAnsi="宋体"/>
          <w:bdr w:val="single" w:color="auto" w:sz="4" w:space="0"/>
        </w:rPr>
        <w:t>的内积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  <w:position w:val="-28"/>
        </w:rPr>
        <w:object>
          <v:shape id="_x0000_i1324" o:spt="75" type="#_x0000_t75" style="height:34pt;width:197pt;" o:ole="t" filled="f" o:preferrelative="t" stroked="f" coordsize="21600,21600">
            <v:path/>
            <v:fill on="f" focussize="0,0"/>
            <v:stroke on="f"/>
            <v:imagedata r:id="rId549" o:title=""/>
            <o:lock v:ext="edit" grouping="f" rotation="f" text="f" aspectratio="t"/>
            <w10:wrap type="none"/>
            <w10:anchorlock/>
          </v:shape>
          <o:OLEObject Type="Embed" ProgID="Equation.DSMT4" ShapeID="_x0000_i1324" DrawAspect="Content" ObjectID="_1468076024" r:id="rId548">
            <o:LockedField>false</o:LockedField>
          </o:OLEObject>
        </w:object>
      </w:r>
    </w:p>
    <w:p>
      <w:pPr>
        <w:spacing w:line="480" w:lineRule="auto"/>
        <w:rPr>
          <w:rFonts w:hint="eastAsia" w:ascii="宋体" w:hAnsi="宋体"/>
        </w:rPr>
      </w:pPr>
      <w:r>
        <w:rPr>
          <w:rFonts w:ascii="宋体" w:hAnsi="宋体"/>
          <w:position w:val="-10"/>
          <w:bdr w:val="single" w:color="auto" w:sz="4" w:space="0"/>
        </w:rPr>
        <w:object>
          <v:shape id="_x0000_i1325" o:spt="75" type="#_x0000_t75" style="height:17pt;width:55pt;" o:ole="t" filled="f" o:preferrelative="t" stroked="f" coordsize="21600,21600">
            <v:path/>
            <v:fill on="f" focussize="0,0"/>
            <v:stroke on="f"/>
            <v:imagedata r:id="rId551" o:title=""/>
            <o:lock v:ext="edit" grouping="f" rotation="f" text="f" aspectratio="t"/>
            <w10:wrap type="none"/>
            <w10:anchorlock/>
          </v:shape>
          <o:OLEObject Type="Embed" ProgID="Equation.DSMT4" ShapeID="_x0000_i1325" DrawAspect="Content" ObjectID="_1468076025" r:id="rId550">
            <o:LockedField>false</o:LockedField>
          </o:OLEObject>
        </w:object>
      </w:r>
      <w:r>
        <w:rPr>
          <w:rFonts w:ascii="宋体" w:hAnsi="宋体"/>
        </w:rPr>
        <w:t xml:space="preserve"> </w:t>
      </w:r>
      <w:r>
        <w:rPr>
          <w:rFonts w:ascii="宋体" w:hAnsi="宋体"/>
          <w:position w:val="-10"/>
        </w:rPr>
        <w:object>
          <v:shape id="_x0000_i1326" o:spt="75" type="#_x0000_t75" style="height:16pt;width:51pt;" o:ole="t" filled="f" o:preferrelative="t" stroked="f" coordsize="21600,21600">
            <v:path/>
            <v:fill on="f" focussize="0,0"/>
            <v:stroke on="f"/>
            <v:imagedata r:id="rId553" o:title=""/>
            <o:lock v:ext="edit" grouping="f" rotation="f" text="f" aspectratio="t"/>
            <w10:wrap type="none"/>
            <w10:anchorlock/>
          </v:shape>
          <o:OLEObject Type="Embed" ProgID="Equation.DSMT4" ShapeID="_x0000_i1326" DrawAspect="Content" ObjectID="_1468076026" r:id="rId552">
            <o:LockedField>false</o:LockedField>
          </o:OLEObject>
        </w:object>
      </w:r>
      <w:r>
        <w:rPr>
          <w:rFonts w:hint="eastAsia" w:ascii="宋体" w:hAnsi="宋体"/>
        </w:rPr>
        <w:t>.  记为：</w:t>
      </w:r>
      <w:r>
        <w:rPr>
          <w:rFonts w:ascii="宋体" w:hAnsi="宋体"/>
          <w:position w:val="-10"/>
        </w:rPr>
        <w:object>
          <v:shape id="_x0000_i1327" o:spt="75" type="#_x0000_t75" style="height:16pt;width:34pt;" o:ole="t" filled="f" o:preferrelative="t" stroked="f" coordsize="21600,21600">
            <v:path/>
            <v:fill on="f" focussize="0,0"/>
            <v:stroke on="f"/>
            <v:imagedata r:id="rId555" o:title=""/>
            <o:lock v:ext="edit" grouping="f" rotation="f" text="f" aspectratio="t"/>
            <w10:wrap type="none"/>
            <w10:anchorlock/>
          </v:shape>
          <o:OLEObject Type="Embed" ProgID="Equation.DSMT4" ShapeID="_x0000_i1327" DrawAspect="Content" ObjectID="_1468076027" r:id="rId554">
            <o:LockedField>false</o:LockedField>
          </o:OLEObject>
        </w:object>
      </w:r>
    </w:p>
    <w:p>
      <w:pPr>
        <w:spacing w:line="480" w:lineRule="auto"/>
        <w:rPr>
          <w:rFonts w:hint="eastAsia" w:ascii="宋体" w:hAnsi="宋体"/>
        </w:rPr>
      </w:pPr>
      <w:r>
        <w:rPr>
          <w:rFonts w:hint="eastAsia" w:ascii="宋体" w:hAnsi="宋体"/>
          <w:bdr w:val="single" w:color="auto" w:sz="4" w:space="0"/>
        </w:rPr>
        <w:t>向量</w:t>
      </w:r>
      <w:r>
        <w:rPr>
          <w:rFonts w:ascii="宋体" w:hAnsi="宋体"/>
          <w:position w:val="-14"/>
          <w:bdr w:val="single" w:color="auto" w:sz="4" w:space="0"/>
        </w:rPr>
        <w:object>
          <v:shape id="_x0000_i1328" o:spt="75" type="#_x0000_t75" style="height:22pt;width:93pt;" o:ole="t" filled="f" o:preferrelative="t" stroked="f" coordsize="21600,21600">
            <v:path/>
            <v:fill on="f" focussize="0,0"/>
            <v:stroke on="f"/>
            <v:imagedata r:id="rId557" o:title=""/>
            <o:lock v:ext="edit" grouping="f" rotation="f" text="f" aspectratio="t"/>
            <w10:wrap type="none"/>
            <w10:anchorlock/>
          </v:shape>
          <o:OLEObject Type="Embed" ProgID="Equation.DSMT4" ShapeID="_x0000_i1328" DrawAspect="Content" ObjectID="_1468076028" r:id="rId556">
            <o:LockedField>false</o:LockedField>
          </o:OLEObject>
        </w:object>
      </w:r>
      <w:r>
        <w:rPr>
          <w:rFonts w:hint="eastAsia" w:ascii="宋体" w:hAnsi="宋体"/>
          <w:bdr w:val="single" w:color="auto" w:sz="4" w:space="0"/>
        </w:rPr>
        <w:t>的长度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  <w:position w:val="-28"/>
        </w:rPr>
        <w:object>
          <v:shape id="_x0000_i1329" o:spt="75" type="#_x0000_t75" style="height:34pt;width:204pt;" o:ole="t" filled="f" o:preferrelative="t" stroked="f" coordsize="21600,21600">
            <v:path/>
            <v:fill on="f" focussize="0,0"/>
            <v:stroke on="f"/>
            <v:imagedata r:id="rId559" o:title=""/>
            <o:lock v:ext="edit" grouping="f" rotation="f" text="f" aspectratio="t"/>
            <w10:wrap type="none"/>
            <w10:anchorlock/>
          </v:shape>
          <o:OLEObject Type="Embed" ProgID="Equation.DSMT4" ShapeID="_x0000_i1329" DrawAspect="Content" ObjectID="_1468076029" r:id="rId558">
            <o:LockedField>false</o:LockedField>
          </o:OLEObject>
        </w:object>
      </w:r>
    </w:p>
    <w:p>
      <w:pPr>
        <w:spacing w:line="480" w:lineRule="auto"/>
        <w:rPr>
          <w:rFonts w:hint="eastAsia" w:ascii="宋体" w:hAnsi="宋体"/>
        </w:rPr>
      </w:pPr>
      <w:r>
        <w:rPr>
          <w:rFonts w:ascii="宋体" w:hAnsi="宋体"/>
          <w:position w:val="-6"/>
          <w:bdr w:val="single" w:color="auto" w:sz="4" w:space="0"/>
        </w:rPr>
        <w:object>
          <v:shape id="_x0000_i1330" o:spt="75" type="#_x0000_t75" style="height:11pt;width:12pt;" o:ole="t" filled="f" o:preferrelative="t" stroked="f" coordsize="21600,21600">
            <v:path/>
            <v:fill on="f" focussize="0,0"/>
            <v:stroke on="f"/>
            <v:imagedata r:id="rId561" o:title=""/>
            <o:lock v:ext="edit" grouping="f" rotation="f" text="f" aspectratio="t"/>
            <w10:wrap type="none"/>
            <w10:anchorlock/>
          </v:shape>
          <o:OLEObject Type="Embed" ProgID="Equation.DSMT4" ShapeID="_x0000_i1330" DrawAspect="Content" ObjectID="_1468076030" r:id="rId560">
            <o:LockedField>false</o:LockedField>
          </o:OLEObject>
        </w:object>
      </w:r>
      <w:r>
        <w:rPr>
          <w:rFonts w:ascii="宋体" w:hAnsi="宋体"/>
          <w:bdr w:val="single" w:color="auto" w:sz="4" w:space="0"/>
        </w:rPr>
        <w:t>是单位向量</w:t>
      </w:r>
      <w:r>
        <w:rPr>
          <w:rFonts w:ascii="宋体" w:hAnsi="宋体"/>
        </w:rPr>
        <w:t xml:space="preserve"> </w:t>
      </w:r>
      <w:r>
        <w:rPr>
          <w:rFonts w:ascii="宋体" w:hAnsi="宋体"/>
          <w:position w:val="-14"/>
        </w:rPr>
        <w:object>
          <v:shape id="_x0000_i1331" o:spt="75" type="#_x0000_t75" style="height:21pt;width:84pt;" o:ole="t" filled="f" o:preferrelative="t" stroked="f" coordsize="21600,21600">
            <v:path/>
            <v:fill on="f" focussize="0,0"/>
            <v:stroke on="f"/>
            <v:imagedata r:id="rId563" o:title=""/>
            <o:lock v:ext="edit" grouping="f" rotation="f" text="f" aspectratio="t"/>
            <w10:wrap type="none"/>
            <w10:anchorlock/>
          </v:shape>
          <o:OLEObject Type="Embed" ProgID="Equation.DSMT4" ShapeID="_x0000_i1331" DrawAspect="Content" ObjectID="_1468076031" r:id="rId562">
            <o:LockedField>false</o:LockedField>
          </o:OLEObject>
        </w:object>
      </w:r>
      <w:r>
        <w:rPr>
          <w:rFonts w:hint="eastAsia" w:ascii="宋体" w:hAnsi="宋体"/>
        </w:rPr>
        <w:t>.  即长度为</w:t>
      </w:r>
      <w:r>
        <w:rPr>
          <w:rFonts w:ascii="宋体" w:hAnsi="宋体"/>
          <w:position w:val="-4"/>
        </w:rPr>
        <w:object>
          <v:shape id="_x0000_i1332" o:spt="75" type="#_x0000_t75" style="height:13pt;width:6.95pt;" o:ole="t" filled="f" stroked="f" coordsize="21600,21600">
            <v:path/>
            <v:fill on="f" focussize="0,0"/>
            <v:stroke on="f"/>
            <v:imagedata r:id="rId565" o:title=""/>
            <o:lock v:ext="edit" grouping="f" rotation="f" text="f" aspectratio="t"/>
            <w10:wrap type="none"/>
            <w10:anchorlock/>
          </v:shape>
          <o:OLEObject Type="Embed" ProgID="Equation.DSMT4" ShapeID="_x0000_i1332" DrawAspect="Content" ObjectID="_1468076032" r:id="rId564">
            <o:LockedField>false</o:LockedField>
          </o:OLEObject>
        </w:object>
      </w:r>
      <w:r>
        <w:rPr>
          <w:rFonts w:hint="eastAsia" w:ascii="宋体" w:hAnsi="宋体"/>
        </w:rPr>
        <w:t>的向量.</w:t>
      </w:r>
    </w:p>
    <w:p>
      <w:pPr>
        <w:spacing w:line="480" w:lineRule="auto"/>
        <w:rPr>
          <w:rFonts w:ascii="宋体" w:hAnsi="宋体"/>
        </w:rPr>
      </w:pPr>
      <w:r>
        <w:rPr>
          <w:rFonts w:hint="eastAsia" w:ascii="宋体" w:hAnsi="宋体"/>
        </w:rPr>
        <w:t xml:space="preserve">√ </w:t>
      </w:r>
      <w:r>
        <w:rPr>
          <w:rFonts w:ascii="宋体" w:hAnsi="宋体"/>
        </w:rPr>
        <w:t>内积的性质</w:t>
      </w:r>
      <w:r>
        <w:rPr>
          <w:rFonts w:hint="eastAsia" w:ascii="宋体" w:hAnsi="宋体"/>
        </w:rPr>
        <w:t>：</w:t>
      </w:r>
      <w:r>
        <w:rPr>
          <w:rFonts w:ascii="宋体" w:hAnsi="宋体"/>
        </w:rPr>
        <w:t xml:space="preserve">  ① 正定性：</w:t>
      </w:r>
      <w:r>
        <w:rPr>
          <w:rFonts w:ascii="宋体" w:hAnsi="宋体"/>
          <w:position w:val="-10"/>
        </w:rPr>
        <w:object>
          <v:shape id="_x0000_i1333" o:spt="75" type="#_x0000_t75" style="height:17pt;width:157pt;" o:ole="t" filled="f" o:preferrelative="t" stroked="f" coordsize="21600,21600">
            <v:path/>
            <v:fill on="f" focussize="0,0"/>
            <v:stroke on="f"/>
            <v:imagedata r:id="rId567" o:title=""/>
            <o:lock v:ext="edit" grouping="f" rotation="f" text="f" aspectratio="t"/>
            <w10:wrap type="none"/>
            <w10:anchorlock/>
          </v:shape>
          <o:OLEObject Type="Embed" ProgID="Equation.DSMT4" ShapeID="_x0000_i1333" DrawAspect="Content" ObjectID="_1468076033" r:id="rId566">
            <o:LockedField>false</o:LockedField>
          </o:OLEObject>
        </w:object>
      </w:r>
    </w:p>
    <w:p>
      <w:pPr>
        <w:spacing w:line="480" w:lineRule="auto"/>
        <w:rPr>
          <w:rFonts w:ascii="宋体" w:hAnsi="宋体"/>
        </w:rPr>
      </w:pPr>
      <w:r>
        <w:rPr>
          <w:rFonts w:ascii="宋体" w:hAnsi="宋体"/>
        </w:rPr>
        <w:t xml:space="preserve">          </w:t>
      </w:r>
      <w:r>
        <w:rPr>
          <w:rFonts w:hint="eastAsia" w:ascii="宋体" w:hAnsi="宋体"/>
        </w:rPr>
        <w:t xml:space="preserve">   </w:t>
      </w: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② 对称性：</w:t>
      </w:r>
      <w:r>
        <w:rPr>
          <w:rFonts w:ascii="宋体" w:hAnsi="宋体"/>
          <w:position w:val="-10"/>
        </w:rPr>
        <w:object>
          <v:shape id="_x0000_i1334" o:spt="75" type="#_x0000_t75" style="height:16pt;width:74pt;" o:ole="t" filled="f" o:preferrelative="t" stroked="f" coordsize="21600,21600">
            <v:path/>
            <v:fill on="f" focussize="0,0"/>
            <v:stroke on="f"/>
            <v:imagedata r:id="rId569" o:title=""/>
            <o:lock v:ext="edit" grouping="f" rotation="f" text="f" aspectratio="t"/>
            <w10:wrap type="none"/>
            <w10:anchorlock/>
          </v:shape>
          <o:OLEObject Type="Embed" ProgID="Equation.DSMT4" ShapeID="_x0000_i1334" DrawAspect="Content" ObjectID="_1468076034" r:id="rId568">
            <o:LockedField>false</o:LockedField>
          </o:OLEObject>
        </w:object>
      </w:r>
    </w:p>
    <w:p>
      <w:pPr>
        <w:spacing w:line="480" w:lineRule="auto"/>
        <w:ind w:firstLine="1785" w:firstLineChars="850"/>
        <w:rPr>
          <w:rFonts w:ascii="宋体" w:hAnsi="宋体"/>
        </w:rPr>
      </w:pPr>
      <w:r>
        <w:rPr>
          <w:rFonts w:ascii="宋体" w:hAnsi="宋体"/>
        </w:rPr>
        <w:t>③ 双线性：</w:t>
      </w:r>
      <w:r>
        <w:rPr>
          <w:rFonts w:ascii="宋体" w:hAnsi="宋体"/>
          <w:position w:val="-12"/>
        </w:rPr>
        <w:object>
          <v:shape id="_x0000_i1335" o:spt="75" type="#_x0000_t75" style="height:18pt;width:145pt;" o:ole="t" filled="f" o:preferrelative="t" stroked="f" coordsize="21600,21600">
            <v:path/>
            <v:fill on="f" focussize="0,0"/>
            <v:stroke on="f"/>
            <v:imagedata r:id="rId571" o:title=""/>
            <o:lock v:ext="edit" grouping="f" rotation="f" text="f" aspectratio="t"/>
            <w10:wrap type="none"/>
            <w10:anchorlock/>
          </v:shape>
          <o:OLEObject Type="Embed" ProgID="Equation.DSMT4" ShapeID="_x0000_i1335" DrawAspect="Content" ObjectID="_1468076035" r:id="rId570">
            <o:LockedField>false</o:LockedField>
          </o:OLEObject>
        </w:object>
      </w:r>
    </w:p>
    <w:p>
      <w:pPr>
        <w:spacing w:line="480" w:lineRule="auto"/>
        <w:ind w:firstLine="1260" w:firstLineChars="600"/>
        <w:rPr>
          <w:rFonts w:ascii="宋体" w:hAnsi="宋体"/>
        </w:rPr>
      </w:pPr>
      <w:r>
        <w:rPr>
          <w:rFonts w:ascii="宋体" w:hAnsi="宋体"/>
        </w:rPr>
        <w:t xml:space="preserve">      </w:t>
      </w:r>
      <w:r>
        <w:rPr>
          <w:rFonts w:hint="eastAsia" w:ascii="宋体" w:hAnsi="宋体"/>
        </w:rPr>
        <w:t xml:space="preserve">     </w:t>
      </w:r>
      <w:r>
        <w:rPr>
          <w:rFonts w:ascii="宋体" w:hAnsi="宋体"/>
        </w:rPr>
        <w:t xml:space="preserve">     </w:t>
      </w:r>
      <w:r>
        <w:rPr>
          <w:rFonts w:ascii="宋体" w:hAnsi="宋体"/>
          <w:position w:val="-12"/>
        </w:rPr>
        <w:object>
          <v:shape id="_x0000_i1336" o:spt="75" type="#_x0000_t75" style="height:18pt;width:146pt;" o:ole="t" filled="f" o:preferrelative="t" stroked="f" coordsize="21600,21600">
            <v:path/>
            <v:fill on="f" focussize="0,0"/>
            <v:stroke on="f"/>
            <v:imagedata r:id="rId573" o:title=""/>
            <o:lock v:ext="edit" grouping="f" rotation="f" text="f" aspectratio="t"/>
            <w10:wrap type="none"/>
            <w10:anchorlock/>
          </v:shape>
          <o:OLEObject Type="Embed" ProgID="Equation.DSMT4" ShapeID="_x0000_i1336" DrawAspect="Content" ObjectID="_1468076036" r:id="rId572">
            <o:LockedField>false</o:LockedField>
          </o:OLEObject>
        </w:object>
      </w:r>
    </w:p>
    <w:p>
      <w:pPr>
        <w:spacing w:line="480" w:lineRule="auto"/>
        <w:ind w:firstLine="1260" w:firstLineChars="600"/>
        <w:rPr>
          <w:rFonts w:hint="eastAsia" w:ascii="宋体" w:hAnsi="宋体"/>
        </w:rPr>
      </w:pPr>
      <w:r>
        <w:rPr>
          <w:rFonts w:ascii="宋体" w:hAnsi="宋体"/>
        </w:rPr>
        <w:t xml:space="preserve">       </w:t>
      </w:r>
      <w:r>
        <w:rPr>
          <w:rFonts w:hint="eastAsia" w:ascii="宋体" w:hAnsi="宋体"/>
        </w:rPr>
        <w:t xml:space="preserve">     </w:t>
      </w:r>
      <w:r>
        <w:rPr>
          <w:rFonts w:ascii="宋体" w:hAnsi="宋体"/>
        </w:rPr>
        <w:t xml:space="preserve">    </w:t>
      </w:r>
      <w:r>
        <w:rPr>
          <w:rFonts w:ascii="宋体" w:hAnsi="宋体"/>
          <w:position w:val="-10"/>
        </w:rPr>
        <w:object>
          <v:shape id="_x0000_i1337" o:spt="75" type="#_x0000_t75" style="height:16pt;width:131pt;" o:ole="t" filled="f" o:preferrelative="t" stroked="f" coordsize="21600,21600">
            <v:path/>
            <v:fill on="f" focussize="0,0"/>
            <v:stroke on="f"/>
            <v:imagedata r:id="rId575" o:title=""/>
            <o:lock v:ext="edit" grouping="f" rotation="f" text="f" aspectratio="t"/>
            <w10:wrap type="none"/>
            <w10:anchorlock/>
          </v:shape>
          <o:OLEObject Type="Embed" ProgID="Equation.DSMT4" ShapeID="_x0000_i1337" DrawAspect="Content" ObjectID="_1468076037" r:id="rId574">
            <o:LockedField>false</o:LockedField>
          </o:OLEObject>
        </w:object>
      </w:r>
    </w:p>
    <w:p>
      <w:pPr>
        <w:spacing w:line="480" w:lineRule="auto"/>
        <w:ind w:firstLine="1260" w:firstLineChars="600"/>
        <w:rPr>
          <w:rFonts w:hint="eastAsia" w:ascii="宋体" w:hAnsi="宋体"/>
        </w:rPr>
      </w:pPr>
    </w:p>
    <w:p>
      <w:pPr>
        <w:spacing w:line="480" w:lineRule="auto"/>
        <w:rPr>
          <w:rFonts w:hint="eastAsia" w:ascii="宋体" w:hAnsi="宋体"/>
        </w:rPr>
      </w:pPr>
      <w:r>
        <w:rPr>
          <w:rFonts w:ascii="宋体" w:hAnsi="宋体"/>
          <w:position w:val="-4"/>
          <w:bdr w:val="single" w:color="auto" w:sz="4" w:space="0"/>
        </w:rPr>
        <w:object>
          <v:shape id="_x0000_i1338" o:spt="75" type="#_x0000_t75" style="height:13pt;width:12pt;" o:ole="t" filled="f" o:preferrelative="t" stroked="f" coordsize="21600,21600">
            <v:path/>
            <v:fill on="f" focussize="0,0"/>
            <v:stroke on="f"/>
            <v:imagedata r:id="rId577" o:title=""/>
            <o:lock v:ext="edit" grouping="f" rotation="f" text="f" aspectratio="t"/>
            <w10:wrap type="none"/>
            <w10:anchorlock/>
          </v:shape>
          <o:OLEObject Type="Embed" ProgID="Equation.DSMT4" ShapeID="_x0000_i1338" DrawAspect="Content" ObjectID="_1468076038" r:id="rId576">
            <o:LockedField>false</o:LockedField>
          </o:OLEObject>
        </w:object>
      </w:r>
      <w:r>
        <w:rPr>
          <w:rFonts w:ascii="宋体" w:hAnsi="宋体"/>
          <w:bdr w:val="single" w:color="auto" w:sz="4" w:space="0"/>
        </w:rPr>
        <w:t>的特征矩阵</w:t>
      </w:r>
      <w:r>
        <w:rPr>
          <w:rFonts w:ascii="宋体" w:hAnsi="宋体"/>
        </w:rPr>
        <w:t xml:space="preserve">  </w:t>
      </w:r>
      <w:r>
        <w:rPr>
          <w:rFonts w:ascii="宋体" w:hAnsi="宋体"/>
          <w:position w:val="-6"/>
        </w:rPr>
        <w:object>
          <v:shape id="_x0000_i1339" o:spt="75" type="#_x0000_t75" style="height:13.95pt;width:38pt;" o:ole="t" filled="f" o:preferrelative="t" stroked="f" coordsize="21600,21600">
            <v:path/>
            <v:fill on="f" focussize="0,0"/>
            <v:stroke on="f"/>
            <v:imagedata r:id="rId579" o:title=""/>
            <o:lock v:ext="edit" grouping="f" rotation="f" text="f" aspectratio="t"/>
            <w10:wrap type="none"/>
            <w10:anchorlock/>
          </v:shape>
          <o:OLEObject Type="Embed" ProgID="Equation.DSMT4" ShapeID="_x0000_i1339" DrawAspect="Content" ObjectID="_1468076039" r:id="rId578">
            <o:LockedField>false</o:LockedField>
          </o:OLEObject>
        </w:object>
      </w:r>
      <w:r>
        <w:rPr>
          <w:rFonts w:hint="eastAsia" w:ascii="宋体" w:hAnsi="宋体"/>
        </w:rPr>
        <w:t>.</w:t>
      </w:r>
    </w:p>
    <w:p>
      <w:pPr>
        <w:tabs>
          <w:tab w:val="left" w:pos="720"/>
        </w:tabs>
        <w:spacing w:line="480" w:lineRule="auto"/>
        <w:rPr>
          <w:rFonts w:hint="eastAsia" w:ascii="宋体" w:hAnsi="宋体"/>
        </w:rPr>
      </w:pPr>
      <w:r>
        <w:rPr>
          <w:rFonts w:ascii="宋体" w:hAnsi="宋体"/>
          <w:position w:val="-4"/>
          <w:bdr w:val="single" w:color="auto" w:sz="4" w:space="0"/>
        </w:rPr>
        <w:object>
          <v:shape id="_x0000_i1340" o:spt="75" type="#_x0000_t75" style="height:13pt;width:12pt;" o:ole="t" filled="f" o:preferrelative="t" stroked="f" coordsize="21600,21600">
            <v:path/>
            <v:fill on="f" focussize="0,0"/>
            <v:stroke on="f"/>
            <v:imagedata r:id="rId581" o:title=""/>
            <o:lock v:ext="edit" grouping="f" rotation="f" text="f" aspectratio="t"/>
            <w10:wrap type="none"/>
            <w10:anchorlock/>
          </v:shape>
          <o:OLEObject Type="Embed" ProgID="Equation.DSMT4" ShapeID="_x0000_i1340" DrawAspect="Content" ObjectID="_1468076040" r:id="rId580">
            <o:LockedField>false</o:LockedField>
          </o:OLEObject>
        </w:object>
      </w:r>
      <w:r>
        <w:rPr>
          <w:rFonts w:ascii="宋体" w:hAnsi="宋体"/>
          <w:bdr w:val="single" w:color="auto" w:sz="4" w:space="0"/>
        </w:rPr>
        <w:t>的特征多项式</w:t>
      </w:r>
      <w:r>
        <w:rPr>
          <w:rFonts w:ascii="宋体" w:hAnsi="宋体"/>
        </w:rPr>
        <w:t xml:space="preserve">  </w:t>
      </w:r>
      <w:r>
        <w:rPr>
          <w:rFonts w:ascii="宋体" w:hAnsi="宋体"/>
          <w:position w:val="-14"/>
        </w:rPr>
        <w:object>
          <v:shape id="_x0000_i1341" o:spt="75" type="#_x0000_t75" style="height:20pt;width:77pt;" o:ole="t" filled="f" o:preferrelative="t" stroked="f" coordsize="21600,21600">
            <v:path/>
            <v:fill on="f" focussize="0,0"/>
            <v:stroke on="f"/>
            <v:imagedata r:id="rId583" o:title=""/>
            <o:lock v:ext="edit" grouping="f" rotation="f" text="f" aspectratio="t"/>
            <w10:wrap type="none"/>
            <w10:anchorlock/>
          </v:shape>
          <o:OLEObject Type="Embed" ProgID="Equation.DSMT4" ShapeID="_x0000_i1341" DrawAspect="Content" ObjectID="_1468076041" r:id="rId582">
            <o:LockedField>false</o:LockedField>
          </o:OLEObject>
        </w:object>
      </w:r>
      <w:r>
        <w:rPr>
          <w:rFonts w:hint="eastAsia" w:ascii="宋体" w:hAnsi="宋体"/>
        </w:rPr>
        <w:t>.</w:t>
      </w:r>
    </w:p>
    <w:p>
      <w:pPr>
        <w:spacing w:line="480" w:lineRule="auto"/>
        <w:rPr>
          <w:rFonts w:hint="eastAsia" w:ascii="宋体" w:hAnsi="宋体"/>
        </w:rPr>
      </w:pPr>
      <w:r>
        <w:rPr>
          <w:rFonts w:hint="eastAsia" w:ascii="宋体" w:hAnsi="宋体"/>
        </w:rPr>
        <w:t xml:space="preserve">√ </w:t>
      </w:r>
      <w:r>
        <w:rPr>
          <w:rFonts w:ascii="宋体" w:hAnsi="宋体"/>
          <w:position w:val="-10"/>
        </w:rPr>
        <w:object>
          <v:shape id="_x0000_i1342" o:spt="75" type="#_x0000_t75" style="height:16pt;width:27pt;" o:ole="t" filled="f" o:preferrelative="t" stroked="f" coordsize="21600,21600">
            <v:path/>
            <v:fill on="f" focussize="0,0"/>
            <v:stroke on="f"/>
            <v:imagedata r:id="rId585" o:title=""/>
            <o:lock v:ext="edit" grouping="f" rotation="f" text="f" aspectratio="t"/>
            <w10:wrap type="none"/>
            <w10:anchorlock/>
          </v:shape>
          <o:OLEObject Type="Embed" ProgID="Equation.DSMT4" ShapeID="_x0000_i1342" DrawAspect="Content" ObjectID="_1468076042" r:id="rId584">
            <o:LockedField>false</o:LockedField>
          </o:OLEObject>
        </w:object>
      </w:r>
      <w:r>
        <w:rPr>
          <w:rFonts w:hint="eastAsia" w:ascii="宋体" w:hAnsi="宋体"/>
        </w:rPr>
        <w:t>是矩阵</w:t>
      </w:r>
      <w:r>
        <w:rPr>
          <w:rFonts w:ascii="宋体" w:hAnsi="宋体"/>
          <w:position w:val="-4"/>
        </w:rPr>
        <w:object>
          <v:shape id="_x0000_i1343" o:spt="75" type="#_x0000_t75" style="height:13pt;width:12pt;" o:ole="t" filled="f" stroked="f" coordsize="21600,21600">
            <v:path/>
            <v:fill on="f" focussize="0,0"/>
            <v:stroke on="f"/>
            <v:imagedata r:id="rId217" o:title=""/>
            <o:lock v:ext="edit" grouping="f" rotation="f" text="f" aspectratio="t"/>
            <w10:wrap type="none"/>
            <w10:anchorlock/>
          </v:shape>
          <o:OLEObject Type="Embed" ProgID="Equation.DSMT4" ShapeID="_x0000_i1343" DrawAspect="Content" ObjectID="_1468076043" r:id="rId586">
            <o:LockedField>false</o:LockedField>
          </o:OLEObject>
        </w:object>
      </w:r>
      <w:r>
        <w:rPr>
          <w:rFonts w:hint="eastAsia" w:ascii="宋体" w:hAnsi="宋体"/>
        </w:rPr>
        <w:t>的特征多项式</w:t>
      </w:r>
      <w:r>
        <w:rPr>
          <w:rFonts w:ascii="宋体" w:hAnsi="宋体"/>
          <w:position w:val="-6"/>
        </w:rPr>
        <w:object>
          <v:shape id="_x0000_i1344" o:spt="75" type="#_x0000_t75" style="height:12pt;width:15pt;" o:ole="t" filled="f" stroked="f" coordsize="21600,21600">
            <v:path/>
            <v:fill on="f" focussize="0,0"/>
            <v:stroke on="f"/>
            <v:imagedata r:id="rId588" o:title=""/>
            <o:lock v:ext="edit" grouping="f" rotation="f" text="f" aspectratio="t"/>
            <w10:wrap type="none"/>
            <w10:anchorlock/>
          </v:shape>
          <o:OLEObject Type="Embed" ProgID="Equation.DSMT4" ShapeID="_x0000_i1344" DrawAspect="Content" ObjectID="_1468076044" r:id="rId587">
            <o:LockedField>false</o:LockedField>
          </o:OLEObject>
        </w:object>
      </w:r>
      <w:r>
        <w:rPr>
          <w:rFonts w:ascii="宋体" w:hAnsi="宋体"/>
          <w:position w:val="-10"/>
        </w:rPr>
        <w:object>
          <v:shape id="_x0000_i1345" o:spt="75" type="#_x0000_t75" style="height:16pt;width:48pt;" o:ole="t" filled="f" o:preferrelative="t" stroked="f" coordsize="21600,21600">
            <v:path/>
            <v:fill on="f" focussize="0,0"/>
            <v:stroke on="f"/>
            <v:imagedata r:id="rId590" o:title=""/>
            <o:lock v:ext="edit" grouping="f" rotation="f" text="f" aspectratio="t"/>
            <w10:wrap type="none"/>
            <w10:anchorlock/>
          </v:shape>
          <o:OLEObject Type="Embed" ProgID="Equation.DSMT4" ShapeID="_x0000_i1345" DrawAspect="Content" ObjectID="_1468076045" r:id="rId589">
            <o:LockedField>false</o:LockedField>
          </o:OLEObject>
        </w:object>
      </w:r>
    </w:p>
    <w:p>
      <w:pPr>
        <w:spacing w:line="480" w:lineRule="auto"/>
        <w:rPr>
          <w:rFonts w:ascii="宋体" w:hAnsi="宋体"/>
        </w:rPr>
      </w:pPr>
      <w:r>
        <w:rPr>
          <w:rFonts w:ascii="宋体" w:hAnsi="宋体"/>
          <w:position w:val="-4"/>
          <w:bdr w:val="single" w:color="auto" w:sz="4" w:space="0"/>
        </w:rPr>
        <w:object>
          <v:shape id="_x0000_i1346" o:spt="75" type="#_x0000_t75" style="height:13pt;width:12pt;" o:ole="t" filled="f" o:preferrelative="t" stroked="f" coordsize="21600,21600">
            <v:path/>
            <v:fill on="f" focussize="0,0"/>
            <v:stroke on="f"/>
            <v:imagedata r:id="rId581" o:title=""/>
            <o:lock v:ext="edit" grouping="f" rotation="f" text="f" aspectratio="t"/>
            <w10:wrap type="none"/>
            <w10:anchorlock/>
          </v:shape>
          <o:OLEObject Type="Embed" ProgID="Equation.DSMT4" ShapeID="_x0000_i1346" DrawAspect="Content" ObjectID="_1468076046" r:id="rId591">
            <o:LockedField>false</o:LockedField>
          </o:OLEObject>
        </w:object>
      </w:r>
      <w:r>
        <w:rPr>
          <w:rFonts w:ascii="宋体" w:hAnsi="宋体"/>
          <w:bdr w:val="single" w:color="auto" w:sz="4" w:space="0"/>
        </w:rPr>
        <w:t>的特征方程</w:t>
      </w:r>
      <w:r>
        <w:rPr>
          <w:rFonts w:ascii="宋体" w:hAnsi="宋体"/>
        </w:rPr>
        <w:t xml:space="preserve">  </w:t>
      </w:r>
      <w:r>
        <w:rPr>
          <w:rFonts w:ascii="宋体" w:hAnsi="宋体"/>
          <w:position w:val="-14"/>
        </w:rPr>
        <w:object>
          <v:shape id="_x0000_i1347" o:spt="75" type="#_x0000_t75" style="height:20pt;width:59pt;" o:ole="t" filled="f" stroked="f" coordsize="21600,21600">
            <v:path/>
            <v:fill on="f" focussize="0,0"/>
            <v:stroke on="f"/>
            <v:imagedata r:id="rId593" o:title=""/>
            <o:lock v:ext="edit" grouping="f" rotation="f" text="f" aspectratio="t"/>
            <w10:wrap type="none"/>
            <w10:anchorlock/>
          </v:shape>
          <o:OLEObject Type="Embed" ProgID="Equation.DSMT4" ShapeID="_x0000_i1347" DrawAspect="Content" ObjectID="_1468076047" r:id="rId592">
            <o:LockedField>false</o:LockedField>
          </o:OLEObject>
        </w:object>
      </w:r>
      <w:r>
        <w:rPr>
          <w:rFonts w:hint="eastAsia" w:ascii="宋体" w:hAnsi="宋体"/>
        </w:rPr>
        <w:t>.</w:t>
      </w:r>
      <w:r>
        <w:rPr>
          <w:rFonts w:ascii="宋体" w:hAnsi="宋体"/>
        </w:rPr>
        <w:t xml:space="preserve">          </w:t>
      </w:r>
      <w:r>
        <w:rPr>
          <w:rFonts w:ascii="宋体" w:hAnsi="宋体"/>
          <w:position w:val="-8"/>
        </w:rPr>
        <w:object>
          <v:shape id="_x0000_i1348" o:spt="75" type="#_x0000_t75" style="height:16pt;width:251pt;" o:ole="t" filled="f" o:preferrelative="t" stroked="f" coordsize="21600,21600">
            <v:path/>
            <v:fill on="f" focussize="0,0"/>
            <v:stroke on="f"/>
            <v:imagedata r:id="rId595" o:title=""/>
            <o:lock v:ext="edit" grouping="f" rotation="f" text="f" aspectratio="t"/>
            <w10:wrap type="none"/>
            <w10:anchorlock/>
          </v:shape>
          <o:OLEObject Type="Embed" ProgID="Equation.DSMT4" ShapeID="_x0000_i1348" DrawAspect="Content" ObjectID="_1468076048" r:id="rId594">
            <o:LockedField>false</o:LockedField>
          </o:OLEObject>
        </w:object>
      </w:r>
    </w:p>
    <w:p>
      <w:pPr>
        <w:spacing w:line="480" w:lineRule="auto"/>
        <w:rPr>
          <w:rFonts w:hint="eastAsia" w:ascii="宋体" w:hAnsi="宋体"/>
        </w:rPr>
      </w:pPr>
      <w:r>
        <w:rPr>
          <w:rFonts w:hint="eastAsia" w:ascii="宋体" w:hAnsi="宋体"/>
        </w:rPr>
        <w:t xml:space="preserve">√ </w:t>
      </w:r>
      <w:r>
        <w:rPr>
          <w:rFonts w:ascii="宋体" w:hAnsi="宋体"/>
          <w:position w:val="-14"/>
        </w:rPr>
        <w:object>
          <v:shape id="_x0000_i1349" o:spt="75" type="#_x0000_t75" style="height:20pt;width:71pt;" o:ole="t" filled="f" o:preferrelative="t" stroked="f" coordsize="21600,21600">
            <v:path/>
            <v:fill on="f" focussize="0,0"/>
            <v:stroke on="f"/>
            <v:imagedata r:id="rId597" o:title=""/>
            <o:lock v:ext="edit" grouping="f" rotation="f" text="f" aspectratio="t"/>
            <w10:wrap type="none"/>
            <w10:anchorlock/>
          </v:shape>
          <o:OLEObject Type="Embed" ProgID="Equation.DSMT4" ShapeID="_x0000_i1349" DrawAspect="Content" ObjectID="_1468076049" r:id="rId596">
            <o:LockedField>false</o:LockedField>
          </o:OLEObject>
        </w:object>
      </w:r>
      <w:r>
        <w:rPr>
          <w:rFonts w:hint="eastAsia" w:ascii="宋体" w:hAnsi="宋体"/>
        </w:rPr>
        <w:t xml:space="preserve">        </w:t>
      </w:r>
      <w:r>
        <w:rPr>
          <w:rFonts w:ascii="宋体" w:hAnsi="宋体"/>
          <w:position w:val="-28"/>
        </w:rPr>
        <w:object>
          <v:shape id="_x0000_i1350" o:spt="75" type="#_x0000_t75" style="height:34pt;width:58pt;" o:ole="t" filled="f" o:preferrelative="t" stroked="f" coordsize="21600,21600">
            <v:path/>
            <v:fill on="f" focussize="0,0"/>
            <v:stroke on="f"/>
            <v:imagedata r:id="rId599" o:title=""/>
            <o:lock v:ext="edit" grouping="f" rotation="f" text="f" aspectratio="t"/>
            <w10:wrap type="none"/>
            <w10:anchorlock/>
          </v:shape>
          <o:OLEObject Type="Embed" ProgID="Equation.DSMT4" ShapeID="_x0000_i1350" DrawAspect="Content" ObjectID="_1468076050" r:id="rId598">
            <o:LockedField>false</o:LockedField>
          </o:OLEObject>
        </w:object>
      </w:r>
      <w:r>
        <w:rPr>
          <w:rFonts w:hint="eastAsia" w:ascii="宋体" w:hAnsi="宋体"/>
        </w:rPr>
        <w:t>，</w:t>
      </w:r>
      <w:r>
        <w:rPr>
          <w:rFonts w:ascii="宋体" w:hAnsi="宋体"/>
          <w:position w:val="-4"/>
        </w:rPr>
        <w:object>
          <v:shape id="_x0000_i1351" o:spt="75" type="#_x0000_t75" style="height:13pt;width:22pt;" o:ole="t" filled="f" stroked="f" coordsize="21600,21600">
            <v:path/>
            <v:fill on="f" focussize="0,0"/>
            <v:stroke on="f"/>
            <v:imagedata r:id="rId601" o:title=""/>
            <o:lock v:ext="edit" grouping="f" rotation="f" text="f" aspectratio="t"/>
            <w10:wrap type="none"/>
            <w10:anchorlock/>
          </v:shape>
          <o:OLEObject Type="Embed" ProgID="Equation.DSMT4" ShapeID="_x0000_i1351" DrawAspect="Content" ObjectID="_1468076051" r:id="rId600">
            <o:LockedField>false</o:LockedField>
          </o:OLEObject>
        </w:object>
      </w:r>
      <w:r>
        <w:rPr>
          <w:rFonts w:hint="eastAsia" w:ascii="宋体" w:hAnsi="宋体"/>
        </w:rPr>
        <w:t>称为矩阵</w:t>
      </w:r>
      <w:r>
        <w:rPr>
          <w:rFonts w:ascii="宋体" w:hAnsi="宋体"/>
          <w:position w:val="-4"/>
        </w:rPr>
        <w:object>
          <v:shape id="_x0000_i1352" o:spt="75" type="#_x0000_t75" style="height:13pt;width:12pt;" o:ole="t" filled="f" stroked="f" coordsize="21600,21600">
            <v:path/>
            <v:fill on="f" focussize="0,0"/>
            <v:stroke on="f"/>
            <v:imagedata r:id="rId217" o:title=""/>
            <o:lock v:ext="edit" grouping="f" rotation="f" text="f" aspectratio="t"/>
            <w10:wrap type="none"/>
            <w10:anchorlock/>
          </v:shape>
          <o:OLEObject Type="Embed" ProgID="Equation.DSMT4" ShapeID="_x0000_i1352" DrawAspect="Content" ObjectID="_1468076052" r:id="rId602">
            <o:LockedField>false</o:LockedField>
          </o:OLEObject>
        </w:object>
      </w:r>
      <w:r>
        <w:rPr>
          <w:rFonts w:hint="eastAsia" w:ascii="宋体" w:hAnsi="宋体"/>
        </w:rPr>
        <w:t>的</w:t>
      </w:r>
      <w:r>
        <w:rPr>
          <w:rFonts w:hint="eastAsia" w:ascii="宋体" w:hAnsi="宋体"/>
          <w:bdr w:val="single" w:color="auto" w:sz="4" w:space="0"/>
        </w:rPr>
        <w:t>迹</w:t>
      </w:r>
      <w:r>
        <w:rPr>
          <w:rFonts w:hint="eastAsia" w:ascii="宋体" w:hAnsi="宋体"/>
        </w:rPr>
        <w:t>.</w:t>
      </w:r>
    </w:p>
    <w:p>
      <w:pPr>
        <w:spacing w:line="480" w:lineRule="auto"/>
        <w:rPr>
          <w:rFonts w:hint="eastAsia" w:ascii="宋体" w:hAnsi="宋体"/>
        </w:rPr>
      </w:pPr>
      <w:r>
        <w:rPr>
          <w:rFonts w:hint="eastAsia" w:ascii="宋体" w:hAnsi="宋体"/>
        </w:rPr>
        <w:t xml:space="preserve">√ </w:t>
      </w:r>
      <w:r>
        <w:rPr>
          <w:rFonts w:ascii="宋体" w:hAnsi="宋体"/>
        </w:rPr>
        <w:t>上三角阵、下三角阵、对角阵的特征值就是主对角线上的</w:t>
      </w:r>
      <w:r>
        <w:rPr>
          <w:rFonts w:ascii="宋体" w:hAnsi="宋体"/>
          <w:position w:val="-6"/>
        </w:rPr>
        <w:object>
          <v:shape id="_x0000_i1353" o:spt="75" type="#_x0000_t75" style="height:11pt;width:10pt;" o:ole="t" filled="f" o:preferrelative="t" stroked="f" coordsize="21600,21600">
            <v:path/>
            <v:fill on="f" focussize="0,0"/>
            <v:stroke on="f"/>
            <v:imagedata r:id="rId604" o:title=""/>
            <o:lock v:ext="edit" grouping="f" rotation="f" text="f" aspectratio="t"/>
            <w10:wrap type="none"/>
            <w10:anchorlock/>
          </v:shape>
          <o:OLEObject Type="Embed" ProgID="Equation.DSMT4" ShapeID="_x0000_i1353" DrawAspect="Content" ObjectID="_1468076053" r:id="rId603">
            <o:LockedField>false</o:LockedField>
          </o:OLEObject>
        </w:object>
      </w:r>
      <w:r>
        <w:rPr>
          <w:rFonts w:ascii="宋体" w:hAnsi="宋体"/>
        </w:rPr>
        <w:t>各元素</w:t>
      </w:r>
      <w:r>
        <w:rPr>
          <w:rFonts w:hint="eastAsia" w:ascii="宋体" w:hAnsi="宋体"/>
        </w:rPr>
        <w:t>.</w:t>
      </w:r>
    </w:p>
    <w:p>
      <w:pPr>
        <w:spacing w:line="480" w:lineRule="auto"/>
        <w:rPr>
          <w:rFonts w:hint="eastAsia" w:ascii="宋体" w:hAnsi="宋体"/>
        </w:rPr>
      </w:pPr>
      <w:r>
        <w:rPr>
          <w:rFonts w:hint="eastAsia" w:ascii="宋体" w:hAnsi="宋体"/>
        </w:rPr>
        <w:t xml:space="preserve">√ </w:t>
      </w:r>
      <w:r>
        <w:rPr>
          <w:rFonts w:ascii="宋体" w:hAnsi="宋体"/>
        </w:rPr>
        <w:t>若</w:t>
      </w:r>
      <w:r>
        <w:rPr>
          <w:rFonts w:ascii="宋体" w:hAnsi="宋体"/>
          <w:position w:val="-14"/>
        </w:rPr>
        <w:object>
          <v:shape id="_x0000_i1354" o:spt="75" type="#_x0000_t75" style="height:20pt;width:33pt;" o:ole="t" filled="f" o:preferrelative="t" stroked="f" coordsize="21600,21600">
            <v:path/>
            <v:fill on="f" focussize="0,0"/>
            <v:stroke on="f"/>
            <v:imagedata r:id="rId606" o:title=""/>
            <o:lock v:ext="edit" grouping="f" rotation="f" text="f" aspectratio="t"/>
            <w10:wrap type="none"/>
            <w10:anchorlock/>
          </v:shape>
          <o:OLEObject Type="Embed" ProgID="Equation.DSMT4" ShapeID="_x0000_i1354" DrawAspect="Content" ObjectID="_1468076054" r:id="rId605">
            <o:LockedField>false</o:LockedField>
          </o:OLEObject>
        </w:object>
      </w:r>
      <w:r>
        <w:rPr>
          <w:rFonts w:hint="eastAsia" w:ascii="宋体" w:hAnsi="宋体"/>
        </w:rPr>
        <w:t>,</w:t>
      </w:r>
      <w:r>
        <w:rPr>
          <w:rFonts w:ascii="宋体" w:hAnsi="宋体"/>
        </w:rPr>
        <w:t>则</w:t>
      </w:r>
      <w:r>
        <w:rPr>
          <w:rFonts w:ascii="宋体" w:hAnsi="宋体"/>
          <w:position w:val="-6"/>
        </w:rPr>
        <w:object>
          <v:shape id="_x0000_i1355" o:spt="75" type="#_x0000_t75" style="height:13.95pt;width:29pt;" o:ole="t" filled="f" stroked="f" coordsize="21600,21600">
            <v:path/>
            <v:fill on="f" focussize="0,0"/>
            <v:stroke on="f"/>
            <v:imagedata r:id="rId608" o:title=""/>
            <o:lock v:ext="edit" grouping="f" rotation="f" text="f" aspectratio="t"/>
            <w10:wrap type="none"/>
            <w10:anchorlock/>
          </v:shape>
          <o:OLEObject Type="Embed" ProgID="Equation.DSMT4" ShapeID="_x0000_i1355" DrawAspect="Content" ObjectID="_1468076055" r:id="rId607">
            <o:LockedField>false</o:LockedField>
          </o:OLEObject>
        </w:object>
      </w:r>
      <w:r>
        <w:rPr>
          <w:rFonts w:ascii="宋体" w:hAnsi="宋体"/>
        </w:rPr>
        <w:t>为</w:t>
      </w:r>
      <w:r>
        <w:rPr>
          <w:rFonts w:ascii="宋体" w:hAnsi="宋体"/>
          <w:position w:val="-4"/>
        </w:rPr>
        <w:object>
          <v:shape id="_x0000_i1356" o:spt="75" type="#_x0000_t75" style="height:13pt;width:12pt;" o:ole="t" filled="f" o:preferrelative="t" stroked="f" coordsize="21600,21600">
            <v:path/>
            <v:fill on="f" focussize="0,0"/>
            <v:stroke on="f"/>
            <v:imagedata r:id="rId610" o:title=""/>
            <o:lock v:ext="edit" grouping="f" rotation="f" text="f" aspectratio="t"/>
            <w10:wrap type="none"/>
            <w10:anchorlock/>
          </v:shape>
          <o:OLEObject Type="Embed" ProgID="Equation.DSMT4" ShapeID="_x0000_i1356" DrawAspect="Content" ObjectID="_1468076056" r:id="rId609">
            <o:LockedField>false</o:LockedField>
          </o:OLEObject>
        </w:object>
      </w:r>
      <w:r>
        <w:rPr>
          <w:rFonts w:ascii="宋体" w:hAnsi="宋体"/>
        </w:rPr>
        <w:t>的</w:t>
      </w:r>
      <w:r>
        <w:rPr>
          <w:rFonts w:hint="eastAsia" w:ascii="宋体" w:hAnsi="宋体"/>
        </w:rPr>
        <w:t>特征值,且</w:t>
      </w:r>
      <w:r>
        <w:rPr>
          <w:rFonts w:ascii="宋体" w:hAnsi="宋体"/>
          <w:position w:val="-6"/>
        </w:rPr>
        <w:object>
          <v:shape id="_x0000_i1357" o:spt="75" type="#_x0000_t75" style="height:13.95pt;width:36pt;" o:ole="t" filled="f" o:preferrelative="t" stroked="f" coordsize="21600,21600">
            <v:path/>
            <v:fill on="f" focussize="0,0"/>
            <v:stroke on="f"/>
            <v:imagedata r:id="rId612" o:title=""/>
            <o:lock v:ext="edit" grouping="f" rotation="f" text="f" aspectratio="t"/>
            <w10:wrap type="none"/>
            <w10:anchorlock/>
          </v:shape>
          <o:OLEObject Type="Embed" ProgID="Equation.DSMT4" ShapeID="_x0000_i1357" DrawAspect="Content" ObjectID="_1468076057" r:id="rId611">
            <o:LockedField>false</o:LockedField>
          </o:OLEObject>
        </w:object>
      </w:r>
      <w:r>
        <w:rPr>
          <w:rFonts w:hint="eastAsia" w:ascii="宋体" w:hAnsi="宋体"/>
        </w:rPr>
        <w:t>的基础解系即为属于</w:t>
      </w:r>
      <w:r>
        <w:rPr>
          <w:rFonts w:ascii="宋体" w:hAnsi="宋体"/>
          <w:position w:val="-6"/>
        </w:rPr>
        <w:object>
          <v:shape id="_x0000_i1358" o:spt="75" type="#_x0000_t75" style="height:13.95pt;width:29pt;" o:ole="t" filled="f" stroked="f" coordsize="21600,21600">
            <v:path/>
            <v:fill on="f" focussize="0,0"/>
            <v:stroke on="f"/>
            <v:imagedata r:id="rId614" o:title=""/>
            <o:lock v:ext="edit" grouping="f" rotation="f" text="f" aspectratio="t"/>
            <w10:wrap type="none"/>
            <w10:anchorlock/>
          </v:shape>
          <o:OLEObject Type="Embed" ProgID="Equation.DSMT4" ShapeID="_x0000_i1358" DrawAspect="Content" ObjectID="_1468076058" r:id="rId613">
            <o:LockedField>false</o:LockedField>
          </o:OLEObject>
        </w:object>
      </w:r>
      <w:r>
        <w:rPr>
          <w:rFonts w:hint="eastAsia" w:ascii="宋体" w:hAnsi="宋体"/>
        </w:rPr>
        <w:t>的线性无关的特征向量.</w:t>
      </w:r>
    </w:p>
    <w:p>
      <w:pPr>
        <w:spacing w:line="480" w:lineRule="auto"/>
        <w:ind w:left="315" w:hanging="315" w:hangingChars="150"/>
        <w:rPr>
          <w:rFonts w:hint="eastAsia" w:ascii="宋体" w:hAnsi="宋体"/>
        </w:rPr>
      </w:pPr>
      <w:r>
        <w:rPr>
          <w:rFonts w:hint="eastAsia" w:ascii="宋体" w:hAnsi="宋体"/>
        </w:rPr>
        <w:t xml:space="preserve">√ </w:t>
      </w:r>
      <w:r>
        <w:rPr>
          <w:rFonts w:ascii="宋体" w:hAnsi="宋体"/>
          <w:position w:val="-10"/>
        </w:rPr>
        <w:object>
          <v:shape id="_x0000_i1359" o:spt="75" type="#_x0000_t75" style="height:16pt;width:41pt;" o:ole="t" filled="f" o:preferrelative="t" stroked="f" coordsize="21600,21600">
            <v:path/>
            <v:fill on="f" focussize="0,0"/>
            <v:stroke on="f"/>
            <v:imagedata r:id="rId616" o:title=""/>
            <o:lock v:ext="edit" grouping="f" rotation="f" text="f" aspectratio="t"/>
            <w10:wrap type="none"/>
            <w10:anchorlock/>
          </v:shape>
          <o:OLEObject Type="Embed" ProgID="Equation.DSMT4" ShapeID="_x0000_i1359" DrawAspect="Content" ObjectID="_1468076059" r:id="rId615">
            <o:LockedField>false</o:LockedField>
          </o:OLEObject>
        </w:object>
      </w:r>
      <w:r>
        <w:rPr>
          <w:rFonts w:ascii="宋体" w:hAnsi="宋体"/>
          <w:position w:val="-6"/>
        </w:rPr>
        <w:object>
          <v:shape id="_x0000_i1360" o:spt="75" type="#_x0000_t75" style="height:12pt;width:17pt;" o:ole="t" filled="f" stroked="f" coordsize="21600,21600">
            <v:path/>
            <v:fill on="f" focussize="0,0"/>
            <v:stroke on="f"/>
            <v:imagedata r:id="rId618" o:title=""/>
            <o:lock v:ext="edit" grouping="f" rotation="f" text="f" aspectratio="t"/>
            <w10:wrap type="none"/>
            <w10:anchorlock/>
          </v:shape>
          <o:OLEObject Type="Embed" ProgID="Equation.DSMT4" ShapeID="_x0000_i1360" DrawAspect="Content" ObjectID="_1468076060" r:id="rId617">
            <o:LockedField>false</o:LockedField>
          </o:OLEObject>
        </w:object>
      </w:r>
      <w:r>
        <w:rPr>
          <w:rFonts w:ascii="宋体" w:hAnsi="宋体"/>
          <w:position w:val="-4"/>
        </w:rPr>
        <w:object>
          <v:shape id="_x0000_i1361" o:spt="75" type="#_x0000_t75" style="height:13pt;width:12pt;" o:ole="t" filled="f" o:preferrelative="t" stroked="f" coordsize="21600,21600">
            <v:path/>
            <v:fill on="f" focussize="0,0"/>
            <v:stroke on="f"/>
            <v:imagedata r:id="rId620" o:title=""/>
            <o:lock v:ext="edit" grouping="f" rotation="f" text="f" aspectratio="t"/>
            <w10:wrap type="none"/>
            <w10:anchorlock/>
          </v:shape>
          <o:OLEObject Type="Embed" ProgID="Equation.DSMT4" ShapeID="_x0000_i1361" DrawAspect="Content" ObjectID="_1468076061" r:id="rId619">
            <o:LockedField>false</o:LockedField>
          </o:OLEObject>
        </w:object>
      </w:r>
      <w:r>
        <w:rPr>
          <w:rFonts w:hint="eastAsia" w:ascii="宋体" w:hAnsi="宋体"/>
        </w:rPr>
        <w:t>一定可分解为</w:t>
      </w:r>
      <w:r>
        <w:rPr>
          <w:rFonts w:ascii="宋体" w:hAnsi="宋体"/>
          <w:position w:val="-4"/>
        </w:rPr>
        <w:object>
          <v:shape id="_x0000_i1362" o:spt="75" type="#_x0000_t75" style="height:13pt;width:12pt;" o:ole="t" filled="f" o:preferrelative="t" stroked="f" coordsize="21600,21600">
            <v:path/>
            <v:fill on="f" focussize="0,0"/>
            <v:stroke on="f"/>
            <v:imagedata r:id="rId620" o:title=""/>
            <o:lock v:ext="edit" grouping="f" rotation="f" text="f" aspectratio="t"/>
            <w10:wrap type="none"/>
            <w10:anchorlock/>
          </v:shape>
          <o:OLEObject Type="Embed" ProgID="Equation.DSMT4" ShapeID="_x0000_i1362" DrawAspect="Content" ObjectID="_1468076062" r:id="rId621">
            <o:LockedField>false</o:LockedField>
          </o:OLEObject>
        </w:object>
      </w:r>
      <w:r>
        <w:rPr>
          <w:rFonts w:hint="eastAsia" w:ascii="宋体" w:hAnsi="宋体"/>
        </w:rPr>
        <w:t>=</w:t>
      </w:r>
      <w:r>
        <w:rPr>
          <w:rFonts w:ascii="宋体" w:hAnsi="宋体"/>
          <w:position w:val="-68"/>
        </w:rPr>
        <w:object>
          <v:shape id="_x0000_i1363" o:spt="75" type="#_x0000_t75" style="height:74pt;width:119pt;" o:ole="t" filled="f" stroked="f" coordsize="21600,21600">
            <v:path/>
            <v:fill on="f" focussize="0,0"/>
            <v:stroke on="f"/>
            <v:imagedata r:id="rId623" o:title=""/>
            <o:lock v:ext="edit" grouping="f" rotation="f" text="f" aspectratio="t"/>
            <w10:wrap type="none"/>
            <w10:anchorlock/>
          </v:shape>
          <o:OLEObject Type="Embed" ProgID="Equation.DSMT4" ShapeID="_x0000_i1363" DrawAspect="Content" ObjectID="_1468076063" r:id="rId622">
            <o:LockedField>false</o:LockedField>
          </o:OLEObject>
        </w:object>
      </w:r>
      <w:r>
        <w:rPr>
          <w:rFonts w:hint="eastAsia" w:ascii="宋体" w:hAnsi="宋体"/>
        </w:rPr>
        <w:t>、</w:t>
      </w:r>
      <w:r>
        <w:rPr>
          <w:rFonts w:ascii="宋体" w:hAnsi="宋体"/>
          <w:position w:val="-12"/>
        </w:rPr>
        <w:object>
          <v:shape id="_x0000_i1364" o:spt="75" type="#_x0000_t75" style="height:19pt;width:145pt;" o:ole="t" filled="f" o:preferrelative="t" stroked="f" coordsize="21600,21600">
            <v:path/>
            <v:fill on="f" focussize="0,0"/>
            <v:stroke on="f"/>
            <v:imagedata r:id="rId625" o:title=""/>
            <o:lock v:ext="edit" grouping="f" rotation="f" text="f" aspectratio="t"/>
            <w10:wrap type="none"/>
            <w10:anchorlock/>
          </v:shape>
          <o:OLEObject Type="Embed" ProgID="Equation.DSMT4" ShapeID="_x0000_i1364" DrawAspect="Content" ObjectID="_1468076064" r:id="rId624">
            <o:LockedField>false</o:LockedField>
          </o:OLEObject>
        </w:object>
      </w:r>
      <w:r>
        <w:rPr>
          <w:rFonts w:hint="eastAsia" w:ascii="宋体" w:hAnsi="宋体"/>
        </w:rPr>
        <w:t>,从而</w:t>
      </w:r>
      <w:r>
        <w:rPr>
          <w:rFonts w:ascii="宋体" w:hAnsi="宋体"/>
          <w:position w:val="-4"/>
        </w:rPr>
        <w:object>
          <v:shape id="_x0000_i1365" o:spt="75" type="#_x0000_t75" style="height:13pt;width:12pt;" o:ole="t" filled="f" o:preferrelative="t" stroked="f" coordsize="21600,21600">
            <v:path/>
            <v:fill on="f" focussize="0,0"/>
            <v:stroke on="f"/>
            <v:imagedata r:id="rId627" o:title=""/>
            <o:lock v:ext="edit" grouping="f" rotation="f" text="f" aspectratio="t"/>
            <w10:wrap type="none"/>
            <w10:anchorlock/>
          </v:shape>
          <o:OLEObject Type="Embed" ProgID="Equation.DSMT4" ShapeID="_x0000_i1365" DrawAspect="Content" ObjectID="_1468076065" r:id="rId626">
            <o:LockedField>false</o:LockedField>
          </o:OLEObject>
        </w:object>
      </w:r>
      <w:r>
        <w:rPr>
          <w:rFonts w:hint="eastAsia" w:ascii="宋体" w:hAnsi="宋体"/>
        </w:rPr>
        <w:t>的特征值为：</w:t>
      </w:r>
      <w:r>
        <w:rPr>
          <w:rFonts w:ascii="宋体" w:hAnsi="宋体"/>
          <w:position w:val="-12"/>
        </w:rPr>
        <w:object>
          <v:shape id="_x0000_i1366" o:spt="75" type="#_x0000_t75" style="height:18pt;width:154pt;" o:ole="t" filled="f" o:preferrelative="t" stroked="f" coordsize="21600,21600">
            <v:path/>
            <v:fill on="f" focussize="0,0"/>
            <v:stroke on="f"/>
            <v:imagedata r:id="rId629" o:title=""/>
            <o:lock v:ext="edit" grouping="f" rotation="f" text="f" aspectratio="t"/>
            <w10:wrap type="none"/>
            <w10:anchorlock/>
          </v:shape>
          <o:OLEObject Type="Embed" ProgID="Equation.DSMT4" ShapeID="_x0000_i1366" DrawAspect="Content" ObjectID="_1468076066" r:id="rId628">
            <o:LockedField>false</o:LockedField>
          </o:OLEObject>
        </w:object>
      </w:r>
      <w:r>
        <w:rPr>
          <w:rFonts w:hint="eastAsia" w:ascii="宋体" w:hAnsi="宋体"/>
        </w:rPr>
        <w:t xml:space="preserve">,    </w:t>
      </w:r>
      <w:r>
        <w:rPr>
          <w:rFonts w:ascii="宋体" w:hAnsi="宋体"/>
          <w:position w:val="-12"/>
        </w:rPr>
        <w:object>
          <v:shape id="_x0000_i1367" o:spt="75" type="#_x0000_t75" style="height:18pt;width:100pt;" o:ole="t" filled="f" stroked="f" coordsize="21600,21600">
            <v:path/>
            <v:fill on="f" focussize="0,0"/>
            <v:stroke on="f"/>
            <v:imagedata r:id="rId631" o:title=""/>
            <o:lock v:ext="edit" grouping="f" rotation="f" text="f" aspectratio="t"/>
            <w10:wrap type="none"/>
            <w10:anchorlock/>
          </v:shape>
          <o:OLEObject Type="Embed" ProgID="Equation.DSMT4" ShapeID="_x0000_i1367" DrawAspect="Content" ObjectID="_1468076067" r:id="rId630">
            <o:LockedField>false</o:LockedField>
          </o:OLEObject>
        </w:objec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  <w:position w:val="-14"/>
        </w:rPr>
        <w:object>
          <v:shape id="_x0000_i1368" o:spt="75" type="#_x0000_t75" style="height:15.65pt;width:29.15pt;" o:ole="t" filled="f" stroked="f" coordsize="21600,21600">
            <v:path/>
            <v:fill on="f" focussize="0,0"/>
            <v:stroke on="f"/>
            <v:imagedata r:id="rId633" o:title=""/>
            <o:lock v:ext="edit" grouping="f" rotation="f" text="f" aspectratio="t"/>
            <w10:wrap type="none"/>
            <w10:anchorlock/>
          </v:shape>
          <o:OLEObject Type="Embed" ProgID="Equation.DSMT4" ShapeID="_x0000_i1368" DrawAspect="Content" ObjectID="_1468076068" r:id="rId632">
            <o:LockedField>false</o:LockedField>
          </o:OLEObject>
        </w:object>
      </w:r>
      <w:r>
        <w:rPr>
          <w:rFonts w:hint="eastAsia" w:ascii="宋体" w:hAnsi="宋体"/>
        </w:rPr>
        <w:t>.</w:t>
      </w:r>
    </w:p>
    <w:p>
      <w:pPr>
        <w:spacing w:line="480" w:lineRule="auto"/>
        <w:ind w:left="315" w:hanging="315" w:hangingChars="150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</w:t>
      </w: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eq \o\ac(○,</w:instrText>
      </w:r>
      <w:r>
        <w:rPr>
          <w:rFonts w:hint="eastAsia" w:ascii="宋体" w:hAnsi="宋体"/>
          <w:position w:val="2"/>
          <w:sz w:val="14"/>
        </w:rPr>
        <w:instrText xml:space="preserve">注</w:instrText>
      </w:r>
      <w:r>
        <w:rPr>
          <w:rFonts w:hint="eastAsia" w:ascii="宋体" w:hAnsi="宋体"/>
        </w:rPr>
        <w:instrText xml:space="preserve">)</w:instrText>
      </w:r>
      <w:r>
        <w:rPr>
          <w:rFonts w:ascii="宋体" w:hAnsi="宋体"/>
        </w:rPr>
        <w:fldChar w:fldCharType="end"/>
      </w:r>
      <w:r>
        <w:rPr>
          <w:rFonts w:ascii="宋体" w:hAnsi="宋体"/>
          <w:position w:val="-14"/>
        </w:rPr>
        <w:object>
          <v:shape id="_x0000_i1369" o:spt="75" type="#_x0000_t75" style="height:22pt;width:73pt;" o:ole="t" filled="f" o:preferrelative="t" stroked="f" coordsize="21600,21600">
            <v:path/>
            <v:fill on="f" focussize="0,0"/>
            <v:stroke on="f"/>
            <v:imagedata r:id="rId635" o:title=""/>
            <o:lock v:ext="edit" grouping="f" rotation="f" text="f" aspectratio="t"/>
            <w10:wrap type="none"/>
            <w10:anchorlock/>
          </v:shape>
          <o:OLEObject Type="Embed" ProgID="Equation.DSMT4" ShapeID="_x0000_i1369" DrawAspect="Content" ObjectID="_1468076069" r:id="rId634">
            <o:LockedField>false</o:LockedField>
          </o:OLEObject>
        </w:object>
      </w:r>
      <w:r>
        <w:rPr>
          <w:rFonts w:hint="eastAsia" w:ascii="宋体" w:hAnsi="宋体"/>
        </w:rPr>
        <w:t>为</w:t>
      </w:r>
      <w:r>
        <w:rPr>
          <w:rFonts w:ascii="宋体" w:hAnsi="宋体"/>
          <w:position w:val="-4"/>
        </w:rPr>
        <w:object>
          <v:shape id="_x0000_i1370" o:spt="75" type="#_x0000_t75" style="height:13pt;width:12pt;" o:ole="t" filled="f" o:preferrelative="t" stroked="f" coordsize="21600,21600">
            <v:path/>
            <v:fill on="f" focussize="0,0"/>
            <v:stroke on="f"/>
            <v:imagedata r:id="rId637" o:title=""/>
            <o:lock v:ext="edit" grouping="f" rotation="f" text="f" aspectratio="t"/>
            <w10:wrap type="none"/>
            <w10:anchorlock/>
          </v:shape>
          <o:OLEObject Type="Embed" ProgID="Equation.DSMT4" ShapeID="_x0000_i1370" DrawAspect="Content" ObjectID="_1468076070" r:id="rId636">
            <o:LockedField>false</o:LockedField>
          </o:OLEObject>
        </w:object>
      </w:r>
      <w:r>
        <w:rPr>
          <w:rFonts w:hint="eastAsia" w:ascii="宋体" w:hAnsi="宋体"/>
        </w:rPr>
        <w:t>各行的公比，</w:t>
      </w:r>
      <w:r>
        <w:rPr>
          <w:rFonts w:ascii="宋体" w:hAnsi="宋体"/>
          <w:position w:val="-14"/>
        </w:rPr>
        <w:object>
          <v:shape id="_x0000_i1371" o:spt="75" type="#_x0000_t75" style="height:20pt;width:66pt;" o:ole="t" filled="f" o:preferrelative="t" stroked="f" coordsize="21600,21600">
            <v:path/>
            <v:fill on="f" focussize="0,0"/>
            <v:stroke on="f"/>
            <v:imagedata r:id="rId639" o:title=""/>
            <o:lock v:ext="edit" grouping="f" rotation="f" text="f" aspectratio="t"/>
            <w10:wrap type="none"/>
            <w10:anchorlock/>
          </v:shape>
          <o:OLEObject Type="Embed" ProgID="Equation.DSMT4" ShapeID="_x0000_i1371" DrawAspect="Content" ObjectID="_1468076071" r:id="rId638">
            <o:LockedField>false</o:LockedField>
          </o:OLEObject>
        </w:object>
      </w:r>
      <w:r>
        <w:rPr>
          <w:rFonts w:hint="eastAsia" w:ascii="宋体" w:hAnsi="宋体"/>
        </w:rPr>
        <w:t>为</w:t>
      </w:r>
      <w:r>
        <w:rPr>
          <w:rFonts w:ascii="宋体" w:hAnsi="宋体"/>
          <w:position w:val="-4"/>
        </w:rPr>
        <w:object>
          <v:shape id="_x0000_i1372" o:spt="75" type="#_x0000_t75" style="height:13pt;width:12pt;" o:ole="t" filled="f" o:preferrelative="t" stroked="f" coordsize="21600,21600">
            <v:path/>
            <v:fill on="f" focussize="0,0"/>
            <v:stroke on="f"/>
            <v:imagedata r:id="rId641" o:title=""/>
            <o:lock v:ext="edit" grouping="f" rotation="f" text="f" aspectratio="t"/>
            <w10:wrap type="none"/>
            <w10:anchorlock/>
          </v:shape>
          <o:OLEObject Type="Embed" ProgID="Equation.DSMT4" ShapeID="_x0000_i1372" DrawAspect="Content" ObjectID="_1468076072" r:id="rId640">
            <o:LockedField>false</o:LockedField>
          </o:OLEObject>
        </w:object>
      </w:r>
      <w:r>
        <w:rPr>
          <w:rFonts w:hint="eastAsia" w:ascii="宋体" w:hAnsi="宋体"/>
        </w:rPr>
        <w:t>各列的公比.</w:t>
      </w:r>
    </w:p>
    <w:p>
      <w:pPr>
        <w:spacing w:line="480" w:lineRule="auto"/>
        <w:rPr>
          <w:rFonts w:hint="eastAsia" w:ascii="宋体" w:hAnsi="宋体"/>
        </w:rPr>
      </w:pPr>
      <w:r>
        <w:rPr>
          <w:rFonts w:hint="eastAsia" w:ascii="宋体" w:hAnsi="宋体"/>
        </w:rPr>
        <w:t>√ 若</w:t>
      </w:r>
      <w:r>
        <w:rPr>
          <w:rFonts w:ascii="宋体" w:hAnsi="宋体"/>
          <w:position w:val="-4"/>
        </w:rPr>
        <w:object>
          <v:shape id="_x0000_i1373" o:spt="75" type="#_x0000_t75" style="height:13pt;width:12pt;" o:ole="t" filled="f" o:preferrelative="t" stroked="f" coordsize="21600,21600">
            <v:path/>
            <v:fill on="f" focussize="0,0"/>
            <v:stroke on="f"/>
            <v:imagedata r:id="rId643" o:title=""/>
            <o:lock v:ext="edit" grouping="f" rotation="f" text="f" aspectratio="t"/>
            <w10:wrap type="none"/>
            <w10:anchorlock/>
          </v:shape>
          <o:OLEObject Type="Embed" ProgID="Equation.DSMT4" ShapeID="_x0000_i1373" DrawAspect="Content" ObjectID="_1468076073" r:id="rId642">
            <o:LockedField>false</o:LockedField>
          </o:OLEObject>
        </w:object>
      </w:r>
      <w:r>
        <w:rPr>
          <w:rFonts w:hint="eastAsia" w:ascii="宋体" w:hAnsi="宋体"/>
        </w:rPr>
        <w:t>的全部特征值</w:t>
      </w:r>
      <w:r>
        <w:rPr>
          <w:rFonts w:ascii="宋体" w:hAnsi="宋体"/>
          <w:position w:val="-12"/>
        </w:rPr>
        <w:object>
          <v:shape id="_x0000_i1374" o:spt="75" type="#_x0000_t75" style="height:18pt;width:59pt;" o:ole="t" filled="f" o:preferrelative="t" stroked="f" coordsize="21600,21600">
            <v:path/>
            <v:fill on="f" focussize="0,0"/>
            <v:stroke on="f"/>
            <v:imagedata r:id="rId645" o:title=""/>
            <o:lock v:ext="edit" grouping="f" rotation="f" text="f" aspectratio="t"/>
            <w10:wrap type="none"/>
            <w10:anchorlock/>
          </v:shape>
          <o:OLEObject Type="Embed" ProgID="Equation.DSMT4" ShapeID="_x0000_i1374" DrawAspect="Content" ObjectID="_1468076074" r:id="rId644">
            <o:LockedField>false</o:LockedField>
          </o:OLEObject>
        </w:object>
      </w:r>
      <w:r>
        <w:rPr>
          <w:rFonts w:hint="eastAsia" w:ascii="宋体" w:hAnsi="宋体"/>
        </w:rPr>
        <w:t>，</w:t>
      </w:r>
      <w:r>
        <w:rPr>
          <w:rFonts w:ascii="宋体" w:hAnsi="宋体"/>
          <w:position w:val="-10"/>
        </w:rPr>
        <w:object>
          <v:shape id="_x0000_i1375" o:spt="75" type="#_x0000_t75" style="height:16pt;width:29pt;" o:ole="t" filled="f" stroked="f" coordsize="21600,21600">
            <v:path/>
            <v:fill on="f" focussize="0,0"/>
            <v:stroke on="f"/>
            <v:imagedata r:id="rId647" o:title=""/>
            <o:lock v:ext="edit" grouping="f" rotation="f" text="f" aspectratio="t"/>
            <w10:wrap type="none"/>
            <w10:anchorlock/>
          </v:shape>
          <o:OLEObject Type="Embed" ProgID="Equation.DSMT4" ShapeID="_x0000_i1375" DrawAspect="Content" ObjectID="_1468076075" r:id="rId646">
            <o:LockedField>false</o:LockedField>
          </o:OLEObject>
        </w:object>
      </w:r>
      <w:r>
        <w:rPr>
          <w:rFonts w:hint="eastAsia" w:ascii="宋体" w:hAnsi="宋体"/>
        </w:rPr>
        <w:t>是多项式,则:</w:t>
      </w:r>
    </w:p>
    <w:p>
      <w:pPr>
        <w:spacing w:line="480" w:lineRule="auto"/>
        <w:ind w:firstLine="1680" w:firstLineChars="800"/>
        <w:rPr>
          <w:rFonts w:hint="eastAsia" w:ascii="宋体" w:hAnsi="宋体"/>
        </w:rPr>
      </w:pPr>
      <w:r>
        <w:rPr>
          <w:rFonts w:ascii="宋体" w:hAnsi="宋体"/>
        </w:rPr>
        <w:t>①</w:t>
      </w:r>
      <w:r>
        <w:rPr>
          <w:rFonts w:hint="eastAsia" w:ascii="宋体" w:hAnsi="宋体"/>
        </w:rPr>
        <w:t xml:space="preserve"> 若</w:t>
      </w:r>
      <w:r>
        <w:rPr>
          <w:rFonts w:ascii="宋体" w:hAnsi="宋体"/>
          <w:position w:val="-4"/>
        </w:rPr>
        <w:object>
          <v:shape id="_x0000_i1376" o:spt="75" type="#_x0000_t75" style="height:13pt;width:12pt;" o:ole="t" filled="f" stroked="f" coordsize="21600,21600">
            <v:path/>
            <v:fill on="f" focussize="0,0"/>
            <v:stroke on="f"/>
            <v:imagedata r:id="rId649" o:title=""/>
            <o:lock v:ext="edit" grouping="f" rotation="f" text="f" aspectratio="t"/>
            <w10:wrap type="none"/>
            <w10:anchorlock/>
          </v:shape>
          <o:OLEObject Type="Embed" ProgID="Equation.DSMT4" ShapeID="_x0000_i1376" DrawAspect="Content" ObjectID="_1468076076" r:id="rId648">
            <o:LockedField>false</o:LockedField>
          </o:OLEObject>
        </w:object>
      </w:r>
      <w:r>
        <w:rPr>
          <w:rFonts w:hint="eastAsia" w:ascii="宋体" w:hAnsi="宋体"/>
        </w:rPr>
        <w:t>满足</w:t>
      </w:r>
      <w:r>
        <w:rPr>
          <w:rFonts w:ascii="宋体" w:hAnsi="宋体"/>
          <w:position w:val="-10"/>
        </w:rPr>
        <w:object>
          <v:shape id="_x0000_i1377" o:spt="75" type="#_x0000_t75" style="height:16pt;width:49pt;" o:ole="t" filled="f" o:preferrelative="t" stroked="f" coordsize="21600,21600">
            <v:path/>
            <v:fill on="f" focussize="0,0"/>
            <v:stroke on="f"/>
            <v:imagedata r:id="rId651" o:title=""/>
            <o:lock v:ext="edit" grouping="f" rotation="f" text="f" aspectratio="t"/>
            <w10:wrap type="none"/>
            <w10:anchorlock/>
          </v:shape>
          <o:OLEObject Type="Embed" ProgID="Equation.DSMT4" ShapeID="_x0000_i1377" DrawAspect="Content" ObjectID="_1468076077" r:id="rId650">
            <o:LockedField>false</o:LockedField>
          </o:OLEObject>
        </w:object>
      </w:r>
      <w:r>
        <w:rPr>
          <w:rFonts w:ascii="宋体" w:hAnsi="宋体"/>
          <w:position w:val="-6"/>
        </w:rPr>
        <w:object>
          <v:shape id="_x0000_i1378" o:spt="75" type="#_x0000_t75" style="height:12pt;width:15pt;" o:ole="t" filled="f" o:preferrelative="t" stroked="f" coordsize="21600,21600">
            <v:path/>
            <v:fill on="f" focussize="0,0"/>
            <v:stroke on="f"/>
            <v:imagedata r:id="rId653" o:title=""/>
            <o:lock v:ext="edit" grouping="f" rotation="f" text="f" aspectratio="t"/>
            <w10:wrap type="none"/>
            <w10:anchorlock/>
          </v:shape>
          <o:OLEObject Type="Embed" ProgID="Equation.DSMT4" ShapeID="_x0000_i1378" DrawAspect="Content" ObjectID="_1468076078" r:id="rId652">
            <o:LockedField>false</o:LockedField>
          </o:OLEObject>
        </w:object>
      </w:r>
      <w:r>
        <w:rPr>
          <w:rFonts w:ascii="宋体" w:hAnsi="宋体"/>
          <w:position w:val="-4"/>
        </w:rPr>
        <w:object>
          <v:shape id="_x0000_i1379" o:spt="75" type="#_x0000_t75" style="height:13pt;width:12pt;" o:ole="t" filled="f" stroked="f" coordsize="21600,21600">
            <v:path/>
            <v:fill on="f" focussize="0,0"/>
            <v:stroke on="f"/>
            <v:imagedata r:id="rId217" o:title=""/>
            <o:lock v:ext="edit" grouping="f" rotation="f" text="f" aspectratio="t"/>
            <w10:wrap type="none"/>
            <w10:anchorlock/>
          </v:shape>
          <o:OLEObject Type="Embed" ProgID="Equation.DSMT4" ShapeID="_x0000_i1379" DrawAspect="Content" ObjectID="_1468076079" r:id="rId654">
            <o:LockedField>false</o:LockedField>
          </o:OLEObject>
        </w:object>
      </w:r>
      <w:r>
        <w:rPr>
          <w:rFonts w:hint="eastAsia" w:ascii="宋体" w:hAnsi="宋体"/>
        </w:rPr>
        <w:t>的任何一个特征值必满足</w:t>
      </w:r>
      <w:r>
        <w:rPr>
          <w:rFonts w:ascii="宋体" w:hAnsi="宋体"/>
          <w:position w:val="-12"/>
        </w:rPr>
        <w:object>
          <v:shape id="_x0000_i1380" o:spt="75" type="#_x0000_t75" style="height:18pt;width:48pt;" o:ole="t" filled="f" stroked="f" coordsize="21600,21600">
            <v:path/>
            <v:fill on="f" focussize="0,0"/>
            <v:stroke on="f"/>
            <v:imagedata r:id="rId656" o:title=""/>
            <o:lock v:ext="edit" grouping="f" rotation="f" text="f" aspectratio="t"/>
            <w10:wrap type="none"/>
            <w10:anchorlock/>
          </v:shape>
          <o:OLEObject Type="Embed" ProgID="Equation.DSMT4" ShapeID="_x0000_i1380" DrawAspect="Content" ObjectID="_1468076080" r:id="rId655">
            <o:LockedField>false</o:LockedField>
          </o:OLEObject>
        </w:object>
      </w:r>
    </w:p>
    <w:p>
      <w:pPr>
        <w:spacing w:line="480" w:lineRule="auto"/>
        <w:ind w:firstLine="1680" w:firstLineChars="800"/>
        <w:rPr>
          <w:rFonts w:hint="eastAsia" w:ascii="宋体" w:hAnsi="宋体"/>
        </w:rPr>
      </w:pPr>
      <w:r>
        <w:rPr>
          <w:rFonts w:ascii="宋体" w:hAnsi="宋体"/>
        </w:rPr>
        <w:t>②</w:t>
      </w:r>
      <w:r>
        <w:rPr>
          <w:rFonts w:ascii="宋体" w:hAnsi="宋体"/>
          <w:position w:val="-10"/>
        </w:rPr>
        <w:object>
          <v:shape id="_x0000_i1381" o:spt="75" type="#_x0000_t75" style="height:16pt;width:29pt;" o:ole="t" filled="f" o:preferrelative="t" stroked="f" coordsize="21600,21600">
            <v:path/>
            <v:fill on="f" focussize="0,0"/>
            <v:stroke on="f"/>
            <v:imagedata r:id="rId658" o:title=""/>
            <o:lock v:ext="edit" grouping="f" rotation="f" text="f" aspectratio="t"/>
            <w10:wrap type="none"/>
            <w10:anchorlock/>
          </v:shape>
          <o:OLEObject Type="Embed" ProgID="Equation.DSMT4" ShapeID="_x0000_i1381" DrawAspect="Content" ObjectID="_1468076081" r:id="rId657">
            <o:LockedField>false</o:LockedField>
          </o:OLEObject>
        </w:object>
      </w:r>
      <w:r>
        <w:rPr>
          <w:rFonts w:hint="eastAsia" w:ascii="宋体" w:hAnsi="宋体"/>
        </w:rPr>
        <w:t>的全部特征值为</w:t>
      </w:r>
      <w:r>
        <w:rPr>
          <w:rFonts w:ascii="宋体" w:hAnsi="宋体"/>
          <w:position w:val="-12"/>
        </w:rPr>
        <w:object>
          <v:shape id="_x0000_i1382" o:spt="75" type="#_x0000_t75" style="height:18pt;width:111pt;" o:ole="t" filled="f" o:preferrelative="t" stroked="f" coordsize="21600,21600">
            <v:path/>
            <v:fill on="f" focussize="0,0"/>
            <v:stroke on="f"/>
            <v:imagedata r:id="rId660" o:title=""/>
            <o:lock v:ext="edit" grouping="f" rotation="f" text="f" aspectratio="t"/>
            <w10:wrap type="none"/>
            <w10:anchorlock/>
          </v:shape>
          <o:OLEObject Type="Embed" ProgID="Equation.DSMT4" ShapeID="_x0000_i1382" DrawAspect="Content" ObjectID="_1468076082" r:id="rId659">
            <o:LockedField>false</o:LockedField>
          </o:OLEObject>
        </w:object>
      </w:r>
      <w:r>
        <w:rPr>
          <w:rFonts w:hint="eastAsia" w:ascii="宋体" w:hAnsi="宋体"/>
        </w:rPr>
        <w:t>；</w:t>
      </w:r>
      <w:r>
        <w:rPr>
          <w:rFonts w:ascii="宋体" w:hAnsi="宋体"/>
          <w:position w:val="-14"/>
        </w:rPr>
        <w:object>
          <v:shape id="_x0000_i1383" o:spt="75" type="#_x0000_t75" style="height:20pt;width:139.95pt;" o:ole="t" filled="f" stroked="f" coordsize="21600,21600">
            <v:path/>
            <v:fill on="f" focussize="0,0"/>
            <v:stroke on="f"/>
            <v:imagedata r:id="rId662" o:title=""/>
            <o:lock v:ext="edit" grouping="f" rotation="f" text="f" aspectratio="t"/>
            <w10:wrap type="none"/>
            <w10:anchorlock/>
          </v:shape>
          <o:OLEObject Type="Embed" ProgID="Equation.DSMT4" ShapeID="_x0000_i1383" DrawAspect="Content" ObjectID="_1468076083" r:id="rId661">
            <o:LockedField>false</o:LockedField>
          </o:OLEObject>
        </w:object>
      </w:r>
      <w:r>
        <w:rPr>
          <w:rFonts w:hint="eastAsia" w:ascii="宋体" w:hAnsi="宋体"/>
        </w:rPr>
        <w:t>.</w:t>
      </w:r>
    </w:p>
    <w:p>
      <w:pPr>
        <w:spacing w:line="480" w:lineRule="auto"/>
        <w:ind w:left="5250" w:hanging="5250" w:hangingChars="2500"/>
        <w:jc w:val="left"/>
        <w:rPr>
          <w:rFonts w:ascii="宋体" w:hAnsi="宋体"/>
        </w:rPr>
      </w:pPr>
      <w:r>
        <w:rPr>
          <w:rFonts w:hint="eastAsia" w:ascii="宋体" w:hAnsi="宋体"/>
        </w:rPr>
        <w:t>√ 初等矩阵的性质：</w:t>
      </w:r>
    </w:p>
    <w:tbl>
      <w:tblPr>
        <w:tblStyle w:val="4"/>
        <w:tblW w:w="0" w:type="auto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700"/>
        <w:gridCol w:w="25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noWrap w:val="0"/>
            <w:vAlign w:val="center"/>
          </w:tcPr>
          <w:p>
            <w:pPr>
              <w:spacing w:line="480" w:lineRule="auto"/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14"/>
              </w:rPr>
              <w:object>
                <v:shape id="_x0000_i1384" o:spt="75" type="#_x0000_t75" style="height:20pt;width:62pt;" o:ole="t" filled="f" stroked="f" coordsize="21600,21600">
                  <v:path/>
                  <v:fill on="f" focussize="0,0"/>
                  <v:stroke on="f"/>
                  <v:imagedata r:id="rId664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384" DrawAspect="Content" ObjectID="_1468076084" r:id="rId663">
                  <o:LockedField>false</o:LockedField>
                </o:OLEObject>
              </w:object>
            </w:r>
          </w:p>
        </w:tc>
        <w:tc>
          <w:tcPr>
            <w:tcW w:w="2700" w:type="dxa"/>
            <w:noWrap w:val="0"/>
            <w:vAlign w:val="center"/>
          </w:tcPr>
          <w:p>
            <w:pPr>
              <w:spacing w:line="480" w:lineRule="auto"/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14"/>
              </w:rPr>
              <w:object>
                <v:shape id="_x0000_i1385" o:spt="75" type="#_x0000_t75" style="height:20pt;width:60pt;" o:ole="t" filled="f" stroked="f" coordsize="21600,21600">
                  <v:path/>
                  <v:fill on="f" focussize="0,0"/>
                  <v:stroke on="f"/>
                  <v:imagedata r:id="rId666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385" DrawAspect="Content" ObjectID="_1468076085" r:id="rId665">
                  <o:LockedField>false</o:LockedField>
                </o:OLEObject>
              </w:object>
            </w:r>
          </w:p>
        </w:tc>
        <w:tc>
          <w:tcPr>
            <w:tcW w:w="2596" w:type="dxa"/>
            <w:noWrap w:val="0"/>
            <w:vAlign w:val="center"/>
          </w:tcPr>
          <w:p>
            <w:pPr>
              <w:spacing w:line="480" w:lineRule="auto"/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14"/>
              </w:rPr>
              <w:object>
                <v:shape id="_x0000_i1386" o:spt="75" type="#_x0000_t75" style="height:20pt;width:67.95pt;" o:ole="t" filled="f" stroked="f" coordsize="21600,21600">
                  <v:path/>
                  <v:fill on="f" focussize="0,0"/>
                  <v:stroke on="f"/>
                  <v:imagedata r:id="rId668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386" DrawAspect="Content" ObjectID="_1468076086" r:id="rId667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noWrap w:val="0"/>
            <w:vAlign w:val="center"/>
          </w:tcPr>
          <w:p>
            <w:pPr>
              <w:spacing w:line="480" w:lineRule="auto"/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10"/>
              </w:rPr>
              <w:object>
                <v:shape id="_x0000_i1387" o:spt="75" type="#_x0000_t75" style="height:18pt;width:83pt;" o:ole="t" filled="f" stroked="f" coordsize="21600,21600">
                  <v:path/>
                  <v:fill on="f" focussize="0,0"/>
                  <v:stroke on="f"/>
                  <v:imagedata r:id="rId670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387" DrawAspect="Content" ObjectID="_1468076087" r:id="rId669">
                  <o:LockedField>false</o:LockedField>
                </o:OLEObject>
              </w:object>
            </w:r>
          </w:p>
        </w:tc>
        <w:tc>
          <w:tcPr>
            <w:tcW w:w="2700" w:type="dxa"/>
            <w:noWrap w:val="0"/>
            <w:vAlign w:val="center"/>
          </w:tcPr>
          <w:p>
            <w:pPr>
              <w:spacing w:line="480" w:lineRule="auto"/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10"/>
              </w:rPr>
              <w:object>
                <v:shape id="_x0000_i1388" o:spt="75" type="#_x0000_t75" style="height:18pt;width:89pt;" o:ole="t" filled="f" stroked="f" coordsize="21600,21600">
                  <v:path/>
                  <v:fill on="f" focussize="0,0"/>
                  <v:stroke on="f"/>
                  <v:imagedata r:id="rId672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388" DrawAspect="Content" ObjectID="_1468076088" r:id="rId671">
                  <o:LockedField>false</o:LockedField>
                </o:OLEObject>
              </w:object>
            </w:r>
          </w:p>
        </w:tc>
        <w:tc>
          <w:tcPr>
            <w:tcW w:w="2596" w:type="dxa"/>
            <w:noWrap w:val="0"/>
            <w:vAlign w:val="center"/>
          </w:tcPr>
          <w:p>
            <w:pPr>
              <w:spacing w:line="480" w:lineRule="auto"/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10"/>
              </w:rPr>
              <w:object>
                <v:shape id="_x0000_i1389" o:spt="75" type="#_x0000_t75" style="height:18pt;width:110pt;" o:ole="t" filled="f" stroked="f" coordsize="21600,21600">
                  <v:path/>
                  <v:fill on="f" focussize="0,0"/>
                  <v:stroke on="f"/>
                  <v:imagedata r:id="rId674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389" DrawAspect="Content" ObjectID="_1468076089" r:id="rId673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noWrap w:val="0"/>
            <w:vAlign w:val="center"/>
          </w:tcPr>
          <w:p>
            <w:pPr>
              <w:spacing w:line="480" w:lineRule="auto"/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10"/>
              </w:rPr>
              <w:object>
                <v:shape id="_x0000_i1390" o:spt="75" type="#_x0000_t75" style="height:18pt;width:85.95pt;" o:ole="t" filled="f" stroked="f" coordsize="21600,21600">
                  <v:path/>
                  <v:fill on="f" focussize="0,0"/>
                  <v:stroke on="f"/>
                  <v:imagedata r:id="rId676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390" DrawAspect="Content" ObjectID="_1468076090" r:id="rId675">
                  <o:LockedField>false</o:LockedField>
                </o:OLEObject>
              </w:object>
            </w:r>
          </w:p>
        </w:tc>
        <w:tc>
          <w:tcPr>
            <w:tcW w:w="2700" w:type="dxa"/>
            <w:noWrap w:val="0"/>
            <w:vAlign w:val="center"/>
          </w:tcPr>
          <w:p>
            <w:pPr>
              <w:spacing w:line="480" w:lineRule="auto"/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12"/>
              </w:rPr>
              <w:object>
                <v:shape id="_x0000_i1391" o:spt="75" type="#_x0000_t75" style="height:19pt;width:91pt;" o:ole="t" filled="f" stroked="f" coordsize="21600,21600">
                  <v:path/>
                  <v:fill on="f" focussize="0,0"/>
                  <v:stroke on="f"/>
                  <v:imagedata r:id="rId678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391" DrawAspect="Content" ObjectID="_1468076091" r:id="rId677">
                  <o:LockedField>false</o:LockedField>
                </o:OLEObject>
              </w:object>
            </w:r>
          </w:p>
        </w:tc>
        <w:tc>
          <w:tcPr>
            <w:tcW w:w="2596" w:type="dxa"/>
            <w:noWrap w:val="0"/>
            <w:vAlign w:val="center"/>
          </w:tcPr>
          <w:p>
            <w:pPr>
              <w:spacing w:line="480" w:lineRule="auto"/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10"/>
              </w:rPr>
              <w:object>
                <v:shape id="_x0000_i1392" o:spt="75" type="#_x0000_t75" style="height:18pt;width:119pt;" o:ole="t" filled="f" stroked="f" coordsize="21600,21600">
                  <v:path/>
                  <v:fill on="f" focussize="0,0"/>
                  <v:stroke on="f"/>
                  <v:imagedata r:id="rId680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392" DrawAspect="Content" ObjectID="_1468076092" r:id="rId679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noWrap w:val="0"/>
            <w:vAlign w:val="center"/>
          </w:tcPr>
          <w:p>
            <w:pPr>
              <w:spacing w:line="480" w:lineRule="auto"/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10"/>
              </w:rPr>
              <w:object>
                <v:shape id="_x0000_i1393" o:spt="75" type="#_x0000_t75" style="height:18pt;width:89pt;" o:ole="t" filled="f" stroked="f" coordsize="21600,21600">
                  <v:path/>
                  <v:fill on="f" focussize="0,0"/>
                  <v:stroke on="f"/>
                  <v:imagedata r:id="rId682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393" DrawAspect="Content" ObjectID="_1468076093" r:id="rId681">
                  <o:LockedField>false</o:LockedField>
                </o:OLEObject>
              </w:object>
            </w:r>
          </w:p>
        </w:tc>
        <w:tc>
          <w:tcPr>
            <w:tcW w:w="2700" w:type="dxa"/>
            <w:noWrap w:val="0"/>
            <w:vAlign w:val="center"/>
          </w:tcPr>
          <w:p>
            <w:pPr>
              <w:spacing w:line="480" w:lineRule="auto"/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12"/>
              </w:rPr>
              <w:object>
                <v:shape id="_x0000_i1394" o:spt="75" type="#_x0000_t75" style="height:19pt;width:92pt;" o:ole="t" filled="f" stroked="f" coordsize="21600,21600">
                  <v:path/>
                  <v:fill on="f" focussize="0,0"/>
                  <v:stroke on="f"/>
                  <v:imagedata r:id="rId684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394" DrawAspect="Content" ObjectID="_1468076094" r:id="rId683">
                  <o:LockedField>false</o:LockedField>
                </o:OLEObject>
              </w:object>
            </w:r>
          </w:p>
        </w:tc>
        <w:tc>
          <w:tcPr>
            <w:tcW w:w="2596" w:type="dxa"/>
            <w:noWrap w:val="0"/>
            <w:vAlign w:val="center"/>
          </w:tcPr>
          <w:p>
            <w:pPr>
              <w:spacing w:line="480" w:lineRule="auto"/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10"/>
              </w:rPr>
              <w:object>
                <v:shape id="_x0000_i1395" o:spt="75" type="#_x0000_t75" style="height:18pt;width:114.95pt;" o:ole="t" filled="f" stroked="f" coordsize="21600,21600">
                  <v:path/>
                  <v:fill on="f" focussize="0,0"/>
                  <v:stroke on="f"/>
                  <v:imagedata r:id="rId686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395" DrawAspect="Content" ObjectID="_1468076095" r:id="rId685">
                  <o:LockedField>false</o:LockedField>
                </o:OLEObject>
              </w:object>
            </w:r>
          </w:p>
        </w:tc>
      </w:tr>
    </w:tbl>
    <w:p>
      <w:pPr>
        <w:spacing w:line="480" w:lineRule="auto"/>
        <w:jc w:val="left"/>
        <w:rPr>
          <w:rFonts w:hint="eastAsia" w:ascii="宋体" w:hAnsi="宋体"/>
        </w:rPr>
      </w:pPr>
    </w:p>
    <w:p>
      <w:pPr>
        <w:spacing w:line="480" w:lineRule="auto"/>
        <w:rPr>
          <w:rFonts w:hint="eastAsia" w:ascii="宋体" w:hAnsi="宋体"/>
        </w:rPr>
      </w:pPr>
    </w:p>
    <w:p>
      <w:pPr>
        <w:spacing w:line="480" w:lineRule="auto"/>
        <w:rPr>
          <w:rFonts w:hint="eastAsia" w:ascii="宋体" w:hAnsi="宋体"/>
        </w:rPr>
      </w:pPr>
      <w:r>
        <w:rPr>
          <w:rFonts w:hint="eastAsia" w:ascii="宋体" w:hAnsi="宋体"/>
        </w:rPr>
        <w:t xml:space="preserve">√ </w:t>
      </w:r>
      <w:r>
        <w:rPr>
          <w:rFonts w:ascii="宋体" w:hAnsi="宋体"/>
        </w:rPr>
        <w:t>设</w:t>
      </w:r>
      <w:r>
        <w:rPr>
          <w:rFonts w:ascii="宋体" w:hAnsi="宋体"/>
          <w:position w:val="-12"/>
        </w:rPr>
        <w:object>
          <v:shape id="_x0000_i1396" o:spt="75" type="#_x0000_t75" style="height:19pt;width:179pt;" o:ole="t" filled="f" o:preferrelative="t" stroked="f" coordsize="21600,21600">
            <v:path/>
            <v:fill on="f" focussize="0,0"/>
            <v:stroke on="f"/>
            <v:imagedata r:id="rId688" o:title=""/>
            <o:lock v:ext="edit" grouping="f" rotation="f" text="f" aspectratio="t"/>
            <w10:wrap type="none"/>
            <w10:anchorlock/>
          </v:shape>
          <o:OLEObject Type="Embed" ProgID="Equation.DSMT4" ShapeID="_x0000_i1396" DrawAspect="Content" ObjectID="_1468076096" r:id="rId687">
            <o:LockedField>false</o:LockedField>
          </o:OLEObject>
        </w:object>
      </w:r>
      <w:r>
        <w:rPr>
          <w:rFonts w:ascii="宋体" w:hAnsi="宋体"/>
        </w:rPr>
        <w:t>，对</w:t>
      </w:r>
      <w:r>
        <w:rPr>
          <w:rFonts w:ascii="宋体" w:hAnsi="宋体"/>
          <w:position w:val="-6"/>
        </w:rPr>
        <w:object>
          <v:shape id="_x0000_i1397" o:spt="75" type="#_x0000_t75" style="height:11pt;width:10pt;" o:ole="t" filled="f" o:preferrelative="t" stroked="f" coordsize="21600,21600">
            <v:path/>
            <v:fill on="f" focussize="0,0"/>
            <v:stroke on="f"/>
            <v:imagedata r:id="rId690" o:title=""/>
            <o:lock v:ext="edit" grouping="f" rotation="f" text="f" aspectratio="t"/>
            <w10:wrap type="none"/>
            <w10:anchorlock/>
          </v:shape>
          <o:OLEObject Type="Embed" ProgID="Equation.DSMT4" ShapeID="_x0000_i1397" DrawAspect="Content" ObjectID="_1468076097" r:id="rId689">
            <o:LockedField>false</o:LockedField>
          </o:OLEObject>
        </w:object>
      </w:r>
      <w:r>
        <w:rPr>
          <w:rFonts w:ascii="宋体" w:hAnsi="宋体"/>
        </w:rPr>
        <w:t>阶矩阵</w:t>
      </w:r>
      <w:r>
        <w:rPr>
          <w:rFonts w:ascii="宋体" w:hAnsi="宋体"/>
          <w:position w:val="-4"/>
        </w:rPr>
        <w:object>
          <v:shape id="_x0000_i1398" o:spt="75" type="#_x0000_t75" style="height:13pt;width:12pt;" o:ole="t" filled="f" o:preferrelative="t" stroked="f" coordsize="21600,21600">
            <v:path/>
            <v:fill on="f" focussize="0,0"/>
            <v:stroke on="f"/>
            <v:imagedata r:id="rId692" o:title=""/>
            <o:lock v:ext="edit" grouping="f" rotation="f" text="f" aspectratio="t"/>
            <w10:wrap type="none"/>
            <w10:anchorlock/>
          </v:shape>
          <o:OLEObject Type="Embed" ProgID="Equation.DSMT4" ShapeID="_x0000_i1398" DrawAspect="Content" ObjectID="_1468076098" r:id="rId691">
            <o:LockedField>false</o:LockedField>
          </o:OLEObject>
        </w:object>
      </w:r>
      <w:r>
        <w:rPr>
          <w:rFonts w:ascii="宋体" w:hAnsi="宋体"/>
        </w:rPr>
        <w:t>规定：</w:t>
      </w:r>
      <w:r>
        <w:rPr>
          <w:rFonts w:ascii="宋体" w:hAnsi="宋体"/>
          <w:position w:val="-12"/>
        </w:rPr>
        <w:object>
          <v:shape id="_x0000_i1399" o:spt="75" type="#_x0000_t75" style="height:19pt;width:195pt;" o:ole="t" filled="f" o:preferrelative="t" stroked="f" coordsize="21600,21600">
            <v:path/>
            <v:fill on="f" focussize="0,0"/>
            <v:stroke on="f"/>
            <v:imagedata r:id="rId694" o:title=""/>
            <o:lock v:ext="edit" grouping="f" rotation="f" text="f" aspectratio="t"/>
            <w10:wrap type="none"/>
            <w10:anchorlock/>
          </v:shape>
          <o:OLEObject Type="Embed" ProgID="Equation.DSMT4" ShapeID="_x0000_i1399" DrawAspect="Content" ObjectID="_1468076099" r:id="rId693">
            <o:LockedField>false</o:LockedField>
          </o:OLEObject>
        </w:object>
      </w:r>
      <w:r>
        <w:rPr>
          <w:rFonts w:ascii="宋体" w:hAnsi="宋体"/>
        </w:rPr>
        <w:t>为</w:t>
      </w:r>
      <w:r>
        <w:rPr>
          <w:rFonts w:ascii="宋体" w:hAnsi="宋体"/>
          <w:position w:val="-4"/>
        </w:rPr>
        <w:object>
          <v:shape id="_x0000_i1400" o:spt="75" type="#_x0000_t75" style="height:13pt;width:12pt;" o:ole="t" filled="f" o:preferrelative="t" stroked="f" coordsize="21600,21600">
            <v:path/>
            <v:fill on="f" focussize="0,0"/>
            <v:stroke on="f"/>
            <v:imagedata r:id="rId696" o:title=""/>
            <o:lock v:ext="edit" grouping="f" rotation="f" text="f" aspectratio="t"/>
            <w10:wrap type="none"/>
            <w10:anchorlock/>
          </v:shape>
          <o:OLEObject Type="Embed" ProgID="Equation.DSMT4" ShapeID="_x0000_i1400" DrawAspect="Content" ObjectID="_1468076100" r:id="rId695">
            <o:LockedField>false</o:LockedField>
          </o:OLEObject>
        </w:object>
      </w:r>
      <w:r>
        <w:rPr>
          <w:rFonts w:ascii="宋体" w:hAnsi="宋体"/>
        </w:rPr>
        <w:t>的一个多项式</w:t>
      </w:r>
      <w:r>
        <w:rPr>
          <w:rFonts w:hint="eastAsia" w:ascii="宋体" w:hAnsi="宋体"/>
        </w:rPr>
        <w:t>.</w:t>
      </w:r>
    </w:p>
    <w:p>
      <w:pPr>
        <w:spacing w:line="480" w:lineRule="auto"/>
        <w:rPr>
          <w:rFonts w:hint="eastAsia" w:ascii="宋体" w:hAnsi="宋体"/>
        </w:rPr>
      </w:pPr>
    </w:p>
    <w:p>
      <w:pPr>
        <w:spacing w:line="480" w:lineRule="auto"/>
        <w:rPr>
          <w:rFonts w:hint="eastAsia" w:ascii="宋体" w:hAnsi="宋体"/>
        </w:rPr>
      </w:pPr>
      <w:r>
        <w:rPr>
          <w:rFonts w:hint="eastAsia" w:ascii="宋体" w:hAnsi="宋体"/>
        </w:rPr>
        <w:t xml:space="preserve">√ </w:t>
      </w:r>
      <w:r>
        <w:rPr>
          <w:rFonts w:ascii="宋体" w:hAnsi="宋体"/>
          <w:position w:val="-124"/>
        </w:rPr>
        <w:object>
          <v:shape id="_x0000_i1401" o:spt="75" type="#_x0000_t75" style="height:130pt;width:413pt;" o:ole="t" filled="f" stroked="f" coordsize="21600,21600">
            <v:path/>
            <v:fill on="f" focussize="0,0"/>
            <v:stroke on="f"/>
            <v:imagedata r:id="rId698" o:title=""/>
            <o:lock v:ext="edit" grouping="f" rotation="f" text="f" aspectratio="t"/>
            <w10:wrap type="none"/>
            <w10:anchorlock/>
          </v:shape>
          <o:OLEObject Type="Embed" ProgID="Equation.DSMT4" ShapeID="_x0000_i1401" DrawAspect="Content" ObjectID="_1468076101" r:id="rId697">
            <o:LockedField>false</o:LockedField>
          </o:OLEObject>
        </w:object>
      </w:r>
    </w:p>
    <w:p/>
    <w:p>
      <w:pPr>
        <w:spacing w:line="480" w:lineRule="auto"/>
        <w:rPr>
          <w:rFonts w:hint="eastAsia" w:ascii="宋体" w:hAnsi="宋体"/>
        </w:rPr>
      </w:pPr>
      <w:r>
        <w:rPr>
          <w:rFonts w:hint="eastAsia" w:ascii="宋体" w:hAnsi="宋体"/>
        </w:rPr>
        <w:t xml:space="preserve">√ </w:t>
      </w:r>
      <w:r>
        <w:rPr>
          <w:rFonts w:ascii="宋体" w:hAnsi="宋体"/>
          <w:position w:val="-106"/>
        </w:rPr>
        <w:object>
          <v:shape id="_x0000_i1402" o:spt="75" type="#_x0000_t75" style="height:112pt;width:382pt;" o:ole="t" filled="f" stroked="f" coordsize="21600,21600">
            <v:path/>
            <v:fill on="f" focussize="0,0"/>
            <v:stroke on="f"/>
            <v:imagedata r:id="rId700" o:title=""/>
            <o:lock v:ext="edit" grouping="f" rotation="f" text="f" aspectratio="t"/>
            <w10:wrap type="none"/>
            <w10:anchorlock/>
          </v:shape>
          <o:OLEObject Type="Embed" ProgID="Equation.DSMT4" ShapeID="_x0000_i1402" DrawAspect="Content" ObjectID="_1468076102" r:id="rId699">
            <o:LockedField>false</o:LockedField>
          </o:OLEObject>
        </w:object>
      </w:r>
    </w:p>
    <w:p>
      <w:pPr>
        <w:spacing w:line="480" w:lineRule="auto"/>
        <w:rPr>
          <w:rFonts w:hint="eastAsia" w:ascii="宋体" w:hAnsi="宋体"/>
        </w:rPr>
      </w:pPr>
      <w:r>
        <w:rPr>
          <w:rFonts w:hint="eastAsia" w:ascii="宋体" w:hAnsi="宋体"/>
        </w:rPr>
        <w:t xml:space="preserve">√ </w:t>
      </w:r>
      <w:r>
        <w:rPr>
          <w:rFonts w:ascii="宋体" w:hAnsi="宋体"/>
          <w:position w:val="-10"/>
        </w:rPr>
        <w:object>
          <v:shape id="_x0000_i1403" o:spt="75" type="#_x0000_t75" style="height:18pt;width:35pt;" o:ole="t" filled="f" stroked="f" coordsize="21600,21600">
            <v:path/>
            <v:fill on="f" focussize="0,0"/>
            <v:stroke on="f"/>
            <v:imagedata r:id="rId702" o:title=""/>
            <o:lock v:ext="edit" grouping="f" rotation="f" text="f" aspectratio="t"/>
            <w10:wrap type="none"/>
            <w10:anchorlock/>
          </v:shape>
          <o:OLEObject Type="Embed" ProgID="Equation.DSMT4" ShapeID="_x0000_i1403" DrawAspect="Content" ObjectID="_1468076103" r:id="rId701">
            <o:LockedField>false</o:LockedField>
          </o:OLEObject>
        </w:object>
      </w:r>
      <w:r>
        <w:rPr>
          <w:rFonts w:hint="eastAsia" w:ascii="宋体" w:hAnsi="宋体"/>
        </w:rPr>
        <w:t>的特征向量不一定是</w:t>
      </w:r>
      <w:r>
        <w:rPr>
          <w:rFonts w:ascii="宋体" w:hAnsi="宋体"/>
          <w:position w:val="-4"/>
        </w:rPr>
        <w:object>
          <v:shape id="_x0000_i1404" o:spt="75" type="#_x0000_t75" style="height:13pt;width:12pt;" o:ole="t" filled="f" stroked="f" coordsize="21600,21600">
            <v:path/>
            <v:fill on="f" focussize="0,0"/>
            <v:stroke on="f"/>
            <v:imagedata r:id="rId217" o:title=""/>
            <o:lock v:ext="edit" grouping="f" rotation="f" text="f" aspectratio="t"/>
            <w10:wrap type="none"/>
            <w10:anchorlock/>
          </v:shape>
          <o:OLEObject Type="Embed" ProgID="Equation.DSMT4" ShapeID="_x0000_i1404" DrawAspect="Content" ObjectID="_1468076104" r:id="rId703">
            <o:LockedField>false</o:LockedField>
          </o:OLEObject>
        </w:object>
      </w:r>
      <w:r>
        <w:rPr>
          <w:rFonts w:hint="eastAsia" w:ascii="宋体" w:hAnsi="宋体"/>
        </w:rPr>
        <w:t>的特征向量.</w:t>
      </w:r>
    </w:p>
    <w:p>
      <w:pPr>
        <w:spacing w:line="480" w:lineRule="auto"/>
        <w:rPr>
          <w:rFonts w:hint="eastAsia" w:ascii="宋体" w:hAnsi="宋体"/>
        </w:rPr>
      </w:pPr>
      <w:r>
        <w:rPr>
          <w:rFonts w:hint="eastAsia" w:ascii="宋体" w:hAnsi="宋体"/>
        </w:rPr>
        <w:t xml:space="preserve">√ </w:t>
      </w:r>
      <w:r>
        <w:rPr>
          <w:rFonts w:ascii="宋体" w:hAnsi="宋体"/>
          <w:position w:val="-4"/>
        </w:rPr>
        <w:object>
          <v:shape id="_x0000_i1405" o:spt="75" type="#_x0000_t75" style="height:13pt;width:12pt;" o:ole="t" filled="f" stroked="f" coordsize="21600,21600">
            <v:path/>
            <v:fill on="f" focussize="0,0"/>
            <v:stroke on="f"/>
            <v:imagedata r:id="rId217" o:title=""/>
            <o:lock v:ext="edit" grouping="f" rotation="f" text="f" aspectratio="t"/>
            <w10:wrap type="none"/>
            <w10:anchorlock/>
          </v:shape>
          <o:OLEObject Type="Embed" ProgID="Equation.DSMT4" ShapeID="_x0000_i1405" DrawAspect="Content" ObjectID="_1468076105" r:id="rId704">
            <o:LockedField>false</o:LockedField>
          </o:OLEObject>
        </w:object>
      </w:r>
      <w:r>
        <w:rPr>
          <w:rFonts w:hint="eastAsia" w:ascii="宋体" w:hAnsi="宋体"/>
        </w:rPr>
        <w:t>与</w:t>
      </w:r>
      <w:r>
        <w:rPr>
          <w:rFonts w:ascii="宋体" w:hAnsi="宋体"/>
          <w:position w:val="-4"/>
        </w:rPr>
        <w:object>
          <v:shape id="_x0000_i1406" o:spt="75" type="#_x0000_t75" style="height:15pt;width:17pt;" o:ole="t" filled="f" stroked="f" coordsize="21600,21600">
            <v:path/>
            <v:fill on="f" focussize="0,0"/>
            <v:stroke on="f"/>
            <v:imagedata r:id="rId706" o:title=""/>
            <o:lock v:ext="edit" grouping="f" rotation="f" text="f" aspectratio="t"/>
            <w10:wrap type="none"/>
            <w10:anchorlock/>
          </v:shape>
          <o:OLEObject Type="Embed" ProgID="Equation.DSMT4" ShapeID="_x0000_i1406" DrawAspect="Content" ObjectID="_1468076106" r:id="rId705">
            <o:LockedField>false</o:LockedField>
          </o:OLEObject>
        </w:object>
      </w:r>
      <w:r>
        <w:rPr>
          <w:rFonts w:hint="eastAsia" w:ascii="宋体" w:hAnsi="宋体"/>
        </w:rPr>
        <w:t>有相同的特征值，但特征向量不一定相同.</w:t>
      </w:r>
    </w:p>
    <w:p>
      <w:pPr>
        <w:spacing w:line="480" w:lineRule="auto"/>
        <w:rPr>
          <w:rFonts w:hint="eastAsia" w:ascii="宋体" w:hAnsi="宋体"/>
        </w:rPr>
      </w:pPr>
      <w:r>
        <w:rPr>
          <w:rFonts w:ascii="宋体" w:hAnsi="宋体"/>
          <w:position w:val="-4"/>
          <w:bdr w:val="single" w:color="auto" w:sz="4" w:space="0"/>
        </w:rPr>
        <w:object>
          <v:shape id="_x0000_i1407" o:spt="75" type="#_x0000_t75" style="height:13pt;width:12pt;" o:ole="t" filled="f" o:preferrelative="t" stroked="f" coordsize="21600,21600">
            <v:path/>
            <v:fill on="f" focussize="0,0"/>
            <v:stroke on="f"/>
            <v:imagedata r:id="rId708" o:title=""/>
            <o:lock v:ext="edit" grouping="f" rotation="f" text="f" aspectratio="t"/>
            <w10:wrap type="none"/>
            <w10:anchorlock/>
          </v:shape>
          <o:OLEObject Type="Embed" ProgID="Equation.DSMT4" ShapeID="_x0000_i1407" DrawAspect="Content" ObjectID="_1468076107" r:id="rId707">
            <o:LockedField>false</o:LockedField>
          </o:OLEObject>
        </w:object>
      </w:r>
      <w:r>
        <w:rPr>
          <w:rFonts w:hint="eastAsia" w:ascii="宋体" w:hAnsi="宋体"/>
          <w:bdr w:val="single" w:color="auto" w:sz="4" w:space="0"/>
        </w:rPr>
        <w:t>与</w:t>
      </w:r>
      <w:r>
        <w:rPr>
          <w:rFonts w:ascii="宋体" w:hAnsi="宋体"/>
          <w:position w:val="-4"/>
          <w:bdr w:val="single" w:color="auto" w:sz="4" w:space="0"/>
        </w:rPr>
        <w:object>
          <v:shape id="_x0000_i1408" o:spt="75" type="#_x0000_t75" style="height:13pt;width:12pt;" o:ole="t" filled="f" o:preferrelative="t" stroked="f" coordsize="21600,21600">
            <v:path/>
            <v:fill on="f" focussize="0,0"/>
            <v:stroke on="f"/>
            <v:imagedata r:id="rId710" o:title=""/>
            <o:lock v:ext="edit" grouping="f" rotation="f" text="f" aspectratio="t"/>
            <w10:wrap type="none"/>
            <w10:anchorlock/>
          </v:shape>
          <o:OLEObject Type="Embed" ProgID="Equation.DSMT4" ShapeID="_x0000_i1408" DrawAspect="Content" ObjectID="_1468076108" r:id="rId709">
            <o:LockedField>false</o:LockedField>
          </o:OLEObject>
        </w:object>
      </w:r>
      <w:r>
        <w:rPr>
          <w:rFonts w:hint="eastAsia" w:ascii="宋体" w:hAnsi="宋体"/>
          <w:bdr w:val="single" w:color="auto" w:sz="4" w:space="0"/>
        </w:rPr>
        <w:t>相似</w:t>
      </w:r>
      <w:r>
        <w:rPr>
          <w:rFonts w:hint="eastAsia" w:ascii="宋体" w:hAnsi="宋体"/>
        </w:rPr>
        <w:t xml:space="preserve">      </w:t>
      </w:r>
      <w:r>
        <w:rPr>
          <w:rFonts w:ascii="宋体" w:hAnsi="宋体"/>
          <w:position w:val="-4"/>
        </w:rPr>
        <w:object>
          <v:shape id="_x0000_i1409" o:spt="75" type="#_x0000_t75" style="height:15pt;width:55pt;" o:ole="t" filled="f" o:preferrelative="t" stroked="f" coordsize="21600,21600">
            <v:path/>
            <v:fill on="f" focussize="0,0"/>
            <v:stroke on="f"/>
            <v:imagedata r:id="rId712" o:title=""/>
            <o:lock v:ext="edit" grouping="f" rotation="f" text="f" aspectratio="t"/>
            <w10:wrap type="none"/>
            <w10:anchorlock/>
          </v:shape>
          <o:OLEObject Type="Embed" ProgID="Equation.DSMT4" ShapeID="_x0000_i1409" DrawAspect="Content" ObjectID="_1468076109" r:id="rId711">
            <o:LockedField>false</o:LockedField>
          </o:OLEObject>
        </w:object>
      </w:r>
      <w:r>
        <w:rPr>
          <w:rFonts w:hint="eastAsia" w:ascii="宋体" w:hAnsi="宋体"/>
        </w:rPr>
        <w:t xml:space="preserve">   （</w:t>
      </w:r>
      <w:r>
        <w:rPr>
          <w:rFonts w:ascii="宋体" w:hAnsi="宋体"/>
          <w:position w:val="-4"/>
        </w:rPr>
        <w:object>
          <v:shape id="_x0000_i1410" o:spt="75" type="#_x0000_t75" style="height:13pt;width:12pt;" o:ole="t" filled="f" o:preferrelative="t" stroked="f" coordsize="21600,21600">
            <v:path/>
            <v:fill on="f" focussize="0,0"/>
            <v:stroke on="f"/>
            <v:imagedata r:id="rId714" o:title=""/>
            <o:lock v:ext="edit" grouping="f" rotation="f" text="f" aspectratio="t"/>
            <w10:wrap type="none"/>
            <w10:anchorlock/>
          </v:shape>
          <o:OLEObject Type="Embed" ProgID="Equation.DSMT4" ShapeID="_x0000_i1410" DrawAspect="Content" ObjectID="_1468076110" r:id="rId713">
            <o:LockedField>false</o:LockedField>
          </o:OLEObject>
        </w:object>
      </w:r>
      <w:r>
        <w:rPr>
          <w:rFonts w:hint="eastAsia" w:ascii="宋体" w:hAnsi="宋体"/>
        </w:rPr>
        <w:t>为可逆矩阵）    记为：</w:t>
      </w:r>
      <w:r>
        <w:rPr>
          <w:rFonts w:ascii="宋体" w:hAnsi="宋体"/>
          <w:position w:val="-4"/>
        </w:rPr>
        <w:object>
          <v:shape id="_x0000_i1411" o:spt="75" type="#_x0000_t75" style="height:13pt;width:31.95pt;" o:ole="t" filled="f" o:preferrelative="t" stroked="f" coordsize="21600,21600">
            <v:path/>
            <v:fill on="f" focussize="0,0"/>
            <v:stroke on="f"/>
            <v:imagedata r:id="rId716" o:title=""/>
            <o:lock v:ext="edit" grouping="f" rotation="f" text="f" aspectratio="t"/>
            <w10:wrap type="none"/>
            <w10:anchorlock/>
          </v:shape>
          <o:OLEObject Type="Embed" ProgID="Equation.DSMT4" ShapeID="_x0000_i1411" DrawAspect="Content" ObjectID="_1468076111" r:id="rId715">
            <o:LockedField>false</o:LockedField>
          </o:OLEObject>
        </w:object>
      </w:r>
    </w:p>
    <w:p>
      <w:pPr>
        <w:spacing w:line="480" w:lineRule="auto"/>
        <w:rPr>
          <w:rFonts w:hint="eastAsia" w:ascii="宋体" w:hAnsi="宋体"/>
        </w:rPr>
      </w:pPr>
      <w:r>
        <w:rPr>
          <w:rFonts w:ascii="宋体" w:hAnsi="宋体"/>
          <w:position w:val="-4"/>
          <w:bdr w:val="single" w:color="auto" w:sz="4" w:space="0"/>
        </w:rPr>
        <w:object>
          <v:shape id="_x0000_i1412" o:spt="75" type="#_x0000_t75" style="height:13pt;width:12pt;" o:ole="t" filled="f" o:preferrelative="t" stroked="f" coordsize="21600,21600">
            <v:path/>
            <v:fill on="f" focussize="0,0"/>
            <v:stroke on="f"/>
            <v:imagedata r:id="rId708" o:title=""/>
            <o:lock v:ext="edit" grouping="f" rotation="f" text="f" aspectratio="t"/>
            <w10:wrap type="none"/>
            <w10:anchorlock/>
          </v:shape>
          <o:OLEObject Type="Embed" ProgID="Equation.DSMT4" ShapeID="_x0000_i1412" DrawAspect="Content" ObjectID="_1468076112" r:id="rId717">
            <o:LockedField>false</o:LockedField>
          </o:OLEObject>
        </w:object>
      </w:r>
      <w:r>
        <w:rPr>
          <w:rFonts w:hint="eastAsia" w:ascii="宋体" w:hAnsi="宋体"/>
          <w:bdr w:val="single" w:color="auto" w:sz="4" w:space="0"/>
        </w:rPr>
        <w:t>与</w:t>
      </w:r>
      <w:r>
        <w:rPr>
          <w:rFonts w:ascii="宋体" w:hAnsi="宋体"/>
          <w:position w:val="-4"/>
          <w:bdr w:val="single" w:color="auto" w:sz="4" w:space="0"/>
        </w:rPr>
        <w:object>
          <v:shape id="_x0000_i1413" o:spt="75" type="#_x0000_t75" style="height:13pt;width:12pt;" o:ole="t" filled="f" o:preferrelative="t" stroked="f" coordsize="21600,21600">
            <v:path/>
            <v:fill on="f" focussize="0,0"/>
            <v:stroke on="f"/>
            <v:imagedata r:id="rId710" o:title=""/>
            <o:lock v:ext="edit" grouping="f" rotation="f" text="f" aspectratio="t"/>
            <w10:wrap type="none"/>
            <w10:anchorlock/>
          </v:shape>
          <o:OLEObject Type="Embed" ProgID="Equation.DSMT4" ShapeID="_x0000_i1413" DrawAspect="Content" ObjectID="_1468076113" r:id="rId718">
            <o:LockedField>false</o:LockedField>
          </o:OLEObject>
        </w:object>
      </w:r>
      <w:r>
        <w:rPr>
          <w:rFonts w:hint="eastAsia" w:ascii="宋体" w:hAnsi="宋体"/>
          <w:bdr w:val="single" w:color="auto" w:sz="4" w:space="0"/>
        </w:rPr>
        <w:t>正交相似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  <w:position w:val="-4"/>
        </w:rPr>
        <w:object>
          <v:shape id="_x0000_i1414" o:spt="75" type="#_x0000_t75" style="height:15pt;width:55pt;" o:ole="t" filled="f" o:preferrelative="t" stroked="f" coordsize="21600,21600">
            <v:path/>
            <v:fill on="f" focussize="0,0"/>
            <v:stroke on="f"/>
            <v:imagedata r:id="rId720" o:title=""/>
            <o:lock v:ext="edit" grouping="f" rotation="f" text="f" aspectratio="t"/>
            <w10:wrap type="none"/>
            <w10:anchorlock/>
          </v:shape>
          <o:OLEObject Type="Embed" ProgID="Equation.DSMT4" ShapeID="_x0000_i1414" DrawAspect="Content" ObjectID="_1468076114" r:id="rId719">
            <o:LockedField>false</o:LockedField>
          </o:OLEObject>
        </w:object>
      </w:r>
      <w:r>
        <w:rPr>
          <w:rFonts w:hint="eastAsia" w:ascii="宋体" w:hAnsi="宋体"/>
        </w:rPr>
        <w:t xml:space="preserve">   （</w:t>
      </w:r>
      <w:r>
        <w:rPr>
          <w:rFonts w:ascii="宋体" w:hAnsi="宋体"/>
          <w:position w:val="-4"/>
        </w:rPr>
        <w:object>
          <v:shape id="_x0000_i1415" o:spt="75" type="#_x0000_t75" style="height:13pt;width:12pt;" o:ole="t" filled="f" o:preferrelative="t" stroked="f" coordsize="21600,21600">
            <v:path/>
            <v:fill on="f" focussize="0,0"/>
            <v:stroke on="f"/>
            <v:imagedata r:id="rId714" o:title=""/>
            <o:lock v:ext="edit" grouping="f" rotation="f" text="f" aspectratio="t"/>
            <w10:wrap type="none"/>
            <w10:anchorlock/>
          </v:shape>
          <o:OLEObject Type="Embed" ProgID="Equation.DSMT4" ShapeID="_x0000_i1415" DrawAspect="Content" ObjectID="_1468076115" r:id="rId721">
            <o:LockedField>false</o:LockedField>
          </o:OLEObject>
        </w:object>
      </w:r>
      <w:r>
        <w:rPr>
          <w:rFonts w:hint="eastAsia" w:ascii="宋体" w:hAnsi="宋体"/>
        </w:rPr>
        <w:t>为正交矩阵）</w:t>
      </w:r>
    </w:p>
    <w:p>
      <w:pPr>
        <w:tabs>
          <w:tab w:val="left" w:pos="720"/>
        </w:tabs>
        <w:spacing w:line="480" w:lineRule="auto"/>
        <w:rPr>
          <w:rFonts w:hint="eastAsia" w:ascii="宋体" w:hAnsi="宋体"/>
        </w:rPr>
      </w:pPr>
      <w:r>
        <w:rPr>
          <w:rFonts w:ascii="宋体" w:hAnsi="宋体"/>
          <w:position w:val="-4"/>
          <w:bdr w:val="single" w:color="auto" w:sz="4" w:space="0"/>
        </w:rPr>
        <w:object>
          <v:shape id="_x0000_i1416" o:spt="75" type="#_x0000_t75" style="height:13pt;width:12pt;" o:ole="t" filled="f" o:preferrelative="t" stroked="f" coordsize="21600,21600">
            <v:path/>
            <v:fill on="f" focussize="0,0"/>
            <v:stroke on="f"/>
            <v:imagedata r:id="rId723" o:title=""/>
            <o:lock v:ext="edit" grouping="f" rotation="f" text="f" aspectratio="t"/>
            <w10:wrap type="none"/>
            <w10:anchorlock/>
          </v:shape>
          <o:OLEObject Type="Embed" ProgID="Equation.DSMT4" ShapeID="_x0000_i1416" DrawAspect="Content" ObjectID="_1468076116" r:id="rId722">
            <o:LockedField>false</o:LockedField>
          </o:OLEObject>
        </w:object>
      </w:r>
      <w:r>
        <w:rPr>
          <w:rFonts w:hint="eastAsia" w:ascii="宋体" w:hAnsi="宋体"/>
          <w:bdr w:val="single" w:color="auto" w:sz="4" w:space="0"/>
        </w:rPr>
        <w:t>可以相似对角化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  <w:position w:val="-4"/>
        </w:rPr>
        <w:object>
          <v:shape id="_x0000_i1417" o:spt="75" type="#_x0000_t75" style="height:13pt;width:12pt;" o:ole="t" filled="f" o:preferrelative="t" stroked="f" coordsize="21600,21600">
            <v:path/>
            <v:fill on="f" focussize="0,0"/>
            <v:stroke on="f"/>
            <v:imagedata r:id="rId723" o:title=""/>
            <o:lock v:ext="edit" grouping="f" rotation="f" text="f" aspectratio="t"/>
            <w10:wrap type="none"/>
            <w10:anchorlock/>
          </v:shape>
          <o:OLEObject Type="Embed" ProgID="Equation.DSMT4" ShapeID="_x0000_i1417" DrawAspect="Content" ObjectID="_1468076117" r:id="rId724">
            <o:LockedField>false</o:LockedField>
          </o:OLEObject>
        </w:object>
      </w:r>
      <w:r>
        <w:rPr>
          <w:rFonts w:hint="eastAsia" w:ascii="宋体" w:hAnsi="宋体"/>
        </w:rPr>
        <w:t>与对角阵</w:t>
      </w:r>
      <w:r>
        <w:rPr>
          <w:rFonts w:ascii="宋体" w:hAnsi="宋体"/>
          <w:position w:val="-4"/>
        </w:rPr>
        <w:object>
          <v:shape id="_x0000_i1418" o:spt="75" type="#_x0000_t75" style="height:13pt;width:12pt;" o:ole="t" filled="f" o:preferrelative="t" stroked="f" coordsize="21600,21600">
            <v:path/>
            <v:fill on="f" focussize="0,0"/>
            <v:stroke on="f"/>
            <v:imagedata r:id="rId726" o:title=""/>
            <o:lock v:ext="edit" grouping="f" rotation="f" text="f" aspectratio="t"/>
            <w10:wrap type="none"/>
            <w10:anchorlock/>
          </v:shape>
          <o:OLEObject Type="Embed" ProgID="Equation.DSMT4" ShapeID="_x0000_i1418" DrawAspect="Content" ObjectID="_1468076118" r:id="rId725">
            <o:LockedField>false</o:LockedField>
          </o:OLEObject>
        </w:object>
      </w:r>
      <w:r>
        <w:rPr>
          <w:rFonts w:hint="eastAsia" w:ascii="宋体" w:hAnsi="宋体"/>
        </w:rPr>
        <w:t>相似.  记为：</w:t>
      </w:r>
      <w:r>
        <w:rPr>
          <w:rFonts w:ascii="宋体" w:hAnsi="宋体"/>
          <w:position w:val="-4"/>
        </w:rPr>
        <w:object>
          <v:shape id="_x0000_i1419" o:spt="75" type="#_x0000_t75" style="height:13pt;width:33pt;" o:ole="t" filled="f" o:preferrelative="t" stroked="f" coordsize="21600,21600">
            <v:path/>
            <v:fill on="f" focussize="0,0"/>
            <v:stroke on="f"/>
            <v:imagedata r:id="rId728" o:title=""/>
            <o:lock v:ext="edit" grouping="f" rotation="f" text="f" aspectratio="t"/>
            <w10:wrap type="none"/>
            <w10:anchorlock/>
          </v:shape>
          <o:OLEObject Type="Embed" ProgID="Equation.DSMT4" ShapeID="_x0000_i1419" DrawAspect="Content" ObjectID="_1468076119" r:id="rId727">
            <o:LockedField>false</o:LockedField>
          </o:OLEObject>
        </w:object>
      </w:r>
      <w:r>
        <w:rPr>
          <w:rFonts w:hint="eastAsia" w:ascii="宋体" w:hAnsi="宋体"/>
        </w:rPr>
        <w:t xml:space="preserve">  （称</w:t>
      </w:r>
      <w:r>
        <w:rPr>
          <w:rFonts w:ascii="宋体" w:hAnsi="宋体"/>
          <w:position w:val="-4"/>
        </w:rPr>
        <w:object>
          <v:shape id="_x0000_i1420" o:spt="75" type="#_x0000_t75" style="height:13pt;width:12pt;" o:ole="t" filled="f" o:preferrelative="t" stroked="f" coordsize="21600,21600">
            <v:path/>
            <v:fill on="f" focussize="0,0"/>
            <v:stroke on="f"/>
            <v:imagedata r:id="rId730" o:title=""/>
            <o:lock v:ext="edit" grouping="f" rotation="f" text="f" aspectratio="t"/>
            <w10:wrap type="none"/>
            <w10:anchorlock/>
          </v:shape>
          <o:OLEObject Type="Embed" ProgID="Equation.DSMT4" ShapeID="_x0000_i1420" DrawAspect="Content" ObjectID="_1468076120" r:id="rId729">
            <o:LockedField>false</o:LockedField>
          </o:OLEObject>
        </w:object>
      </w:r>
      <w:r>
        <w:rPr>
          <w:rFonts w:hint="eastAsia" w:ascii="宋体" w:hAnsi="宋体"/>
        </w:rPr>
        <w:t>是</w:t>
      </w:r>
      <w:r>
        <w:rPr>
          <w:rFonts w:ascii="宋体" w:hAnsi="宋体"/>
          <w:position w:val="-4"/>
        </w:rPr>
        <w:object>
          <v:shape id="_x0000_i1421" o:spt="75" type="#_x0000_t75" style="height:13pt;width:12pt;" o:ole="t" filled="f" o:preferrelative="t" stroked="f" coordsize="21600,21600">
            <v:path/>
            <v:fill on="f" focussize="0,0"/>
            <v:stroke on="f"/>
            <v:imagedata r:id="rId732" o:title=""/>
            <o:lock v:ext="edit" grouping="f" rotation="f" text="f" aspectratio="t"/>
            <w10:wrap type="none"/>
            <w10:anchorlock/>
          </v:shape>
          <o:OLEObject Type="Embed" ProgID="Equation.DSMT4" ShapeID="_x0000_i1421" DrawAspect="Content" ObjectID="_1468076121" r:id="rId731">
            <o:LockedField>false</o:LockedField>
          </o:OLEObject>
        </w:object>
      </w:r>
      <w:r>
        <w:rPr>
          <w:rFonts w:hint="eastAsia" w:ascii="宋体" w:hAnsi="宋体"/>
        </w:rPr>
        <w:t>的</w:t>
      </w:r>
      <w:r>
        <w:rPr>
          <w:rFonts w:hint="eastAsia" w:ascii="宋体" w:hAnsi="宋体"/>
          <w:bdr w:val="single" w:color="auto" w:sz="4" w:space="0"/>
        </w:rPr>
        <w:t>相似标准形</w:t>
      </w:r>
      <w:r>
        <w:rPr>
          <w:rFonts w:hint="eastAsia" w:ascii="宋体" w:hAnsi="宋体"/>
        </w:rPr>
        <w:t>）</w:t>
      </w:r>
    </w:p>
    <w:p>
      <w:pPr>
        <w:spacing w:line="480" w:lineRule="auto"/>
        <w:ind w:left="315" w:hanging="315" w:hangingChars="150"/>
        <w:rPr>
          <w:rFonts w:hint="eastAsia" w:ascii="宋体" w:hAnsi="宋体"/>
        </w:rPr>
      </w:pPr>
      <w:r>
        <w:rPr>
          <w:rFonts w:hint="eastAsia" w:ascii="宋体" w:hAnsi="宋体"/>
        </w:rPr>
        <w:t xml:space="preserve">√ </w:t>
      </w:r>
      <w:r>
        <w:rPr>
          <w:rFonts w:ascii="宋体" w:hAnsi="宋体"/>
          <w:position w:val="-4"/>
        </w:rPr>
        <w:object>
          <v:shape id="_x0000_i1422" o:spt="75" type="#_x0000_t75" style="height:13pt;width:12pt;" o:ole="t" filled="f" stroked="f" coordsize="21600,21600">
            <v:path/>
            <v:fill on="f" focussize="0,0"/>
            <v:stroke on="f"/>
            <v:imagedata r:id="rId217" o:title=""/>
            <o:lock v:ext="edit" grouping="f" rotation="f" text="f" aspectratio="t"/>
            <w10:wrap type="none"/>
            <w10:anchorlock/>
          </v:shape>
          <o:OLEObject Type="Embed" ProgID="Equation.DSMT4" ShapeID="_x0000_i1422" DrawAspect="Content" ObjectID="_1468076122" r:id="rId733">
            <o:LockedField>false</o:LockedField>
          </o:OLEObject>
        </w:object>
      </w:r>
      <w:r>
        <w:rPr>
          <w:rFonts w:hint="eastAsia" w:ascii="宋体" w:hAnsi="宋体"/>
        </w:rPr>
        <w:t>可相似对角化</w:t>
      </w:r>
      <w:r>
        <w:rPr>
          <w:rFonts w:ascii="宋体" w:hAnsi="宋体"/>
          <w:position w:val="-6"/>
        </w:rPr>
        <w:object>
          <v:shape id="_x0000_i1423" o:spt="75" type="#_x0000_t75" style="height:12pt;width:17pt;" o:ole="t" filled="f" stroked="f" coordsize="21600,21600">
            <v:path/>
            <v:fill on="f" focussize="0,0"/>
            <v:stroke on="f"/>
            <v:imagedata r:id="rId735" o:title=""/>
            <o:lock v:ext="edit" grouping="f" rotation="f" text="f" aspectratio="t"/>
            <w10:wrap type="none"/>
            <w10:anchorlock/>
          </v:shape>
          <o:OLEObject Type="Embed" ProgID="Equation.DSMT4" ShapeID="_x0000_i1423" DrawAspect="Content" ObjectID="_1468076123" r:id="rId734">
            <o:LockedField>false</o:LockedField>
          </o:OLEObject>
        </w:object>
      </w:r>
      <w:r>
        <w:rPr>
          <w:rFonts w:ascii="宋体" w:hAnsi="宋体"/>
          <w:position w:val="-12"/>
        </w:rPr>
        <w:object>
          <v:shape id="_x0000_i1424" o:spt="75" type="#_x0000_t75" style="height:18pt;width:90pt;" o:ole="t" filled="f" o:preferrelative="t" stroked="f" coordsize="21600,21600">
            <v:path/>
            <v:fill on="f" focussize="0,0"/>
            <v:stroke on="f"/>
            <v:imagedata r:id="rId737" o:title=""/>
            <o:lock v:ext="edit" grouping="f" rotation="f" text="f" aspectratio="t"/>
            <w10:wrap type="none"/>
            <w10:anchorlock/>
          </v:shape>
          <o:OLEObject Type="Embed" ProgID="Equation.DSMT4" ShapeID="_x0000_i1424" DrawAspect="Content" ObjectID="_1468076124" r:id="rId736">
            <o:LockedField>false</o:LockedField>
          </o:OLEObject>
        </w:objec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  <w:position w:val="-12"/>
        </w:rPr>
        <w:object>
          <v:shape id="_x0000_i1425" o:spt="75" type="#_x0000_t75" style="height:18pt;width:11pt;" o:ole="t" filled="f" o:preferrelative="t" stroked="f" coordsize="21600,21600">
            <v:path/>
            <v:fill on="f" focussize="0,0"/>
            <v:stroke on="f"/>
            <v:imagedata r:id="rId739" o:title=""/>
            <o:lock v:ext="edit" grouping="f" rotation="f" text="f" aspectratio="t"/>
            <w10:wrap type="none"/>
            <w10:anchorlock/>
          </v:shape>
          <o:OLEObject Type="Embed" ProgID="Equation.DSMT4" ShapeID="_x0000_i1425" DrawAspect="Content" ObjectID="_1468076125" r:id="rId738">
            <o:LockedField>false</o:LockedField>
          </o:OLEObject>
        </w:object>
      </w:r>
      <w:r>
        <w:rPr>
          <w:rFonts w:hint="eastAsia" w:ascii="宋体" w:hAnsi="宋体"/>
        </w:rPr>
        <w:t>为</w:t>
      </w:r>
      <w:r>
        <w:rPr>
          <w:rFonts w:ascii="宋体" w:hAnsi="宋体"/>
          <w:position w:val="-12"/>
        </w:rPr>
        <w:object>
          <v:shape id="_x0000_i1426" o:spt="75" type="#_x0000_t75" style="height:18pt;width:12pt;" o:ole="t" filled="f" o:preferrelative="t" stroked="f" coordsize="21600,21600">
            <v:path/>
            <v:fill on="f" focussize="0,0"/>
            <v:stroke on="f"/>
            <v:imagedata r:id="rId741" o:title=""/>
            <o:lock v:ext="edit" grouping="f" rotation="f" text="f" aspectratio="t"/>
            <w10:wrap type="none"/>
            <w10:anchorlock/>
          </v:shape>
          <o:OLEObject Type="Embed" ProgID="Equation.DSMT4" ShapeID="_x0000_i1426" DrawAspect="Content" ObjectID="_1468076126" r:id="rId740">
            <o:LockedField>false</o:LockedField>
          </o:OLEObject>
        </w:object>
      </w:r>
      <w:r>
        <w:rPr>
          <w:rFonts w:hint="eastAsia" w:ascii="宋体" w:hAnsi="宋体"/>
        </w:rPr>
        <w:t>的重数</w:t>
      </w:r>
      <w:r>
        <w:rPr>
          <w:rFonts w:ascii="宋体" w:hAnsi="宋体"/>
          <w:position w:val="-6"/>
        </w:rPr>
        <w:object>
          <v:shape id="_x0000_i1427" o:spt="75" type="#_x0000_t75" style="height:12pt;width:17pt;" o:ole="t" filled="f" stroked="f" coordsize="21600,21600">
            <v:path/>
            <v:fill on="f" focussize="0,0"/>
            <v:stroke on="f"/>
            <v:imagedata r:id="rId735" o:title=""/>
            <o:lock v:ext="edit" grouping="f" rotation="f" text="f" aspectratio="t"/>
            <w10:wrap type="none"/>
            <w10:anchorlock/>
          </v:shape>
          <o:OLEObject Type="Embed" ProgID="Equation.DSMT4" ShapeID="_x0000_i1427" DrawAspect="Content" ObjectID="_1468076127" r:id="rId742">
            <o:LockedField>false</o:LockedField>
          </o:OLEObject>
        </w:object>
      </w:r>
      <w:r>
        <w:rPr>
          <w:rFonts w:ascii="宋体" w:hAnsi="宋体"/>
          <w:position w:val="-4"/>
        </w:rPr>
        <w:object>
          <v:shape id="_x0000_i1428" o:spt="75" type="#_x0000_t75" style="height:13pt;width:12pt;" o:ole="t" filled="f" o:preferrelative="t" stroked="f" coordsize="21600,21600">
            <v:path/>
            <v:fill on="f" focussize="0,0"/>
            <v:stroke on="f"/>
            <v:imagedata r:id="rId744" o:title=""/>
            <o:lock v:ext="edit" grouping="f" rotation="f" text="f" aspectratio="t"/>
            <w10:wrap type="none"/>
            <w10:anchorlock/>
          </v:shape>
          <o:OLEObject Type="Embed" ProgID="Equation.DSMT4" ShapeID="_x0000_i1428" DrawAspect="Content" ObjectID="_1468076128" r:id="rId743">
            <o:LockedField>false</o:LockedField>
          </o:OLEObject>
        </w:object>
      </w:r>
      <w:r>
        <w:rPr>
          <w:rFonts w:hint="eastAsia" w:ascii="宋体" w:hAnsi="宋体"/>
        </w:rPr>
        <w:t>恰有</w:t>
      </w:r>
      <w:r>
        <w:rPr>
          <w:rFonts w:ascii="宋体" w:hAnsi="宋体"/>
          <w:position w:val="-6"/>
        </w:rPr>
        <w:object>
          <v:shape id="_x0000_i1429" o:spt="75" type="#_x0000_t75" style="height:11pt;width:10pt;" o:ole="t" filled="f" o:preferrelative="t" stroked="f" coordsize="21600,21600">
            <v:path/>
            <v:fill on="f" focussize="0,0"/>
            <v:stroke on="f"/>
            <v:imagedata r:id="rId746" o:title=""/>
            <o:lock v:ext="edit" grouping="f" rotation="f" text="f" aspectratio="t"/>
            <w10:wrap type="none"/>
            <w10:anchorlock/>
          </v:shape>
          <o:OLEObject Type="Embed" ProgID="Equation.DSMT4" ShapeID="_x0000_i1429" DrawAspect="Content" ObjectID="_1468076129" r:id="rId745">
            <o:LockedField>false</o:LockedField>
          </o:OLEObject>
        </w:object>
      </w:r>
      <w:r>
        <w:rPr>
          <w:rFonts w:hint="eastAsia" w:ascii="宋体" w:hAnsi="宋体"/>
        </w:rPr>
        <w:t>个线性无关的特征向量. 这时,</w:t>
      </w:r>
      <w:r>
        <w:rPr>
          <w:rFonts w:ascii="宋体" w:hAnsi="宋体"/>
          <w:position w:val="-4"/>
        </w:rPr>
        <w:object>
          <v:shape id="_x0000_i1430" o:spt="75" type="#_x0000_t75" style="height:13pt;width:12pt;" o:ole="t" filled="f" o:preferrelative="t" stroked="f" coordsize="21600,21600">
            <v:path/>
            <v:fill on="f" focussize="0,0"/>
            <v:stroke on="f"/>
            <v:imagedata r:id="rId748" o:title=""/>
            <o:lock v:ext="edit" grouping="f" rotation="f" text="f" aspectratio="t"/>
            <w10:wrap type="none"/>
            <w10:anchorlock/>
          </v:shape>
          <o:OLEObject Type="Embed" ProgID="Equation.DSMT4" ShapeID="_x0000_i1430" DrawAspect="Content" ObjectID="_1468076130" r:id="rId747">
            <o:LockedField>false</o:LockedField>
          </o:OLEObject>
        </w:object>
      </w:r>
      <w:r>
        <w:rPr>
          <w:rFonts w:hint="eastAsia" w:ascii="宋体" w:hAnsi="宋体"/>
        </w:rPr>
        <w:t>为</w:t>
      </w:r>
      <w:r>
        <w:rPr>
          <w:rFonts w:ascii="宋体" w:hAnsi="宋体"/>
          <w:position w:val="-4"/>
        </w:rPr>
        <w:object>
          <v:shape id="_x0000_i1431" o:spt="75" type="#_x0000_t75" style="height:13pt;width:12pt;" o:ole="t" filled="f" o:preferrelative="t" stroked="f" coordsize="21600,21600">
            <v:path/>
            <v:fill on="f" focussize="0,0"/>
            <v:stroke on="f"/>
            <v:imagedata r:id="rId750" o:title=""/>
            <o:lock v:ext="edit" grouping="f" rotation="f" text="f" aspectratio="t"/>
            <w10:wrap type="none"/>
            <w10:anchorlock/>
          </v:shape>
          <o:OLEObject Type="Embed" ProgID="Equation.DSMT4" ShapeID="_x0000_i1431" DrawAspect="Content" ObjectID="_1468076131" r:id="rId749">
            <o:LockedField>false</o:LockedField>
          </o:OLEObject>
        </w:object>
      </w:r>
      <w:r>
        <w:rPr>
          <w:rFonts w:hint="eastAsia" w:ascii="宋体" w:hAnsi="宋体"/>
        </w:rPr>
        <w:t>的特征向量拼成的矩阵，</w:t>
      </w:r>
      <w:r>
        <w:rPr>
          <w:rFonts w:ascii="宋体" w:hAnsi="宋体"/>
          <w:position w:val="-4"/>
        </w:rPr>
        <w:object>
          <v:shape id="_x0000_i1432" o:spt="75" type="#_x0000_t75" style="height:15pt;width:35pt;" o:ole="t" filled="f" o:preferrelative="t" stroked="f" coordsize="21600,21600">
            <v:path/>
            <v:fill on="f" focussize="0,0"/>
            <v:stroke on="f"/>
            <v:imagedata r:id="rId752" o:title=""/>
            <o:lock v:ext="edit" grouping="f" rotation="f" text="f" aspectratio="t"/>
            <w10:wrap type="none"/>
            <w10:anchorlock/>
          </v:shape>
          <o:OLEObject Type="Embed" ProgID="Equation.DSMT4" ShapeID="_x0000_i1432" DrawAspect="Content" ObjectID="_1468076132" r:id="rId751">
            <o:LockedField>false</o:LockedField>
          </o:OLEObject>
        </w:object>
      </w:r>
      <w:r>
        <w:rPr>
          <w:rFonts w:hint="eastAsia" w:ascii="宋体" w:hAnsi="宋体"/>
        </w:rPr>
        <w:t>为对角阵,主对角线上的元素为</w:t>
      </w:r>
      <w:r>
        <w:rPr>
          <w:rFonts w:ascii="宋体" w:hAnsi="宋体"/>
          <w:position w:val="-4"/>
        </w:rPr>
        <w:object>
          <v:shape id="_x0000_i1433" o:spt="75" type="#_x0000_t75" style="height:13pt;width:12pt;" o:ole="t" filled="f" o:preferrelative="t" stroked="f" coordsize="21600,21600">
            <v:path/>
            <v:fill on="f" focussize="0,0"/>
            <v:stroke on="f"/>
            <v:imagedata r:id="rId744" o:title=""/>
            <o:lock v:ext="edit" grouping="f" rotation="f" text="f" aspectratio="t"/>
            <w10:wrap type="none"/>
            <w10:anchorlock/>
          </v:shape>
          <o:OLEObject Type="Embed" ProgID="Equation.DSMT4" ShapeID="_x0000_i1433" DrawAspect="Content" ObjectID="_1468076133" r:id="rId753">
            <o:LockedField>false</o:LockedField>
          </o:OLEObject>
        </w:object>
      </w:r>
      <w:r>
        <w:rPr>
          <w:rFonts w:hint="eastAsia" w:ascii="宋体" w:hAnsi="宋体"/>
        </w:rPr>
        <w:t>的特征值.设</w:t>
      </w:r>
      <w:r>
        <w:rPr>
          <w:rFonts w:ascii="宋体" w:hAnsi="宋体"/>
          <w:position w:val="-12"/>
        </w:rPr>
        <w:object>
          <v:shape id="_x0000_i1434" o:spt="75" type="#_x0000_t75" style="height:18pt;width:13pt;" o:ole="t" filled="f" o:preferrelative="t" stroked="f" coordsize="21600,21600">
            <v:path/>
            <v:fill on="f" focussize="0,0"/>
            <v:stroke on="f"/>
            <v:imagedata r:id="rId755" o:title=""/>
            <o:lock v:ext="edit" grouping="f" rotation="f" text="f" aspectratio="t"/>
            <w10:wrap type="none"/>
            <w10:anchorlock/>
          </v:shape>
          <o:OLEObject Type="Embed" ProgID="Equation.DSMT4" ShapeID="_x0000_i1434" DrawAspect="Content" ObjectID="_1468076134" r:id="rId754">
            <o:LockedField>false</o:LockedField>
          </o:OLEObject>
        </w:object>
      </w:r>
      <w:r>
        <w:rPr>
          <w:rFonts w:hint="eastAsia" w:ascii="宋体" w:hAnsi="宋体"/>
        </w:rPr>
        <w:t>为对应于</w:t>
      </w:r>
      <w:r>
        <w:rPr>
          <w:rFonts w:ascii="宋体" w:hAnsi="宋体"/>
          <w:position w:val="-12"/>
        </w:rPr>
        <w:object>
          <v:shape id="_x0000_i1435" o:spt="75" type="#_x0000_t75" style="height:18pt;width:12pt;" o:ole="t" filled="f" o:preferrelative="t" stroked="f" coordsize="21600,21600">
            <v:path/>
            <v:fill on="f" focussize="0,0"/>
            <v:stroke on="f"/>
            <v:imagedata r:id="rId757" o:title=""/>
            <o:lock v:ext="edit" grouping="f" rotation="f" text="f" aspectratio="t"/>
            <w10:wrap type="none"/>
            <w10:anchorlock/>
          </v:shape>
          <o:OLEObject Type="Embed" ProgID="Equation.DSMT4" ShapeID="_x0000_i1435" DrawAspect="Content" ObjectID="_1468076135" r:id="rId756">
            <o:LockedField>false</o:LockedField>
          </o:OLEObject>
        </w:object>
      </w:r>
      <w:r>
        <w:rPr>
          <w:rFonts w:hint="eastAsia" w:ascii="宋体" w:hAnsi="宋体"/>
        </w:rPr>
        <w:t>的线性无关的特征向量,则有：</w:t>
      </w:r>
    </w:p>
    <w:p>
      <w:pPr>
        <w:spacing w:line="480" w:lineRule="auto"/>
        <w:ind w:left="315" w:hanging="315" w:hangingChars="150"/>
        <w:rPr>
          <w:rFonts w:hint="eastAsia" w:ascii="宋体" w:hAnsi="宋体"/>
        </w:rPr>
      </w:pPr>
      <w:r>
        <w:rPr>
          <w:rFonts w:ascii="宋体" w:hAnsi="宋体"/>
          <w:position w:val="-128"/>
        </w:rPr>
        <w:object>
          <v:shape id="_x0000_i1436" o:spt="75" type="#_x0000_t75" style="height:121.95pt;width:463.95pt;" o:ole="t" filled="f" stroked="f" coordsize="21600,21600">
            <v:path/>
            <v:fill on="f" focussize="0,0"/>
            <v:stroke on="f"/>
            <v:imagedata r:id="rId759" o:title=""/>
            <o:lock v:ext="edit" grouping="f" rotation="f" text="f" aspectratio="t"/>
            <w10:wrap type="none"/>
            <w10:anchorlock/>
          </v:shape>
          <o:OLEObject Type="Embed" ProgID="Equation.DSMT4" ShapeID="_x0000_i1436" DrawAspect="Content" ObjectID="_1468076136" r:id="rId758">
            <o:LockedField>false</o:LockedField>
          </o:OLEObject>
        </w:object>
      </w:r>
      <w:r>
        <w:rPr>
          <w:rFonts w:hint="eastAsia" w:ascii="宋体" w:hAnsi="宋体"/>
        </w:rPr>
        <w:t>.</w:t>
      </w:r>
    </w:p>
    <w:p>
      <w:pPr>
        <w:spacing w:line="480" w:lineRule="auto"/>
        <w:ind w:left="315" w:hanging="315" w:hangingChars="150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eq \o\ac(○,</w:instrText>
      </w:r>
      <w:r>
        <w:rPr>
          <w:rFonts w:hint="eastAsia" w:ascii="宋体" w:hAnsi="宋体"/>
          <w:position w:val="2"/>
          <w:sz w:val="14"/>
        </w:rPr>
        <w:instrText xml:space="preserve">注</w:instrText>
      </w:r>
      <w:r>
        <w:rPr>
          <w:rFonts w:hint="eastAsia" w:ascii="宋体" w:hAnsi="宋体"/>
        </w:rPr>
        <w:instrText xml:space="preserve">)</w:instrText>
      </w:r>
      <w:r>
        <w:rPr>
          <w:rFonts w:ascii="宋体" w:hAnsi="宋体"/>
        </w:rPr>
        <w:fldChar w:fldCharType="end"/>
      </w:r>
      <w:r>
        <w:rPr>
          <w:rFonts w:hint="eastAsia" w:ascii="宋体" w:hAnsi="宋体"/>
        </w:rPr>
        <w:t>：当</w:t>
      </w:r>
      <w:r>
        <w:rPr>
          <w:rFonts w:ascii="宋体" w:hAnsi="宋体"/>
          <w:position w:val="-12"/>
        </w:rPr>
        <w:object>
          <v:shape id="_x0000_i1437" o:spt="75" type="#_x0000_t75" style="height:18pt;width:31pt;" o:ole="t" filled="f" stroked="f" coordsize="21600,21600">
            <v:path/>
            <v:fill on="f" focussize="0,0"/>
            <v:stroke on="f"/>
            <v:imagedata r:id="rId761" o:title=""/>
            <o:lock v:ext="edit" grouping="f" rotation="f" text="f" aspectratio="t"/>
            <w10:wrap type="none"/>
            <w10:anchorlock/>
          </v:shape>
          <o:OLEObject Type="Embed" ProgID="Equation.DSMT4" ShapeID="_x0000_i1437" DrawAspect="Content" ObjectID="_1468076137" r:id="rId760">
            <o:LockedField>false</o:LockedField>
          </o:OLEObject>
        </w:object>
      </w:r>
      <w:r>
        <w:rPr>
          <w:rFonts w:hint="eastAsia" w:ascii="宋体" w:hAnsi="宋体"/>
        </w:rPr>
        <w:t>为</w:t>
      </w:r>
      <w:r>
        <w:rPr>
          <w:rFonts w:ascii="宋体" w:hAnsi="宋体"/>
          <w:position w:val="-4"/>
        </w:rPr>
        <w:object>
          <v:shape id="_x0000_i1438" o:spt="75" type="#_x0000_t75" style="height:13pt;width:12pt;" o:ole="t" filled="f" stroked="f" coordsize="21600,21600">
            <v:path/>
            <v:fill on="f" focussize="0,0"/>
            <v:stroke on="f"/>
            <v:imagedata r:id="rId217" o:title=""/>
            <o:lock v:ext="edit" grouping="f" rotation="f" text="f" aspectratio="t"/>
            <w10:wrap type="none"/>
            <w10:anchorlock/>
          </v:shape>
          <o:OLEObject Type="Embed" ProgID="Equation.DSMT4" ShapeID="_x0000_i1438" DrawAspect="Content" ObjectID="_1468076138" r:id="rId762">
            <o:LockedField>false</o:LockedField>
          </o:OLEObject>
        </w:object>
      </w:r>
      <w:r>
        <w:rPr>
          <w:rFonts w:hint="eastAsia" w:ascii="宋体" w:hAnsi="宋体"/>
        </w:rPr>
        <w:t>的重的特征值时，</w:t>
      </w:r>
      <w:r>
        <w:rPr>
          <w:rFonts w:ascii="宋体" w:hAnsi="宋体"/>
          <w:position w:val="-4"/>
        </w:rPr>
        <w:object>
          <v:shape id="_x0000_i1439" o:spt="75" type="#_x0000_t75" style="height:13pt;width:12pt;" o:ole="t" filled="f" stroked="f" coordsize="21600,21600">
            <v:path/>
            <v:fill on="f" focussize="0,0"/>
            <v:stroke on="f"/>
            <v:imagedata r:id="rId217" o:title=""/>
            <o:lock v:ext="edit" grouping="f" rotation="f" text="f" aspectratio="t"/>
            <w10:wrap type="none"/>
            <w10:anchorlock/>
          </v:shape>
          <o:OLEObject Type="Embed" ProgID="Equation.DSMT4" ShapeID="_x0000_i1439" DrawAspect="Content" ObjectID="_1468076139" r:id="rId763">
            <o:LockedField>false</o:LockedField>
          </o:OLEObject>
        </w:object>
      </w:r>
      <w:r>
        <w:rPr>
          <w:rFonts w:hint="eastAsia" w:ascii="宋体" w:hAnsi="宋体"/>
        </w:rPr>
        <w:t>可相似对角化</w:t>
      </w:r>
      <w:r>
        <w:rPr>
          <w:rFonts w:ascii="宋体" w:hAnsi="宋体"/>
          <w:position w:val="-6"/>
        </w:rPr>
        <w:object>
          <v:shape id="_x0000_i1440" o:spt="75" type="#_x0000_t75" style="height:12pt;width:17pt;" o:ole="t" filled="f" stroked="f" coordsize="21600,21600">
            <v:path/>
            <v:fill on="f" focussize="0,0"/>
            <v:stroke on="f"/>
            <v:imagedata r:id="rId735" o:title=""/>
            <o:lock v:ext="edit" grouping="f" rotation="f" text="f" aspectratio="t"/>
            <w10:wrap type="none"/>
            <w10:anchorlock/>
          </v:shape>
          <o:OLEObject Type="Embed" ProgID="Equation.DSMT4" ShapeID="_x0000_i1440" DrawAspect="Content" ObjectID="_1468076140" r:id="rId764">
            <o:LockedField>false</o:LockedField>
          </o:OLEObject>
        </w:object>
      </w:r>
      <w:r>
        <w:rPr>
          <w:rFonts w:ascii="宋体" w:hAnsi="宋体"/>
          <w:position w:val="-12"/>
        </w:rPr>
        <w:object>
          <v:shape id="_x0000_i1441" o:spt="75" type="#_x0000_t75" style="height:18pt;width:12pt;" o:ole="t" filled="f" stroked="f" coordsize="21600,21600">
            <v:path/>
            <v:fill on="f" focussize="0,0"/>
            <v:stroke on="f"/>
            <v:imagedata r:id="rId766" o:title=""/>
            <o:lock v:ext="edit" grouping="f" rotation="f" text="f" aspectratio="t"/>
            <w10:wrap type="none"/>
            <w10:anchorlock/>
          </v:shape>
          <o:OLEObject Type="Embed" ProgID="Equation.DSMT4" ShapeID="_x0000_i1441" DrawAspect="Content" ObjectID="_1468076141" r:id="rId765">
            <o:LockedField>false</o:LockedField>
          </o:OLEObject>
        </w:object>
      </w:r>
      <w:r>
        <w:rPr>
          <w:rFonts w:hint="eastAsia" w:ascii="宋体" w:hAnsi="宋体"/>
        </w:rPr>
        <w:t>的重数</w:t>
      </w:r>
      <w:r>
        <w:rPr>
          <w:rFonts w:ascii="宋体" w:hAnsi="宋体"/>
          <w:position w:val="-10"/>
        </w:rPr>
        <w:object>
          <v:shape id="_x0000_i1442" o:spt="75" type="#_x0000_t75" style="height:16pt;width:60.95pt;" o:ole="t" filled="f" stroked="f" coordsize="21600,21600">
            <v:path/>
            <v:fill on="f" focussize="0,0"/>
            <v:stroke on="f"/>
            <v:imagedata r:id="rId768" o:title=""/>
            <o:lock v:ext="edit" grouping="f" rotation="f" text="f" aspectratio="t"/>
            <w10:wrap type="none"/>
            <w10:anchorlock/>
          </v:shape>
          <o:OLEObject Type="Embed" ProgID="Equation.DSMT4" ShapeID="_x0000_i1442" DrawAspect="Content" ObjectID="_1468076142" r:id="rId767">
            <o:LockedField>false</o:LockedField>
          </o:OLEObject>
        </w:objec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  <w:position w:val="-6"/>
        </w:rPr>
        <w:object>
          <v:shape id="_x0000_i1443" o:spt="75" type="#_x0000_t75" style="height:13.95pt;width:36pt;" o:ole="t" filled="f" o:preferrelative="t" stroked="f" coordsize="21600,21600">
            <v:path/>
            <v:fill on="f" focussize="0,0"/>
            <v:stroke on="f"/>
            <v:imagedata r:id="rId770" o:title=""/>
            <o:lock v:ext="edit" grouping="f" rotation="f" text="f" aspectratio="t"/>
            <w10:wrap type="none"/>
            <w10:anchorlock/>
          </v:shape>
          <o:OLEObject Type="Embed" ProgID="Equation.DSMT4" ShapeID="_x0000_i1443" DrawAspect="Content" ObjectID="_1468076143" r:id="rId769">
            <o:LockedField>false</o:LockedField>
          </o:OLEObject>
        </w:object>
      </w:r>
      <w:r>
        <w:rPr>
          <w:rFonts w:hint="eastAsia" w:ascii="宋体" w:hAnsi="宋体"/>
        </w:rPr>
        <w:t>基础解系的个数.</w:t>
      </w:r>
    </w:p>
    <w:p>
      <w:pPr>
        <w:spacing w:line="480" w:lineRule="auto"/>
        <w:ind w:left="315" w:hanging="315" w:hangingChars="150"/>
        <w:rPr>
          <w:rFonts w:hint="eastAsia" w:ascii="宋体" w:hAnsi="宋体"/>
        </w:rPr>
      </w:pPr>
      <w:r>
        <w:rPr>
          <w:rFonts w:hint="eastAsia" w:ascii="宋体" w:hAnsi="宋体"/>
        </w:rPr>
        <w:t>√ 若</w:t>
      </w:r>
      <w:r>
        <w:rPr>
          <w:rFonts w:ascii="宋体" w:hAnsi="宋体"/>
          <w:position w:val="-6"/>
        </w:rPr>
        <w:object>
          <v:shape id="_x0000_i1444" o:spt="75" type="#_x0000_t75" style="height:11pt;width:10pt;" o:ole="t" filled="f" o:preferrelative="t" stroked="f" coordsize="21600,21600">
            <v:path/>
            <v:fill on="f" focussize="0,0"/>
            <v:stroke on="f"/>
            <v:imagedata r:id="rId772" o:title=""/>
            <o:lock v:ext="edit" grouping="f" rotation="f" text="f" aspectratio="t"/>
            <w10:wrap type="none"/>
            <w10:anchorlock/>
          </v:shape>
          <o:OLEObject Type="Embed" ProgID="Equation.DSMT4" ShapeID="_x0000_i1444" DrawAspect="Content" ObjectID="_1468076144" r:id="rId771">
            <o:LockedField>false</o:LockedField>
          </o:OLEObject>
        </w:object>
      </w:r>
      <w:r>
        <w:rPr>
          <w:rFonts w:hint="eastAsia" w:ascii="宋体" w:hAnsi="宋体"/>
        </w:rPr>
        <w:t>阶矩阵</w:t>
      </w:r>
      <w:r>
        <w:rPr>
          <w:rFonts w:ascii="宋体" w:hAnsi="宋体"/>
          <w:position w:val="-4"/>
        </w:rPr>
        <w:object>
          <v:shape id="_x0000_i1445" o:spt="75" type="#_x0000_t75" style="height:13pt;width:12pt;" o:ole="t" filled="f" o:preferrelative="t" stroked="f" coordsize="21600,21600">
            <v:path/>
            <v:fill on="f" focussize="0,0"/>
            <v:stroke on="f"/>
            <v:imagedata r:id="rId774" o:title=""/>
            <o:lock v:ext="edit" grouping="f" rotation="f" text="f" aspectratio="t"/>
            <w10:wrap type="none"/>
            <w10:anchorlock/>
          </v:shape>
          <o:OLEObject Type="Embed" ProgID="Equation.DSMT4" ShapeID="_x0000_i1445" DrawAspect="Content" ObjectID="_1468076145" r:id="rId773">
            <o:LockedField>false</o:LockedField>
          </o:OLEObject>
        </w:object>
      </w:r>
      <w:r>
        <w:rPr>
          <w:rFonts w:hint="eastAsia" w:ascii="宋体" w:hAnsi="宋体"/>
        </w:rPr>
        <w:t>有</w:t>
      </w:r>
      <w:r>
        <w:rPr>
          <w:rFonts w:ascii="宋体" w:hAnsi="宋体"/>
          <w:position w:val="-6"/>
        </w:rPr>
        <w:object>
          <v:shape id="_x0000_i1446" o:spt="75" type="#_x0000_t75" style="height:11pt;width:10pt;" o:ole="t" filled="f" o:preferrelative="t" stroked="f" coordsize="21600,21600">
            <v:path/>
            <v:fill on="f" focussize="0,0"/>
            <v:stroke on="f"/>
            <v:imagedata r:id="rId772" o:title=""/>
            <o:lock v:ext="edit" grouping="f" rotation="f" text="f" aspectratio="t"/>
            <w10:wrap type="none"/>
            <w10:anchorlock/>
          </v:shape>
          <o:OLEObject Type="Embed" ProgID="Equation.DSMT4" ShapeID="_x0000_i1446" DrawAspect="Content" ObjectID="_1468076146" r:id="rId775">
            <o:LockedField>false</o:LockedField>
          </o:OLEObject>
        </w:object>
      </w:r>
      <w:r>
        <w:rPr>
          <w:rFonts w:hint="eastAsia" w:ascii="宋体" w:hAnsi="宋体"/>
        </w:rPr>
        <w:t>个互异的特征值</w:t>
      </w:r>
      <w:r>
        <w:rPr>
          <w:rFonts w:ascii="宋体" w:hAnsi="宋体"/>
          <w:position w:val="-6"/>
        </w:rPr>
        <w:object>
          <v:shape id="_x0000_i1447" o:spt="75" type="#_x0000_t75" style="height:12pt;width:15pt;" o:ole="t" filled="f" o:preferrelative="t" stroked="f" coordsize="21600,21600">
            <v:path/>
            <v:fill on="f" focussize="0,0"/>
            <v:stroke on="f"/>
            <v:imagedata r:id="rId777" o:title=""/>
            <o:lock v:ext="edit" grouping="f" rotation="f" text="f" aspectratio="t"/>
            <w10:wrap type="none"/>
            <w10:anchorlock/>
          </v:shape>
          <o:OLEObject Type="Embed" ProgID="Equation.DSMT4" ShapeID="_x0000_i1447" DrawAspect="Content" ObjectID="_1468076147" r:id="rId776">
            <o:LockedField>false</o:LockedField>
          </o:OLEObject>
        </w:object>
      </w:r>
      <w:r>
        <w:rPr>
          <w:rFonts w:ascii="宋体" w:hAnsi="宋体"/>
          <w:position w:val="-4"/>
        </w:rPr>
        <w:object>
          <v:shape id="_x0000_i1448" o:spt="75" type="#_x0000_t75" style="height:13pt;width:12pt;" o:ole="t" filled="f" o:preferrelative="t" stroked="f" coordsize="21600,21600">
            <v:path/>
            <v:fill on="f" focussize="0,0"/>
            <v:stroke on="f"/>
            <v:imagedata r:id="rId774" o:title=""/>
            <o:lock v:ext="edit" grouping="f" rotation="f" text="f" aspectratio="t"/>
            <w10:wrap type="none"/>
            <w10:anchorlock/>
          </v:shape>
          <o:OLEObject Type="Embed" ProgID="Equation.DSMT4" ShapeID="_x0000_i1448" DrawAspect="Content" ObjectID="_1468076148" r:id="rId778">
            <o:LockedField>false</o:LockedField>
          </o:OLEObject>
        </w:object>
      </w:r>
      <w:r>
        <w:rPr>
          <w:rFonts w:hint="eastAsia" w:ascii="宋体" w:hAnsi="宋体"/>
        </w:rPr>
        <w:t>可相似对角化.</w:t>
      </w:r>
    </w:p>
    <w:p>
      <w:pPr>
        <w:spacing w:line="480" w:lineRule="auto"/>
        <w:ind w:left="315" w:hanging="315" w:hangingChars="150"/>
        <w:rPr>
          <w:rFonts w:hint="eastAsia" w:ascii="宋体" w:hAnsi="宋体"/>
        </w:rPr>
      </w:pPr>
      <w:r>
        <w:rPr>
          <w:rFonts w:hint="eastAsia" w:ascii="宋体" w:hAnsi="宋体"/>
        </w:rPr>
        <w:t>√ 若</w:t>
      </w:r>
      <w:r>
        <w:rPr>
          <w:rFonts w:ascii="宋体" w:hAnsi="宋体"/>
          <w:position w:val="-4"/>
        </w:rPr>
        <w:object>
          <v:shape id="_x0000_i1449" o:spt="75" type="#_x0000_t75" style="height:13pt;width:12pt;" o:ole="t" filled="f" o:preferrelative="t" stroked="f" coordsize="21600,21600">
            <v:path/>
            <v:fill on="f" focussize="0,0"/>
            <v:stroke on="f"/>
            <v:imagedata r:id="rId780" o:title=""/>
            <o:lock v:ext="edit" grouping="f" rotation="f" text="f" aspectratio="t"/>
            <w10:wrap type="none"/>
            <w10:anchorlock/>
          </v:shape>
          <o:OLEObject Type="Embed" ProgID="Equation.DSMT4" ShapeID="_x0000_i1449" DrawAspect="Content" ObjectID="_1468076149" r:id="rId779">
            <o:LockedField>false</o:LockedField>
          </o:OLEObject>
        </w:object>
      </w:r>
      <w:r>
        <w:rPr>
          <w:rFonts w:hint="eastAsia" w:ascii="宋体" w:hAnsi="宋体"/>
        </w:rPr>
        <w:t>可相似对角化,则其非零特征值的个数（重根重复计算）</w:t>
      </w:r>
      <w:r>
        <w:rPr>
          <w:rFonts w:ascii="宋体" w:hAnsi="宋体"/>
          <w:position w:val="-10"/>
        </w:rPr>
        <w:object>
          <v:shape id="_x0000_i1450" o:spt="75" type="#_x0000_t75" style="height:16pt;width:35pt;" o:ole="t" filled="f" o:preferrelative="t" stroked="f" coordsize="21600,21600">
            <v:path/>
            <v:fill on="f" focussize="0,0"/>
            <v:stroke on="f"/>
            <v:imagedata r:id="rId782" o:title=""/>
            <o:lock v:ext="edit" grouping="f" rotation="f" text="f" aspectratio="t"/>
            <w10:wrap type="none"/>
            <w10:anchorlock/>
          </v:shape>
          <o:OLEObject Type="Embed" ProgID="Equation.DSMT4" ShapeID="_x0000_i1450" DrawAspect="Content" ObjectID="_1468076150" r:id="rId781">
            <o:LockedField>false</o:LockedField>
          </o:OLEObject>
        </w:object>
      </w:r>
      <w:r>
        <w:rPr>
          <w:rFonts w:hint="eastAsia" w:ascii="宋体" w:hAnsi="宋体"/>
        </w:rPr>
        <w:t>.</w:t>
      </w:r>
    </w:p>
    <w:p>
      <w:pPr>
        <w:spacing w:line="480" w:lineRule="auto"/>
        <w:ind w:left="315" w:hanging="315" w:hangingChars="150"/>
        <w:rPr>
          <w:rFonts w:hint="eastAsia" w:ascii="宋体" w:hAnsi="宋体"/>
        </w:rPr>
      </w:pPr>
      <w:r>
        <w:rPr>
          <w:rFonts w:hint="eastAsia" w:ascii="宋体" w:hAnsi="宋体"/>
        </w:rPr>
        <w:t>√ 若</w:t>
      </w:r>
      <w:r>
        <w:rPr>
          <w:rFonts w:ascii="宋体" w:hAnsi="宋体"/>
          <w:position w:val="-4"/>
        </w:rPr>
        <w:object>
          <v:shape id="_x0000_i1451" o:spt="75" type="#_x0000_t75" style="height:13pt;width:33pt;" o:ole="t" filled="f" stroked="f" coordsize="21600,21600">
            <v:path/>
            <v:fill on="f" focussize="0,0"/>
            <v:stroke on="f"/>
            <v:imagedata r:id="rId784" o:title=""/>
            <o:lock v:ext="edit" grouping="f" rotation="f" text="f" aspectratio="t"/>
            <w10:wrap type="none"/>
            <w10:anchorlock/>
          </v:shape>
          <o:OLEObject Type="Embed" ProgID="Equation.DSMT4" ShapeID="_x0000_i1451" DrawAspect="Content" ObjectID="_1468076151" r:id="rId783">
            <o:LockedField>false</o:LockedField>
          </o:OLEObject>
        </w:object>
      </w:r>
      <w:r>
        <w:rPr>
          <w:rFonts w:ascii="宋体" w:hAnsi="宋体"/>
          <w:position w:val="-6"/>
        </w:rPr>
        <w:object>
          <v:shape id="_x0000_i1452" o:spt="75" type="#_x0000_t75" style="height:12pt;width:15pt;" o:ole="t" filled="f" stroked="f" coordsize="21600,21600">
            <v:path/>
            <v:fill on="f" focussize="0,0"/>
            <v:stroke on="f"/>
            <v:imagedata r:id="rId786" o:title=""/>
            <o:lock v:ext="edit" grouping="f" rotation="f" text="f" aspectratio="t"/>
            <w10:wrap type="none"/>
            <w10:anchorlock/>
          </v:shape>
          <o:OLEObject Type="Embed" ProgID="Equation.DSMT4" ShapeID="_x0000_i1452" DrawAspect="Content" ObjectID="_1468076152" r:id="rId785">
            <o:LockedField>false</o:LockedField>
          </o:OLEObject>
        </w:object>
      </w:r>
      <w:r>
        <w:rPr>
          <w:rFonts w:ascii="宋体" w:hAnsi="宋体"/>
          <w:position w:val="-4"/>
        </w:rPr>
        <w:object>
          <v:shape id="_x0000_i1453" o:spt="75" type="#_x0000_t75" style="height:15pt;width:16pt;" o:ole="t" filled="f" stroked="f" coordsize="21600,21600">
            <v:path/>
            <v:fill on="f" focussize="0,0"/>
            <v:stroke on="f"/>
            <v:imagedata r:id="rId788" o:title=""/>
            <o:lock v:ext="edit" grouping="f" rotation="f" text="f" aspectratio="t"/>
            <w10:wrap type="none"/>
            <w10:anchorlock/>
          </v:shape>
          <o:OLEObject Type="Embed" ProgID="Equation.DSMT4" ShapeID="_x0000_i1453" DrawAspect="Content" ObjectID="_1468076153" r:id="rId787">
            <o:LockedField>false</o:LockedField>
          </o:OLEObject>
        </w:object>
      </w:r>
      <w:r>
        <w:rPr>
          <w:rFonts w:hint="eastAsia" w:ascii="宋体" w:hAnsi="宋体"/>
        </w:rPr>
        <w:t>=</w:t>
      </w:r>
      <w:r>
        <w:rPr>
          <w:rFonts w:ascii="宋体" w:hAnsi="宋体"/>
          <w:position w:val="-4"/>
        </w:rPr>
        <w:object>
          <v:shape id="_x0000_i1454" o:spt="75" type="#_x0000_t75" style="height:15pt;width:40pt;" o:ole="t" filled="f" o:preferrelative="t" stroked="f" coordsize="21600,21600">
            <v:path/>
            <v:fill on="f" focussize="0,0"/>
            <v:stroke on="f"/>
            <v:imagedata r:id="rId790" o:title=""/>
            <o:lock v:ext="edit" grouping="f" rotation="f" text="f" aspectratio="t"/>
            <w10:wrap type="none"/>
            <w10:anchorlock/>
          </v:shape>
          <o:OLEObject Type="Embed" ProgID="Equation.DSMT4" ShapeID="_x0000_i1454" DrawAspect="Content" ObjectID="_1468076154" r:id="rId789">
            <o:LockedField>false</o:LockedField>
          </o:OLEObject>
        </w:object>
      </w:r>
      <w:r>
        <w:rPr>
          <w:rFonts w:hint="eastAsia" w:ascii="宋体" w:hAnsi="宋体"/>
        </w:rPr>
        <w:t>，</w:t>
      </w:r>
      <w:r>
        <w:rPr>
          <w:rFonts w:ascii="宋体" w:hAnsi="宋体"/>
          <w:position w:val="-68"/>
        </w:rPr>
        <w:object>
          <v:shape id="_x0000_i1455" o:spt="75" type="#_x0000_t75" style="height:74pt;width:262pt;" o:ole="t" filled="f" o:preferrelative="t" stroked="f" coordsize="21600,21600">
            <v:path/>
            <v:fill on="f" focussize="0,0"/>
            <v:stroke on="f"/>
            <v:imagedata r:id="rId792" o:title=""/>
            <o:lock v:ext="edit" grouping="f" rotation="f" text="f" aspectratio="t"/>
            <w10:wrap type="none"/>
            <w10:anchorlock/>
          </v:shape>
          <o:OLEObject Type="Embed" ProgID="Equation.DSMT4" ShapeID="_x0000_i1455" DrawAspect="Content" ObjectID="_1468076155" r:id="rId791">
            <o:LockedField>false</o:LockedField>
          </o:OLEObject>
        </w:object>
      </w:r>
    </w:p>
    <w:p>
      <w:pPr>
        <w:spacing w:line="480" w:lineRule="auto"/>
        <w:rPr>
          <w:rFonts w:hint="eastAsia" w:ascii="宋体" w:hAnsi="宋体"/>
        </w:rPr>
      </w:pPr>
      <w:r>
        <w:rPr>
          <w:rFonts w:hint="eastAsia" w:ascii="宋体" w:hAnsi="宋体"/>
        </w:rPr>
        <w:t>√ 相似矩阵的性质：</w:t>
      </w:r>
    </w:p>
    <w:p>
      <w:pPr>
        <w:spacing w:line="480" w:lineRule="auto"/>
        <w:ind w:firstLine="1995" w:firstLineChars="950"/>
        <w:rPr>
          <w:rFonts w:hint="eastAsia" w:ascii="宋体" w:hAnsi="宋体"/>
        </w:rPr>
      </w:pPr>
      <w:r>
        <w:rPr>
          <w:rFonts w:ascii="宋体" w:hAnsi="宋体"/>
        </w:rPr>
        <w:t>①</w:t>
      </w:r>
      <w:r>
        <w:rPr>
          <w:rFonts w:ascii="宋体" w:hAnsi="宋体"/>
          <w:position w:val="-14"/>
        </w:rPr>
        <w:object>
          <v:shape id="_x0000_i1456" o:spt="75" type="#_x0000_t75" style="height:20pt;width:92pt;" o:ole="t" filled="f" o:preferrelative="t" stroked="f" coordsize="21600,21600">
            <v:path/>
            <v:fill on="f" focussize="0,0"/>
            <v:stroke on="f"/>
            <v:imagedata r:id="rId794" o:title=""/>
            <o:lock v:ext="edit" grouping="f" rotation="f" text="f" aspectratio="t"/>
            <w10:wrap type="none"/>
            <w10:anchorlock/>
          </v:shape>
          <o:OLEObject Type="Embed" ProgID="Equation.DSMT4" ShapeID="_x0000_i1456" DrawAspect="Content" ObjectID="_1468076156" r:id="rId793">
            <o:LockedField>false</o:LockedField>
          </o:OLEObject>
        </w:object>
      </w:r>
      <w:r>
        <w:rPr>
          <w:rFonts w:hint="eastAsia" w:ascii="宋体" w:hAnsi="宋体"/>
        </w:rPr>
        <w:t>,从而</w:t>
      </w:r>
      <w:r>
        <w:rPr>
          <w:rFonts w:ascii="宋体" w:hAnsi="宋体"/>
          <w:position w:val="-10"/>
        </w:rPr>
        <w:object>
          <v:shape id="_x0000_i1457" o:spt="75" type="#_x0000_t75" style="height:16pt;width:24pt;" o:ole="t" filled="f" o:preferrelative="t" stroked="f" coordsize="21600,21600">
            <v:path/>
            <v:fill on="f" focussize="0,0"/>
            <v:stroke on="f"/>
            <v:imagedata r:id="rId796" o:title=""/>
            <o:lock v:ext="edit" grouping="f" rotation="f" text="f" aspectratio="t"/>
            <w10:wrap type="none"/>
            <w10:anchorlock/>
          </v:shape>
          <o:OLEObject Type="Embed" ProgID="Equation.DSMT4" ShapeID="_x0000_i1457" DrawAspect="Content" ObjectID="_1468076157" r:id="rId795">
            <o:LockedField>false</o:LockedField>
          </o:OLEObject>
        </w:object>
      </w:r>
      <w:r>
        <w:rPr>
          <w:rFonts w:hint="eastAsia" w:ascii="宋体" w:hAnsi="宋体"/>
        </w:rPr>
        <w:t>有相同的特征值,但特征向量不一定相同.</w:t>
      </w:r>
    </w:p>
    <w:p>
      <w:pPr>
        <w:spacing w:line="480" w:lineRule="auto"/>
        <w:ind w:firstLine="2205" w:firstLineChars="1050"/>
        <w:rPr>
          <w:rFonts w:hint="eastAsia" w:ascii="宋体" w:hAnsi="宋体"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eq \o\ac(○,</w:instrText>
      </w:r>
      <w:r>
        <w:rPr>
          <w:rFonts w:hint="eastAsia" w:ascii="宋体" w:hAnsi="宋体"/>
          <w:position w:val="2"/>
          <w:sz w:val="14"/>
        </w:rPr>
        <w:instrText xml:space="preserve">注</w:instrText>
      </w:r>
      <w:r>
        <w:rPr>
          <w:rFonts w:hint="eastAsia" w:ascii="宋体" w:hAnsi="宋体"/>
        </w:rPr>
        <w:instrText xml:space="preserve">)</w:instrText>
      </w:r>
      <w:r>
        <w:rPr>
          <w:rFonts w:ascii="宋体" w:hAnsi="宋体"/>
        </w:rPr>
        <w:fldChar w:fldCharType="end"/>
      </w:r>
      <w:r>
        <w:rPr>
          <w:rFonts w:ascii="宋体" w:hAnsi="宋体"/>
          <w:position w:val="-6"/>
        </w:rPr>
        <w:object>
          <v:shape id="_x0000_i1458" o:spt="75" type="#_x0000_t75" style="height:11pt;width:10pt;" o:ole="t" filled="f" o:preferrelative="t" stroked="f" coordsize="21600,21600">
            <v:path/>
            <v:fill on="f" focussize="0,0"/>
            <v:stroke on="f"/>
            <v:imagedata r:id="rId798" o:title=""/>
            <o:lock v:ext="edit" grouping="f" rotation="f" text="f" aspectratio="t"/>
            <w10:wrap type="none"/>
            <w10:anchorlock/>
          </v:shape>
          <o:OLEObject Type="Embed" ProgID="Equation.DSMT4" ShapeID="_x0000_i1458" DrawAspect="Content" ObjectID="_1468076158" r:id="rId797">
            <o:LockedField>false</o:LockedField>
          </o:OLEObject>
        </w:object>
      </w:r>
      <w:r>
        <w:rPr>
          <w:rFonts w:hint="eastAsia" w:ascii="宋体" w:hAnsi="宋体"/>
        </w:rPr>
        <w:t>是</w:t>
      </w:r>
      <w:r>
        <w:rPr>
          <w:rFonts w:ascii="宋体" w:hAnsi="宋体"/>
          <w:position w:val="-4"/>
        </w:rPr>
        <w:object>
          <v:shape id="_x0000_i1459" o:spt="75" type="#_x0000_t75" style="height:13pt;width:12pt;" o:ole="t" filled="f" o:preferrelative="t" stroked="f" coordsize="21600,21600">
            <v:path/>
            <v:fill on="f" focussize="0,0"/>
            <v:stroke on="f"/>
            <v:imagedata r:id="rId800" o:title=""/>
            <o:lock v:ext="edit" grouping="f" rotation="f" text="f" aspectratio="t"/>
            <w10:wrap type="none"/>
            <w10:anchorlock/>
          </v:shape>
          <o:OLEObject Type="Embed" ProgID="Equation.DSMT4" ShapeID="_x0000_i1459" DrawAspect="Content" ObjectID="_1468076159" r:id="rId799">
            <o:LockedField>false</o:LockedField>
          </o:OLEObject>
        </w:object>
      </w:r>
      <w:r>
        <w:rPr>
          <w:rFonts w:hint="eastAsia" w:ascii="宋体" w:hAnsi="宋体"/>
        </w:rPr>
        <w:t>关于</w:t>
      </w:r>
      <w:r>
        <w:rPr>
          <w:rFonts w:ascii="宋体" w:hAnsi="宋体"/>
          <w:position w:val="-12"/>
        </w:rPr>
        <w:object>
          <v:shape id="_x0000_i1460" o:spt="75" type="#_x0000_t75" style="height:18pt;width:13.95pt;" o:ole="t" filled="f" o:preferrelative="t" stroked="f" coordsize="21600,21600">
            <v:path/>
            <v:fill on="f" focussize="0,0"/>
            <v:stroke on="f"/>
            <v:imagedata r:id="rId802" o:title=""/>
            <o:lock v:ext="edit" grouping="f" rotation="f" text="f" aspectratio="t"/>
            <w10:wrap type="none"/>
            <w10:anchorlock/>
          </v:shape>
          <o:OLEObject Type="Embed" ProgID="Equation.DSMT4" ShapeID="_x0000_i1460" DrawAspect="Content" ObjectID="_1468076160" r:id="rId801">
            <o:LockedField>false</o:LockedField>
          </o:OLEObject>
        </w:object>
      </w:r>
      <w:r>
        <w:rPr>
          <w:rFonts w:hint="eastAsia" w:ascii="宋体" w:hAnsi="宋体"/>
        </w:rPr>
        <w:t>的特征向量,</w:t>
      </w:r>
      <w:r>
        <w:rPr>
          <w:rFonts w:ascii="宋体" w:hAnsi="宋体"/>
          <w:position w:val="-6"/>
        </w:rPr>
        <w:object>
          <v:shape id="_x0000_i1461" o:spt="75" type="#_x0000_t75" style="height:16pt;width:26pt;" o:ole="t" filled="f" o:preferrelative="t" stroked="f" coordsize="21600,21600">
            <v:path/>
            <v:fill on="f" focussize="0,0"/>
            <v:stroke on="f"/>
            <v:imagedata r:id="rId804" o:title=""/>
            <o:lock v:ext="edit" grouping="f" rotation="f" text="f" aspectratio="t"/>
            <w10:wrap type="none"/>
            <w10:anchorlock/>
          </v:shape>
          <o:OLEObject Type="Embed" ProgID="Equation.DSMT4" ShapeID="_x0000_i1461" DrawAspect="Content" ObjectID="_1468076161" r:id="rId803">
            <o:LockedField>false</o:LockedField>
          </o:OLEObject>
        </w:object>
      </w:r>
      <w:r>
        <w:rPr>
          <w:rFonts w:hint="eastAsia" w:ascii="宋体" w:hAnsi="宋体"/>
        </w:rPr>
        <w:t>是</w:t>
      </w:r>
      <w:r>
        <w:rPr>
          <w:rFonts w:ascii="宋体" w:hAnsi="宋体"/>
          <w:position w:val="-4"/>
        </w:rPr>
        <w:object>
          <v:shape id="_x0000_i1462" o:spt="75" type="#_x0000_t75" style="height:13pt;width:12pt;" o:ole="t" filled="f" o:preferrelative="t" stroked="f" coordsize="21600,21600">
            <v:path/>
            <v:fill on="f" focussize="0,0"/>
            <v:stroke on="f"/>
            <v:imagedata r:id="rId806" o:title=""/>
            <o:lock v:ext="edit" grouping="f" rotation="f" text="f" aspectratio="t"/>
            <w10:wrap type="none"/>
            <w10:anchorlock/>
          </v:shape>
          <o:OLEObject Type="Embed" ProgID="Equation.DSMT4" ShapeID="_x0000_i1462" DrawAspect="Content" ObjectID="_1468076162" r:id="rId805">
            <o:LockedField>false</o:LockedField>
          </o:OLEObject>
        </w:object>
      </w:r>
      <w:r>
        <w:rPr>
          <w:rFonts w:hint="eastAsia" w:ascii="宋体" w:hAnsi="宋体"/>
        </w:rPr>
        <w:t>关于</w:t>
      </w:r>
      <w:r>
        <w:rPr>
          <w:rFonts w:ascii="宋体" w:hAnsi="宋体"/>
          <w:position w:val="-12"/>
        </w:rPr>
        <w:object>
          <v:shape id="_x0000_i1463" o:spt="75" type="#_x0000_t75" style="height:18pt;width:13.95pt;" o:ole="t" filled="f" o:preferrelative="t" stroked="f" coordsize="21600,21600">
            <v:path/>
            <v:fill on="f" focussize="0,0"/>
            <v:stroke on="f"/>
            <v:imagedata r:id="rId808" o:title=""/>
            <o:lock v:ext="edit" grouping="f" rotation="f" text="f" aspectratio="t"/>
            <w10:wrap type="none"/>
            <w10:anchorlock/>
          </v:shape>
          <o:OLEObject Type="Embed" ProgID="Equation.DSMT4" ShapeID="_x0000_i1463" DrawAspect="Content" ObjectID="_1468076163" r:id="rId807">
            <o:LockedField>false</o:LockedField>
          </o:OLEObject>
        </w:object>
      </w:r>
      <w:r>
        <w:rPr>
          <w:rFonts w:hint="eastAsia" w:ascii="宋体" w:hAnsi="宋体"/>
        </w:rPr>
        <w:t>的特征向量.</w:t>
      </w:r>
    </w:p>
    <w:p>
      <w:pPr>
        <w:spacing w:line="480" w:lineRule="auto"/>
        <w:ind w:firstLine="1995" w:firstLineChars="950"/>
        <w:rPr>
          <w:rFonts w:hint="eastAsia" w:ascii="宋体" w:hAnsi="宋体"/>
        </w:rPr>
      </w:pPr>
      <w:r>
        <w:rPr>
          <w:rFonts w:ascii="宋体" w:hAnsi="宋体"/>
        </w:rPr>
        <w:t>②</w:t>
      </w:r>
      <w:r>
        <w:rPr>
          <w:rFonts w:ascii="宋体" w:hAnsi="宋体"/>
          <w:position w:val="-4"/>
        </w:rPr>
        <w:object>
          <v:shape id="_x0000_i1464" o:spt="75" type="#_x0000_t75" style="height:13pt;width:53pt;" o:ole="t" filled="f" stroked="f" coordsize="21600,21600">
            <v:path/>
            <v:fill on="f" focussize="0,0"/>
            <v:stroke on="f"/>
            <v:imagedata r:id="rId810" o:title=""/>
            <o:lock v:ext="edit" grouping="f" rotation="f" text="f" aspectratio="t"/>
            <w10:wrap type="none"/>
            <w10:anchorlock/>
          </v:shape>
          <o:OLEObject Type="Embed" ProgID="Equation.DSMT4" ShapeID="_x0000_i1464" DrawAspect="Content" ObjectID="_1468076164" r:id="rId809">
            <o:LockedField>false</o:LockedField>
          </o:OLEObject>
        </w:object>
      </w:r>
      <w:r>
        <w:rPr>
          <w:rFonts w:hint="eastAsia" w:ascii="宋体" w:hAnsi="宋体"/>
        </w:rPr>
        <w:t xml:space="preserve"> </w:t>
      </w:r>
    </w:p>
    <w:p>
      <w:pPr>
        <w:spacing w:line="480" w:lineRule="auto"/>
        <w:ind w:firstLine="1995" w:firstLineChars="950"/>
        <w:rPr>
          <w:rFonts w:hint="eastAsia" w:ascii="宋体" w:hAnsi="宋体"/>
        </w:rPr>
      </w:pPr>
      <w:r>
        <w:rPr>
          <w:rFonts w:ascii="宋体" w:hAnsi="宋体"/>
        </w:rPr>
        <w:t>③</w:t>
      </w:r>
      <w:r>
        <w:rPr>
          <w:rFonts w:ascii="宋体" w:hAnsi="宋体"/>
          <w:position w:val="-14"/>
        </w:rPr>
        <w:object>
          <v:shape id="_x0000_i1465" o:spt="75" type="#_x0000_t75" style="height:20pt;width:40pt;" o:ole="t" filled="f" o:preferrelative="t" stroked="f" coordsize="21600,21600">
            <v:path/>
            <v:fill on="f" focussize="0,0"/>
            <v:stroke on="f"/>
            <v:imagedata r:id="rId812" o:title=""/>
            <o:lock v:ext="edit" grouping="f" rotation="f" text="f" aspectratio="t"/>
            <w10:wrap type="none"/>
            <w10:anchorlock/>
          </v:shape>
          <o:OLEObject Type="Embed" ProgID="Equation.DSMT4" ShapeID="_x0000_i1465" DrawAspect="Content" ObjectID="_1468076165" r:id="rId811">
            <o:LockedField>false</o:LockedField>
          </o:OLEObject>
        </w:object>
      </w:r>
      <w:r>
        <w:rPr>
          <w:rFonts w:hint="eastAsia" w:ascii="宋体" w:hAnsi="宋体"/>
        </w:rPr>
        <w:t xml:space="preserve">   从而</w:t>
      </w:r>
      <w:r>
        <w:rPr>
          <w:rFonts w:ascii="宋体" w:hAnsi="宋体"/>
          <w:position w:val="-10"/>
        </w:rPr>
        <w:object>
          <v:shape id="_x0000_i1466" o:spt="75" type="#_x0000_t75" style="height:16pt;width:24pt;" o:ole="t" filled="f" o:preferrelative="t" stroked="f" coordsize="21600,21600">
            <v:path/>
            <v:fill on="f" focussize="0,0"/>
            <v:stroke on="f"/>
            <v:imagedata r:id="rId796" o:title=""/>
            <o:lock v:ext="edit" grouping="f" rotation="f" text="f" aspectratio="t"/>
            <w10:wrap type="none"/>
            <w10:anchorlock/>
          </v:shape>
          <o:OLEObject Type="Embed" ProgID="Equation.DSMT4" ShapeID="_x0000_i1466" DrawAspect="Content" ObjectID="_1468076166" r:id="rId813">
            <o:LockedField>false</o:LockedField>
          </o:OLEObject>
        </w:object>
      </w:r>
      <w:r>
        <w:rPr>
          <w:rFonts w:hint="eastAsia" w:ascii="宋体" w:hAnsi="宋体"/>
        </w:rPr>
        <w:t>同时可逆或不可逆</w:t>
      </w:r>
    </w:p>
    <w:p>
      <w:pPr>
        <w:spacing w:line="480" w:lineRule="auto"/>
        <w:ind w:firstLine="1995" w:firstLineChars="950"/>
        <w:rPr>
          <w:rFonts w:hint="eastAsia" w:ascii="宋体" w:hAnsi="宋体"/>
        </w:rPr>
      </w:pPr>
      <w:r>
        <w:rPr>
          <w:rFonts w:ascii="宋体" w:hAnsi="宋体"/>
        </w:rPr>
        <w:t>④</w:t>
      </w:r>
      <w:r>
        <w:rPr>
          <w:rFonts w:ascii="宋体" w:hAnsi="宋体"/>
          <w:position w:val="-10"/>
        </w:rPr>
        <w:object>
          <v:shape id="_x0000_i1467" o:spt="75" type="#_x0000_t75" style="height:16pt;width:60pt;" o:ole="t" filled="f" o:preferrelative="t" stroked="f" coordsize="21600,21600">
            <v:path/>
            <v:fill on="f" focussize="0,0"/>
            <v:stroke on="f"/>
            <v:imagedata r:id="rId815" o:title=""/>
            <o:lock v:ext="edit" grouping="f" rotation="f" text="f" aspectratio="t"/>
            <w10:wrap type="none"/>
            <w10:anchorlock/>
          </v:shape>
          <o:OLEObject Type="Embed" ProgID="Equation.DSMT4" ShapeID="_x0000_i1467" DrawAspect="Content" ObjectID="_1468076167" r:id="rId814">
            <o:LockedField>false</o:LockedField>
          </o:OLEObject>
        </w:object>
      </w:r>
    </w:p>
    <w:p>
      <w:pPr>
        <w:spacing w:line="480" w:lineRule="auto"/>
        <w:ind w:firstLine="1995" w:firstLineChars="950"/>
        <w:rPr>
          <w:rFonts w:hint="eastAsia" w:ascii="宋体" w:hAnsi="宋体"/>
        </w:rPr>
      </w:pPr>
      <w:r>
        <w:rPr>
          <w:rFonts w:ascii="宋体" w:hAnsi="宋体"/>
        </w:rPr>
        <w:t>⑤</w:t>
      </w:r>
      <w:r>
        <w:rPr>
          <w:rFonts w:ascii="宋体" w:hAnsi="宋体"/>
          <w:position w:val="-4"/>
        </w:rPr>
        <w:object>
          <v:shape id="_x0000_i1468" o:spt="75" type="#_x0000_t75" style="height:15pt;width:42.95pt;" o:ole="t" filled="f" stroked="f" coordsize="21600,21600">
            <v:path/>
            <v:fill on="f" focussize="0,0"/>
            <v:stroke on="f"/>
            <v:imagedata r:id="rId817" o:title=""/>
            <o:lock v:ext="edit" grouping="f" rotation="f" text="f" aspectratio="t"/>
            <w10:wrap type="none"/>
            <w10:anchorlock/>
          </v:shape>
          <o:OLEObject Type="Embed" ProgID="Equation.DSMT4" ShapeID="_x0000_i1468" DrawAspect="Content" ObjectID="_1468076168" r:id="rId816">
            <o:LockedField>false</o:LockedField>
          </o:OLEObject>
        </w:object>
      </w:r>
      <w:r>
        <w:rPr>
          <w:rFonts w:hint="eastAsia" w:ascii="宋体" w:hAnsi="宋体"/>
        </w:rPr>
        <w:t>；</w:t>
      </w:r>
      <w:r>
        <w:rPr>
          <w:rFonts w:ascii="宋体" w:hAnsi="宋体"/>
          <w:position w:val="-4"/>
        </w:rPr>
        <w:object>
          <v:shape id="_x0000_i1469" o:spt="75" type="#_x0000_t75" style="height:15pt;width:48pt;" o:ole="t" filled="f" o:preferrelative="t" stroked="f" coordsize="21600,21600">
            <v:path/>
            <v:fill on="f" focussize="0,0"/>
            <v:stroke on="f"/>
            <v:imagedata r:id="rId819" o:title=""/>
            <o:lock v:ext="edit" grouping="f" rotation="f" text="f" aspectratio="t"/>
            <w10:wrap type="none"/>
            <w10:anchorlock/>
          </v:shape>
          <o:OLEObject Type="Embed" ProgID="Equation.DSMT4" ShapeID="_x0000_i1469" DrawAspect="Content" ObjectID="_1468076169" r:id="rId818">
            <o:LockedField>false</o:LockedField>
          </o:OLEObject>
        </w:object>
      </w:r>
      <w:r>
        <w:rPr>
          <w:rFonts w:hint="eastAsia" w:ascii="宋体" w:hAnsi="宋体"/>
        </w:rPr>
        <w:t xml:space="preserve">  （若</w:t>
      </w:r>
      <w:r>
        <w:rPr>
          <w:rFonts w:ascii="宋体" w:hAnsi="宋体"/>
          <w:position w:val="-10"/>
        </w:rPr>
        <w:object>
          <v:shape id="_x0000_i1470" o:spt="75" type="#_x0000_t75" style="height:16pt;width:24pt;" o:ole="t" filled="f" o:preferrelative="t" stroked="f" coordsize="21600,21600">
            <v:path/>
            <v:fill on="f" focussize="0,0"/>
            <v:stroke on="f"/>
            <v:imagedata r:id="rId796" o:title=""/>
            <o:lock v:ext="edit" grouping="f" rotation="f" text="f" aspectratio="t"/>
            <w10:wrap type="none"/>
            <w10:anchorlock/>
          </v:shape>
          <o:OLEObject Type="Embed" ProgID="Equation.DSMT4" ShapeID="_x0000_i1470" DrawAspect="Content" ObjectID="_1468076170" r:id="rId820">
            <o:LockedField>false</o:LockedField>
          </o:OLEObject>
        </w:object>
      </w:r>
      <w:r>
        <w:rPr>
          <w:rFonts w:hint="eastAsia" w:ascii="宋体" w:hAnsi="宋体"/>
        </w:rPr>
        <w:t>均可逆）；</w:t>
      </w:r>
      <w:r>
        <w:rPr>
          <w:rFonts w:ascii="宋体" w:hAnsi="宋体"/>
          <w:position w:val="-4"/>
        </w:rPr>
        <w:object>
          <v:shape id="_x0000_i1471" o:spt="75" type="#_x0000_t75" style="height:15pt;width:40pt;" o:ole="t" filled="f" stroked="f" coordsize="21600,21600">
            <v:path/>
            <v:fill on="f" focussize="0,0"/>
            <v:stroke on="f"/>
            <v:imagedata r:id="rId822" o:title=""/>
            <o:lock v:ext="edit" grouping="f" rotation="f" text="f" aspectratio="t"/>
            <w10:wrap type="none"/>
            <w10:anchorlock/>
          </v:shape>
          <o:OLEObject Type="Embed" ProgID="Equation.DSMT4" ShapeID="_x0000_i1471" DrawAspect="Content" ObjectID="_1468076171" r:id="rId821">
            <o:LockedField>false</o:LockedField>
          </o:OLEObject>
        </w:object>
      </w:r>
    </w:p>
    <w:p>
      <w:pPr>
        <w:spacing w:line="480" w:lineRule="auto"/>
        <w:ind w:firstLine="1995" w:firstLineChars="950"/>
        <w:rPr>
          <w:rFonts w:hint="eastAsia" w:ascii="宋体" w:hAnsi="宋体"/>
        </w:rPr>
      </w:pPr>
      <w:r>
        <w:rPr>
          <w:rFonts w:ascii="宋体" w:hAnsi="宋体"/>
        </w:rPr>
        <w:t>⑥</w:t>
      </w:r>
      <w:r>
        <w:rPr>
          <w:rFonts w:ascii="宋体" w:hAnsi="宋体"/>
          <w:position w:val="-4"/>
        </w:rPr>
        <w:object>
          <v:shape id="_x0000_i1472" o:spt="75" type="#_x0000_t75" style="height:15pt;width:42pt;" o:ole="t" filled="f" o:preferrelative="t" stroked="f" coordsize="21600,21600">
            <v:path/>
            <v:fill on="f" focussize="0,0"/>
            <v:stroke on="f"/>
            <v:imagedata r:id="rId824" o:title=""/>
            <o:lock v:ext="edit" grouping="f" rotation="f" text="f" aspectratio="t"/>
            <w10:wrap type="none"/>
            <w10:anchorlock/>
          </v:shape>
          <o:OLEObject Type="Embed" ProgID="Equation.DSMT4" ShapeID="_x0000_i1472" DrawAspect="Content" ObjectID="_1468076172" r:id="rId823">
            <o:LockedField>false</o:LockedField>
          </o:OLEObject>
        </w:object>
      </w:r>
      <w:r>
        <w:rPr>
          <w:rFonts w:hint="eastAsia" w:ascii="宋体" w:hAnsi="宋体"/>
        </w:rPr>
        <w:t xml:space="preserve">  （</w:t>
      </w:r>
      <w:r>
        <w:rPr>
          <w:rFonts w:ascii="宋体" w:hAnsi="宋体"/>
          <w:position w:val="-6"/>
        </w:rPr>
        <w:object>
          <v:shape id="_x0000_i1473" o:spt="75" type="#_x0000_t75" style="height:13.95pt;width:10pt;" o:ole="t" filled="f" o:preferrelative="t" stroked="f" coordsize="21600,21600">
            <v:path/>
            <v:fill on="f" focussize="0,0"/>
            <v:stroke on="f"/>
            <v:imagedata r:id="rId826" o:title=""/>
            <o:lock v:ext="edit" grouping="f" rotation="f" text="f" aspectratio="t"/>
            <w10:wrap type="none"/>
            <w10:anchorlock/>
          </v:shape>
          <o:OLEObject Type="Embed" ProgID="Equation.DSMT4" ShapeID="_x0000_i1473" DrawAspect="Content" ObjectID="_1468076173" r:id="rId825">
            <o:LockedField>false</o:LockedField>
          </o:OLEObject>
        </w:object>
      </w:r>
      <w:r>
        <w:rPr>
          <w:rFonts w:hint="eastAsia" w:ascii="宋体" w:hAnsi="宋体"/>
        </w:rPr>
        <w:t>为整数）；</w:t>
      </w:r>
      <w:r>
        <w:rPr>
          <w:rFonts w:ascii="宋体" w:hAnsi="宋体"/>
          <w:position w:val="-10"/>
        </w:rPr>
        <w:object>
          <v:shape id="_x0000_i1474" o:spt="75" type="#_x0000_t75" style="height:16pt;width:66pt;" o:ole="t" filled="f" stroked="f" coordsize="21600,21600">
            <v:path/>
            <v:fill on="f" focussize="0,0"/>
            <v:stroke on="f"/>
            <v:imagedata r:id="rId828" o:title=""/>
            <o:lock v:ext="edit" grouping="f" rotation="f" text="f" aspectratio="t"/>
            <w10:wrap type="none"/>
            <w10:anchorlock/>
          </v:shape>
          <o:OLEObject Type="Embed" ProgID="Equation.DSMT4" ShapeID="_x0000_i1474" DrawAspect="Content" ObjectID="_1468076174" r:id="rId827">
            <o:LockedField>false</o:LockedField>
          </o:OLEObject>
        </w:object>
      </w:r>
      <w:r>
        <w:rPr>
          <w:rFonts w:hint="eastAsia" w:ascii="宋体" w:hAnsi="宋体"/>
        </w:rPr>
        <w:t>，</w:t>
      </w:r>
      <w:r>
        <w:rPr>
          <w:rFonts w:ascii="宋体" w:hAnsi="宋体"/>
          <w:position w:val="-14"/>
        </w:rPr>
        <w:object>
          <v:shape id="_x0000_i1475" o:spt="75" type="#_x0000_t75" style="height:20pt;width:73pt;" o:ole="t" filled="f" stroked="f" coordsize="21600,21600">
            <v:path/>
            <v:fill on="f" focussize="0,0"/>
            <v:stroke on="f"/>
            <v:imagedata r:id="rId830" o:title=""/>
            <o:lock v:ext="edit" grouping="f" rotation="f" text="f" aspectratio="t"/>
            <w10:wrap type="none"/>
            <w10:anchorlock/>
          </v:shape>
          <o:OLEObject Type="Embed" ProgID="Equation.DSMT4" ShapeID="_x0000_i1475" DrawAspect="Content" ObjectID="_1468076175" r:id="rId829">
            <o:LockedField>false</o:LockedField>
          </o:OLEObject>
        </w:object>
      </w:r>
    </w:p>
    <w:p>
      <w:pPr>
        <w:spacing w:line="480" w:lineRule="auto"/>
        <w:ind w:firstLine="1995" w:firstLineChars="950"/>
        <w:rPr>
          <w:rFonts w:hint="eastAsia" w:ascii="宋体" w:hAnsi="宋体"/>
        </w:rPr>
      </w:pPr>
      <w:r>
        <w:rPr>
          <w:rFonts w:ascii="宋体" w:hAnsi="宋体"/>
        </w:rPr>
        <w:t>⑦</w:t>
      </w:r>
      <w:r>
        <w:rPr>
          <w:rFonts w:ascii="宋体" w:hAnsi="宋体"/>
          <w:position w:val="-30"/>
        </w:rPr>
        <w:object>
          <v:shape id="_x0000_i1476" o:spt="75" type="#_x0000_t75" style="height:36pt;width:175pt;" o:ole="t" filled="f" stroked="f" coordsize="21600,21600">
            <v:path/>
            <v:fill on="f" focussize="0,0"/>
            <v:stroke on="f"/>
            <v:imagedata r:id="rId832" o:title=""/>
            <o:lock v:ext="edit" grouping="f" rotation="f" text="f" aspectratio="t"/>
            <w10:wrap type="none"/>
            <w10:anchorlock/>
          </v:shape>
          <o:OLEObject Type="Embed" ProgID="Equation.DSMT4" ShapeID="_x0000_i1476" DrawAspect="Content" ObjectID="_1468076176" r:id="rId831">
            <o:LockedField>false</o:LockedField>
          </o:OLEObject>
        </w:object>
      </w:r>
    </w:p>
    <w:p>
      <w:pPr>
        <w:spacing w:line="480" w:lineRule="auto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              </w:t>
      </w: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eq \o\ac(○,</w:instrText>
      </w:r>
      <w:r>
        <w:rPr>
          <w:rFonts w:hint="eastAsia" w:ascii="宋体" w:hAnsi="宋体"/>
          <w:position w:val="2"/>
          <w:sz w:val="14"/>
        </w:rPr>
        <w:instrText xml:space="preserve">注</w:instrText>
      </w:r>
      <w:r>
        <w:rPr>
          <w:rFonts w:hint="eastAsia" w:ascii="宋体" w:hAnsi="宋体"/>
        </w:rPr>
        <w:instrText xml:space="preserve">)</w:instrText>
      </w:r>
      <w:r>
        <w:rPr>
          <w:rFonts w:ascii="宋体" w:hAnsi="宋体"/>
        </w:rPr>
        <w:fldChar w:fldCharType="end"/>
      </w:r>
      <w:r>
        <w:rPr>
          <w:rFonts w:hint="eastAsia" w:ascii="宋体" w:hAnsi="宋体"/>
        </w:rPr>
        <w:t>前四个都是必要条件.</w:t>
      </w:r>
    </w:p>
    <w:p>
      <w:pPr>
        <w:spacing w:line="480" w:lineRule="auto"/>
        <w:rPr>
          <w:rFonts w:hint="eastAsia" w:ascii="宋体" w:hAnsi="宋体"/>
        </w:rPr>
      </w:pPr>
      <w:r>
        <w:rPr>
          <w:rFonts w:hint="eastAsia" w:ascii="宋体" w:hAnsi="宋体"/>
        </w:rPr>
        <w:t>√ 数量矩阵只与自己相似.</w:t>
      </w:r>
    </w:p>
    <w:p>
      <w:pPr>
        <w:spacing w:line="480" w:lineRule="auto"/>
        <w:rPr>
          <w:rFonts w:hint="eastAsia" w:ascii="宋体" w:hAnsi="宋体"/>
        </w:rPr>
      </w:pPr>
      <w:r>
        <w:rPr>
          <w:rFonts w:hint="eastAsia" w:ascii="宋体" w:hAnsi="宋体"/>
        </w:rPr>
        <w:t xml:space="preserve">√ 实对称矩阵的性质： </w:t>
      </w:r>
    </w:p>
    <w:p>
      <w:pPr>
        <w:spacing w:line="480" w:lineRule="auto"/>
        <w:ind w:firstLine="2100" w:firstLineChars="1000"/>
        <w:rPr>
          <w:rFonts w:hint="eastAsia" w:ascii="宋体" w:hAnsi="宋体"/>
        </w:rPr>
      </w:pPr>
      <w:r>
        <w:rPr>
          <w:rFonts w:ascii="宋体" w:hAnsi="宋体"/>
        </w:rPr>
        <w:t>①</w:t>
      </w:r>
      <w:r>
        <w:rPr>
          <w:rFonts w:hint="eastAsia" w:ascii="宋体" w:hAnsi="宋体"/>
        </w:rPr>
        <w:t xml:space="preserve"> 特征值全是实数,特征向量是实向量；</w:t>
      </w:r>
    </w:p>
    <w:p>
      <w:pPr>
        <w:spacing w:line="480" w:lineRule="auto"/>
        <w:ind w:firstLine="2100"/>
        <w:rPr>
          <w:rFonts w:hint="eastAsia" w:ascii="宋体" w:hAnsi="宋体"/>
        </w:rPr>
      </w:pPr>
      <w:r>
        <w:rPr>
          <w:rFonts w:ascii="宋体" w:hAnsi="宋体"/>
        </w:rPr>
        <w:t>②</w:t>
      </w:r>
      <w:r>
        <w:rPr>
          <w:rFonts w:hint="eastAsia" w:ascii="宋体" w:hAnsi="宋体"/>
        </w:rPr>
        <w:t xml:space="preserve"> 不同特征值对应的特征向量必定正交；</w:t>
      </w:r>
    </w:p>
    <w:p>
      <w:pPr>
        <w:spacing w:line="480" w:lineRule="auto"/>
        <w:ind w:firstLine="2100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eq \o\ac(○,</w:instrText>
      </w:r>
      <w:r>
        <w:rPr>
          <w:rFonts w:hint="eastAsia" w:ascii="宋体" w:hAnsi="宋体"/>
          <w:position w:val="2"/>
          <w:sz w:val="14"/>
        </w:rPr>
        <w:instrText xml:space="preserve">注</w:instrText>
      </w:r>
      <w:r>
        <w:rPr>
          <w:rFonts w:hint="eastAsia" w:ascii="宋体" w:hAnsi="宋体"/>
        </w:rPr>
        <w:instrText xml:space="preserve">)</w:instrText>
      </w:r>
      <w:r>
        <w:rPr>
          <w:rFonts w:ascii="宋体" w:hAnsi="宋体"/>
        </w:rPr>
        <w:fldChar w:fldCharType="end"/>
      </w:r>
      <w:r>
        <w:rPr>
          <w:rFonts w:hint="eastAsia" w:ascii="宋体" w:hAnsi="宋体"/>
        </w:rPr>
        <w:t>：对于普通方阵，不同特征值对应的特征向量线性无关；</w:t>
      </w:r>
    </w:p>
    <w:p>
      <w:pPr>
        <w:spacing w:line="480" w:lineRule="auto"/>
        <w:ind w:firstLine="2100" w:firstLineChars="1000"/>
        <w:rPr>
          <w:rFonts w:hint="eastAsia" w:ascii="宋体" w:hAnsi="宋体"/>
        </w:rPr>
      </w:pPr>
      <w:r>
        <w:rPr>
          <w:rFonts w:ascii="宋体" w:hAnsi="宋体"/>
        </w:rPr>
        <w:t>③</w:t>
      </w:r>
      <w:r>
        <w:rPr>
          <w:rFonts w:hint="eastAsia" w:ascii="宋体" w:hAnsi="宋体"/>
        </w:rPr>
        <w:t>一定有</w:t>
      </w:r>
      <w:r>
        <w:rPr>
          <w:rFonts w:ascii="宋体" w:hAnsi="宋体"/>
          <w:position w:val="-6"/>
        </w:rPr>
        <w:object>
          <v:shape id="_x0000_i1477" o:spt="75" type="#_x0000_t75" style="height:11pt;width:10pt;" o:ole="t" filled="f" o:preferrelative="t" stroked="f" coordsize="21600,21600">
            <v:path/>
            <v:fill on="f" focussize="0,0"/>
            <v:stroke on="f"/>
            <v:imagedata r:id="rId834" o:title=""/>
            <o:lock v:ext="edit" grouping="f" rotation="f" text="f" aspectratio="t"/>
            <w10:wrap type="none"/>
            <w10:anchorlock/>
          </v:shape>
          <o:OLEObject Type="Embed" ProgID="Equation.DSMT4" ShapeID="_x0000_i1477" DrawAspect="Content" ObjectID="_1468076177" r:id="rId833">
            <o:LockedField>false</o:LockedField>
          </o:OLEObject>
        </w:object>
      </w:r>
      <w:r>
        <w:rPr>
          <w:rFonts w:hint="eastAsia" w:ascii="宋体" w:hAnsi="宋体"/>
        </w:rPr>
        <w:t>个线性无关的特征向量.</w:t>
      </w:r>
    </w:p>
    <w:p>
      <w:pPr>
        <w:spacing w:line="480" w:lineRule="auto"/>
        <w:ind w:firstLine="2310" w:firstLineChars="1100"/>
        <w:rPr>
          <w:rFonts w:hint="eastAsia" w:ascii="宋体" w:hAnsi="宋体"/>
        </w:rPr>
      </w:pPr>
      <w:r>
        <w:rPr>
          <w:rFonts w:hint="eastAsia" w:ascii="宋体" w:hAnsi="宋体"/>
        </w:rPr>
        <w:t>若</w:t>
      </w:r>
      <w:r>
        <w:rPr>
          <w:rFonts w:ascii="宋体" w:hAnsi="宋体"/>
          <w:position w:val="-4"/>
        </w:rPr>
        <w:object>
          <v:shape id="_x0000_i1478" o:spt="75" type="#_x0000_t75" style="height:13pt;width:12pt;" o:ole="t" filled="f" o:preferrelative="t" stroked="f" coordsize="21600,21600">
            <v:path/>
            <v:fill on="f" focussize="0,0"/>
            <v:stroke on="f"/>
            <v:imagedata r:id="rId836" o:title=""/>
            <o:lock v:ext="edit" grouping="f" rotation="f" text="f" aspectratio="t"/>
            <w10:wrap type="none"/>
            <w10:anchorlock/>
          </v:shape>
          <o:OLEObject Type="Embed" ProgID="Equation.DSMT4" ShapeID="_x0000_i1478" DrawAspect="Content" ObjectID="_1468076178" r:id="rId835">
            <o:LockedField>false</o:LockedField>
          </o:OLEObject>
        </w:object>
      </w:r>
      <w:r>
        <w:rPr>
          <w:rFonts w:hint="eastAsia" w:ascii="宋体" w:hAnsi="宋体"/>
        </w:rPr>
        <w:t>有重的特征值,该特征值</w:t>
      </w:r>
      <w:r>
        <w:rPr>
          <w:rFonts w:ascii="宋体" w:hAnsi="宋体"/>
          <w:position w:val="-12"/>
        </w:rPr>
        <w:object>
          <v:shape id="_x0000_i1479" o:spt="75" type="#_x0000_t75" style="height:18pt;width:12pt;" o:ole="t" filled="f" stroked="f" coordsize="21600,21600">
            <v:path/>
            <v:fill on="f" focussize="0,0"/>
            <v:stroke on="f"/>
            <v:imagedata r:id="rId838" o:title=""/>
            <o:lock v:ext="edit" grouping="f" rotation="f" text="f" aspectratio="t"/>
            <w10:wrap type="none"/>
            <w10:anchorlock/>
          </v:shape>
          <o:OLEObject Type="Embed" ProgID="Equation.DSMT4" ShapeID="_x0000_i1479" DrawAspect="Content" ObjectID="_1468076179" r:id="rId837">
            <o:LockedField>false</o:LockedField>
          </o:OLEObject>
        </w:object>
      </w:r>
      <w:r>
        <w:rPr>
          <w:rFonts w:hint="eastAsia" w:ascii="宋体" w:hAnsi="宋体"/>
        </w:rPr>
        <w:t>的重数=</w:t>
      </w:r>
      <w:r>
        <w:rPr>
          <w:rFonts w:ascii="宋体" w:hAnsi="宋体"/>
          <w:position w:val="-12"/>
        </w:rPr>
        <w:object>
          <v:shape id="_x0000_i1480" o:spt="75" type="#_x0000_t75" style="height:18pt;width:70pt;" o:ole="t" filled="f" stroked="f" coordsize="21600,21600">
            <v:path/>
            <v:fill on="f" focussize="0,0"/>
            <v:stroke on="f"/>
            <v:imagedata r:id="rId840" o:title=""/>
            <o:lock v:ext="edit" grouping="f" rotation="f" text="f" aspectratio="t"/>
            <w10:wrap type="none"/>
            <w10:anchorlock/>
          </v:shape>
          <o:OLEObject Type="Embed" ProgID="Equation.DSMT4" ShapeID="_x0000_i1480" DrawAspect="Content" ObjectID="_1468076180" r:id="rId839">
            <o:LockedField>false</o:LockedField>
          </o:OLEObject>
        </w:object>
      </w:r>
      <w:r>
        <w:rPr>
          <w:rFonts w:hint="eastAsia" w:ascii="宋体" w:hAnsi="宋体"/>
        </w:rPr>
        <w:t>；</w:t>
      </w:r>
    </w:p>
    <w:p>
      <w:pPr>
        <w:spacing w:line="480" w:lineRule="auto"/>
        <w:ind w:firstLine="2100" w:firstLineChars="1000"/>
        <w:rPr>
          <w:rFonts w:hint="eastAsia" w:ascii="宋体" w:hAnsi="宋体"/>
        </w:rPr>
      </w:pPr>
      <w:r>
        <w:rPr>
          <w:rFonts w:ascii="宋体" w:hAnsi="宋体"/>
        </w:rPr>
        <w:t>④</w:t>
      </w:r>
      <w:r>
        <w:rPr>
          <w:rFonts w:hint="eastAsia" w:ascii="宋体" w:hAnsi="宋体"/>
        </w:rPr>
        <w:t>必可用正交矩阵相似对角化，即：任一实二次型可经正交变换化为标准形；</w:t>
      </w:r>
    </w:p>
    <w:p>
      <w:pPr>
        <w:spacing w:line="480" w:lineRule="auto"/>
        <w:ind w:left="2310" w:leftChars="1000" w:hanging="210" w:hangingChars="100"/>
        <w:rPr>
          <w:rFonts w:hint="eastAsia" w:ascii="宋体" w:hAnsi="宋体"/>
        </w:rPr>
      </w:pPr>
      <w:r>
        <w:rPr>
          <w:rFonts w:ascii="宋体" w:hAnsi="宋体"/>
        </w:rPr>
        <w:t>⑤</w:t>
      </w:r>
      <w:r>
        <w:rPr>
          <w:rFonts w:hint="eastAsia" w:ascii="宋体" w:hAnsi="宋体"/>
        </w:rPr>
        <w:t>与对角矩阵合同，即：任一实二次型可经可逆线性变换化为标准形；</w:t>
      </w:r>
    </w:p>
    <w:p>
      <w:pPr>
        <w:spacing w:line="480" w:lineRule="auto"/>
        <w:ind w:left="2310" w:leftChars="1000" w:hanging="210" w:hangingChars="100"/>
        <w:rPr>
          <w:rFonts w:hint="eastAsia" w:ascii="宋体" w:hAnsi="宋体"/>
        </w:rPr>
      </w:pPr>
      <w:r>
        <w:rPr>
          <w:rFonts w:hint="eastAsia" w:ascii="宋体" w:hAnsi="宋体"/>
        </w:rPr>
        <w:t>⑥两个实对称矩阵相似</w:t>
      </w:r>
      <w:r>
        <w:rPr>
          <w:rFonts w:ascii="宋体" w:hAnsi="宋体"/>
          <w:position w:val="-6"/>
        </w:rPr>
        <w:object>
          <v:shape id="_x0000_i1481" o:spt="75" type="#_x0000_t75" style="height:12pt;width:17pt;" o:ole="t" filled="f" o:preferrelative="t" stroked="f" coordsize="21600,21600">
            <v:path/>
            <v:fill on="f" focussize="0,0"/>
            <v:stroke on="f"/>
            <v:imagedata r:id="rId842" o:title=""/>
            <o:lock v:ext="edit" grouping="f" rotation="f" text="f" aspectratio="t"/>
            <w10:wrap type="none"/>
            <w10:anchorlock/>
          </v:shape>
          <o:OLEObject Type="Embed" ProgID="Equation.DSMT4" ShapeID="_x0000_i1481" DrawAspect="Content" ObjectID="_1468076181" r:id="rId841">
            <o:LockedField>false</o:LockedField>
          </o:OLEObject>
        </w:object>
      </w:r>
      <w:r>
        <w:rPr>
          <w:rFonts w:hint="eastAsia" w:ascii="宋体" w:hAnsi="宋体"/>
        </w:rPr>
        <w:t>有相同的特征值.</w:t>
      </w:r>
    </w:p>
    <w:p>
      <w:pPr>
        <w:spacing w:line="480" w:lineRule="auto"/>
        <w:rPr>
          <w:rFonts w:hint="eastAsia" w:ascii="宋体" w:hAnsi="宋体"/>
        </w:rPr>
      </w:pPr>
      <w:r>
        <w:rPr>
          <w:rFonts w:ascii="宋体" w:hAnsi="宋体"/>
          <w:bdr w:val="single" w:color="auto" w:sz="4" w:space="0"/>
        </w:rPr>
        <w:t>正交矩阵</w:t>
      </w:r>
      <w:r>
        <w:rPr>
          <w:rFonts w:ascii="宋体" w:hAnsi="宋体"/>
        </w:rPr>
        <w:t xml:space="preserve">  </w:t>
      </w:r>
      <w:r>
        <w:rPr>
          <w:rFonts w:ascii="宋体" w:hAnsi="宋体"/>
          <w:position w:val="-4"/>
        </w:rPr>
        <w:object>
          <v:shape id="_x0000_i1482" o:spt="75" type="#_x0000_t75" style="height:15pt;width:46pt;" o:ole="t" filled="f" o:preferrelative="t" stroked="f" coordsize="21600,21600">
            <v:path/>
            <v:fill on="f" focussize="0,0"/>
            <v:stroke on="f"/>
            <v:imagedata r:id="rId844" o:title=""/>
            <o:lock v:ext="edit" grouping="f" rotation="f" text="f" aspectratio="t"/>
            <w10:wrap type="none"/>
            <w10:anchorlock/>
          </v:shape>
          <o:OLEObject Type="Embed" ProgID="Equation.DSMT4" ShapeID="_x0000_i1482" DrawAspect="Content" ObjectID="_1468076182" r:id="rId843">
            <o:LockedField>false</o:LockedField>
          </o:OLEObject>
        </w:object>
      </w:r>
    </w:p>
    <w:p>
      <w:pPr>
        <w:spacing w:line="480" w:lineRule="auto"/>
        <w:rPr>
          <w:rFonts w:hint="eastAsia" w:ascii="宋体" w:hAnsi="宋体"/>
        </w:rPr>
      </w:pPr>
      <w:r>
        <w:rPr>
          <w:rFonts w:hint="eastAsia" w:ascii="宋体" w:hAnsi="宋体"/>
        </w:rPr>
        <w:t xml:space="preserve">√ </w:t>
      </w:r>
      <w:r>
        <w:rPr>
          <w:rFonts w:ascii="宋体" w:hAnsi="宋体"/>
          <w:position w:val="-4"/>
        </w:rPr>
        <w:object>
          <v:shape id="_x0000_i1483" o:spt="75" type="#_x0000_t75" style="height:13pt;width:12pt;" o:ole="t" filled="f" o:preferrelative="t" stroked="f" coordsize="21600,21600">
            <v:path/>
            <v:fill on="f" focussize="0,0"/>
            <v:stroke on="f"/>
            <v:imagedata r:id="rId846" o:title=""/>
            <o:lock v:ext="edit" grouping="f" rotation="f" text="f" aspectratio="t"/>
            <w10:wrap type="none"/>
            <w10:anchorlock/>
          </v:shape>
          <o:OLEObject Type="Embed" ProgID="Equation.DSMT4" ShapeID="_x0000_i1483" DrawAspect="Content" ObjectID="_1468076183" r:id="rId845">
            <o:LockedField>false</o:LockedField>
          </o:OLEObject>
        </w:object>
      </w:r>
      <w:r>
        <w:rPr>
          <w:rFonts w:hint="eastAsia" w:ascii="宋体" w:hAnsi="宋体"/>
        </w:rPr>
        <w:t>为</w:t>
      </w:r>
      <w:r>
        <w:rPr>
          <w:rFonts w:ascii="宋体" w:hAnsi="宋体"/>
        </w:rPr>
        <w:t>正交矩阵</w:t>
      </w:r>
      <w:r>
        <w:rPr>
          <w:rFonts w:ascii="宋体" w:hAnsi="宋体"/>
          <w:position w:val="-6"/>
        </w:rPr>
        <w:object>
          <v:shape id="_x0000_i1484" o:spt="75" type="#_x0000_t75" style="height:12pt;width:17pt;" o:ole="t" filled="f" stroked="f" coordsize="21600,21600">
            <v:path/>
            <v:fill on="f" focussize="0,0"/>
            <v:stroke on="f"/>
            <v:imagedata r:id="rId848" o:title=""/>
            <o:lock v:ext="edit" grouping="f" rotation="f" text="f" aspectratio="t"/>
            <w10:wrap type="none"/>
            <w10:anchorlock/>
          </v:shape>
          <o:OLEObject Type="Embed" ProgID="Equation.DSMT4" ShapeID="_x0000_i1484" DrawAspect="Content" ObjectID="_1468076184" r:id="rId847">
            <o:LockedField>false</o:LockedField>
          </o:OLEObject>
        </w:object>
      </w:r>
      <w:r>
        <w:rPr>
          <w:rFonts w:ascii="宋体" w:hAnsi="宋体"/>
          <w:position w:val="-4"/>
        </w:rPr>
        <w:object>
          <v:shape id="_x0000_i1485" o:spt="75" type="#_x0000_t75" style="height:13pt;width:12pt;" o:ole="t" filled="f" o:preferrelative="t" stroked="f" coordsize="21600,21600">
            <v:path/>
            <v:fill on="f" focussize="0,0"/>
            <v:stroke on="f"/>
            <v:imagedata r:id="rId850" o:title=""/>
            <o:lock v:ext="edit" grouping="f" rotation="f" text="f" aspectratio="t"/>
            <w10:wrap type="none"/>
            <w10:anchorlock/>
          </v:shape>
          <o:OLEObject Type="Embed" ProgID="Equation.DSMT4" ShapeID="_x0000_i1485" DrawAspect="Content" ObjectID="_1468076185" r:id="rId849">
            <o:LockedField>false</o:LockedField>
          </o:OLEObject>
        </w:object>
      </w:r>
      <w:r>
        <w:rPr>
          <w:rFonts w:ascii="宋体" w:hAnsi="宋体"/>
        </w:rPr>
        <w:t>的</w:t>
      </w:r>
      <w:r>
        <w:rPr>
          <w:rFonts w:ascii="宋体" w:hAnsi="宋体"/>
          <w:position w:val="-6"/>
        </w:rPr>
        <w:object>
          <v:shape id="_x0000_i1486" o:spt="75" type="#_x0000_t75" style="height:11pt;width:10pt;" o:ole="t" filled="f" o:preferrelative="t" stroked="f" coordsize="21600,21600">
            <v:path/>
            <v:fill on="f" focussize="0,0"/>
            <v:stroke on="f"/>
            <v:imagedata r:id="rId852" o:title=""/>
            <o:lock v:ext="edit" grouping="f" rotation="f" text="f" aspectratio="t"/>
            <w10:wrap type="none"/>
            <w10:anchorlock/>
          </v:shape>
          <o:OLEObject Type="Embed" ProgID="Equation.DSMT4" ShapeID="_x0000_i1486" DrawAspect="Content" ObjectID="_1468076186" r:id="rId851">
            <o:LockedField>false</o:LockedField>
          </o:OLEObject>
        </w:object>
      </w:r>
      <w:r>
        <w:rPr>
          <w:rFonts w:ascii="宋体" w:hAnsi="宋体"/>
        </w:rPr>
        <w:t>个行（列）向量构成</w:t>
      </w:r>
      <w:r>
        <w:rPr>
          <w:rFonts w:ascii="宋体" w:hAnsi="宋体"/>
          <w:position w:val="-4"/>
        </w:rPr>
        <w:object>
          <v:shape id="_x0000_i1487" o:spt="75" type="#_x0000_t75" style="height:15pt;width:17pt;" o:ole="t" filled="f" o:preferrelative="t" stroked="f" coordsize="21600,21600">
            <v:path/>
            <v:fill on="f" focussize="0,0"/>
            <v:stroke on="f"/>
            <v:imagedata r:id="rId854" o:title=""/>
            <o:lock v:ext="edit" grouping="f" rotation="f" text="f" aspectratio="t"/>
            <w10:wrap type="none"/>
            <w10:anchorlock/>
          </v:shape>
          <o:OLEObject Type="Embed" ProgID="Equation.DSMT4" ShapeID="_x0000_i1487" DrawAspect="Content" ObjectID="_1468076187" r:id="rId853">
            <o:LockedField>false</o:LockedField>
          </o:OLEObject>
        </w:object>
      </w:r>
      <w:r>
        <w:rPr>
          <w:rFonts w:ascii="宋体" w:hAnsi="宋体"/>
        </w:rPr>
        <w:t>的一组标准正交基</w:t>
      </w:r>
      <w:r>
        <w:rPr>
          <w:rFonts w:hint="eastAsia" w:ascii="宋体" w:hAnsi="宋体"/>
        </w:rPr>
        <w:t>.</w:t>
      </w:r>
    </w:p>
    <w:p>
      <w:pPr>
        <w:spacing w:line="480" w:lineRule="auto"/>
        <w:rPr>
          <w:rFonts w:ascii="宋体" w:hAnsi="宋体"/>
        </w:rPr>
      </w:pPr>
      <w:r>
        <w:rPr>
          <w:rFonts w:hint="eastAsia" w:ascii="宋体" w:hAnsi="宋体"/>
        </w:rPr>
        <w:t xml:space="preserve">√ </w:t>
      </w:r>
      <w:r>
        <w:rPr>
          <w:rFonts w:ascii="宋体" w:hAnsi="宋体"/>
        </w:rPr>
        <w:t>正交矩阵的性质</w:t>
      </w:r>
      <w:r>
        <w:rPr>
          <w:rFonts w:hint="eastAsia" w:ascii="宋体" w:hAnsi="宋体"/>
        </w:rPr>
        <w:t>：</w:t>
      </w:r>
      <w:r>
        <w:rPr>
          <w:rFonts w:ascii="宋体" w:hAnsi="宋体"/>
        </w:rPr>
        <w:t xml:space="preserve">① </w:t>
      </w:r>
      <w:r>
        <w:rPr>
          <w:rFonts w:ascii="宋体" w:hAnsi="宋体"/>
          <w:position w:val="-4"/>
        </w:rPr>
        <w:object>
          <v:shape id="_x0000_i1488" o:spt="75" type="#_x0000_t75" style="height:15pt;width:45pt;" o:ole="t" filled="f" o:preferrelative="t" stroked="f" coordsize="21600,21600">
            <v:path/>
            <v:fill on="f" focussize="0,0"/>
            <v:stroke on="f"/>
            <v:imagedata r:id="rId856" o:title=""/>
            <o:lock v:ext="edit" grouping="f" rotation="f" text="f" aspectratio="t"/>
            <w10:wrap type="none"/>
            <w10:anchorlock/>
          </v:shape>
          <o:OLEObject Type="Embed" ProgID="Equation.DSMT4" ShapeID="_x0000_i1488" DrawAspect="Content" ObjectID="_1468076188" r:id="rId855">
            <o:LockedField>false</o:LockedField>
          </o:OLEObject>
        </w:object>
      </w:r>
      <w:r>
        <w:rPr>
          <w:rFonts w:hint="eastAsia" w:ascii="宋体" w:hAnsi="宋体"/>
        </w:rPr>
        <w:t>；</w:t>
      </w:r>
    </w:p>
    <w:p>
      <w:pPr>
        <w:spacing w:line="480" w:lineRule="auto"/>
        <w:ind w:firstLine="1995" w:firstLineChars="950"/>
        <w:rPr>
          <w:rFonts w:ascii="宋体" w:hAnsi="宋体"/>
        </w:rPr>
      </w:pPr>
      <w:r>
        <w:rPr>
          <w:rFonts w:ascii="宋体" w:hAnsi="宋体"/>
        </w:rPr>
        <w:t xml:space="preserve">② </w:t>
      </w:r>
      <w:r>
        <w:rPr>
          <w:rFonts w:ascii="宋体" w:hAnsi="宋体"/>
          <w:position w:val="-4"/>
        </w:rPr>
        <w:object>
          <v:shape id="_x0000_i1489" o:spt="75" type="#_x0000_t75" style="height:15pt;width:78.95pt;" o:ole="t" filled="f" o:preferrelative="t" stroked="f" coordsize="21600,21600">
            <v:path/>
            <v:fill on="f" focussize="0,0"/>
            <v:stroke on="f"/>
            <v:imagedata r:id="rId858" o:title=""/>
            <o:lock v:ext="edit" grouping="f" rotation="f" text="f" aspectratio="t"/>
            <w10:wrap type="none"/>
            <w10:anchorlock/>
          </v:shape>
          <o:OLEObject Type="Embed" ProgID="Equation.DSMT4" ShapeID="_x0000_i1489" DrawAspect="Content" ObjectID="_1468076189" r:id="rId857">
            <o:LockedField>false</o:LockedField>
          </o:OLEObject>
        </w:object>
      </w:r>
      <w:r>
        <w:rPr>
          <w:rFonts w:hint="eastAsia" w:ascii="宋体" w:hAnsi="宋体"/>
        </w:rPr>
        <w:t>；</w:t>
      </w:r>
    </w:p>
    <w:p>
      <w:pPr>
        <w:spacing w:line="480" w:lineRule="auto"/>
        <w:ind w:firstLine="1995" w:firstLineChars="950"/>
        <w:rPr>
          <w:rFonts w:hint="eastAsia" w:ascii="宋体" w:hAnsi="宋体"/>
        </w:rPr>
      </w:pPr>
      <w:r>
        <w:rPr>
          <w:rFonts w:ascii="宋体" w:hAnsi="宋体"/>
        </w:rPr>
        <w:t>③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正交阵的行列式等于1或-1</w:t>
      </w:r>
      <w:r>
        <w:rPr>
          <w:rFonts w:hint="eastAsia" w:ascii="宋体" w:hAnsi="宋体"/>
        </w:rPr>
        <w:t>；</w:t>
      </w:r>
    </w:p>
    <w:p>
      <w:pPr>
        <w:spacing w:line="480" w:lineRule="auto"/>
        <w:ind w:firstLine="1995" w:firstLineChars="950"/>
        <w:rPr>
          <w:rFonts w:hint="eastAsia" w:ascii="宋体" w:hAnsi="宋体"/>
        </w:rPr>
      </w:pPr>
      <w:r>
        <w:rPr>
          <w:rFonts w:ascii="宋体" w:hAnsi="宋体"/>
        </w:rPr>
        <w:t>④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  <w:position w:val="-4"/>
        </w:rPr>
        <w:object>
          <v:shape id="_x0000_i1490" o:spt="75" type="#_x0000_t75" style="height:13pt;width:12pt;" o:ole="t" filled="f" o:preferrelative="t" stroked="f" coordsize="21600,21600">
            <v:path/>
            <v:fill on="f" focussize="0,0"/>
            <v:stroke on="f"/>
            <v:imagedata r:id="rId860" o:title=""/>
            <o:lock v:ext="edit" grouping="f" rotation="f" text="f" aspectratio="t"/>
            <w10:wrap type="none"/>
            <w10:anchorlock/>
          </v:shape>
          <o:OLEObject Type="Embed" ProgID="Equation.DSMT4" ShapeID="_x0000_i1490" DrawAspect="Content" ObjectID="_1468076190" r:id="rId859">
            <o:LockedField>false</o:LockedField>
          </o:OLEObject>
        </w:object>
      </w:r>
      <w:r>
        <w:rPr>
          <w:rFonts w:ascii="宋体" w:hAnsi="宋体"/>
        </w:rPr>
        <w:t>是正交阵</w:t>
      </w:r>
      <w:r>
        <w:rPr>
          <w:rFonts w:hint="eastAsia" w:ascii="宋体" w:hAnsi="宋体"/>
        </w:rPr>
        <w:t>,</w:t>
      </w:r>
      <w:r>
        <w:rPr>
          <w:rFonts w:ascii="宋体" w:hAnsi="宋体"/>
        </w:rPr>
        <w:t>则</w:t>
      </w:r>
      <w:r>
        <w:rPr>
          <w:rFonts w:ascii="宋体" w:hAnsi="宋体"/>
          <w:position w:val="-4"/>
        </w:rPr>
        <w:object>
          <v:shape id="_x0000_i1491" o:spt="75" type="#_x0000_t75" style="height:15pt;width:17pt;" o:ole="t" filled="f" o:preferrelative="t" stroked="f" coordsize="21600,21600">
            <v:path/>
            <v:fill on="f" focussize="0,0"/>
            <v:stroke on="f"/>
            <v:imagedata r:id="rId862" o:title=""/>
            <o:lock v:ext="edit" grouping="f" rotation="f" text="f" aspectratio="t"/>
            <w10:wrap type="none"/>
            <w10:anchorlock/>
          </v:shape>
          <o:OLEObject Type="Embed" ProgID="Equation.DSMT4" ShapeID="_x0000_i1491" DrawAspect="Content" ObjectID="_1468076191" r:id="rId861">
            <o:LockedField>false</o:LockedField>
          </o:OLEObject>
        </w:object>
      </w:r>
      <w:r>
        <w:rPr>
          <w:rFonts w:hint="eastAsia" w:ascii="宋体" w:hAnsi="宋体"/>
        </w:rPr>
        <w:t>，</w:t>
      </w:r>
      <w:r>
        <w:rPr>
          <w:rFonts w:ascii="宋体" w:hAnsi="宋体"/>
          <w:position w:val="-4"/>
        </w:rPr>
        <w:object>
          <v:shape id="_x0000_i1492" o:spt="75" type="#_x0000_t75" style="height:15pt;width:19pt;" o:ole="t" filled="f" o:preferrelative="t" stroked="f" coordsize="21600,21600">
            <v:path/>
            <v:fill on="f" focussize="0,0"/>
            <v:stroke on="f"/>
            <v:imagedata r:id="rId864" o:title=""/>
            <o:lock v:ext="edit" grouping="f" rotation="f" text="f" aspectratio="t"/>
            <w10:wrap type="none"/>
            <w10:anchorlock/>
          </v:shape>
          <o:OLEObject Type="Embed" ProgID="Equation.DSMT4" ShapeID="_x0000_i1492" DrawAspect="Content" ObjectID="_1468076192" r:id="rId863">
            <o:LockedField>false</o:LockedField>
          </o:OLEObject>
        </w:object>
      </w:r>
      <w:r>
        <w:rPr>
          <w:rFonts w:ascii="宋体" w:hAnsi="宋体"/>
        </w:rPr>
        <w:t>也是正交阵</w:t>
      </w:r>
      <w:r>
        <w:rPr>
          <w:rFonts w:hint="eastAsia" w:ascii="宋体" w:hAnsi="宋体"/>
        </w:rPr>
        <w:t>；</w:t>
      </w:r>
    </w:p>
    <w:p>
      <w:pPr>
        <w:spacing w:line="480" w:lineRule="auto"/>
        <w:ind w:firstLine="1995" w:firstLineChars="950"/>
        <w:rPr>
          <w:rFonts w:hint="eastAsia" w:ascii="宋体" w:hAnsi="宋体"/>
        </w:rPr>
      </w:pPr>
      <w:r>
        <w:rPr>
          <w:rFonts w:ascii="宋体" w:hAnsi="宋体"/>
        </w:rPr>
        <w:t>⑤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两个正交阵之积仍是正交阵</w:t>
      </w:r>
      <w:r>
        <w:rPr>
          <w:rFonts w:hint="eastAsia" w:ascii="宋体" w:hAnsi="宋体"/>
        </w:rPr>
        <w:t>；</w:t>
      </w:r>
    </w:p>
    <w:p>
      <w:pPr>
        <w:spacing w:line="480" w:lineRule="auto"/>
        <w:ind w:firstLine="1995" w:firstLineChars="950"/>
        <w:rPr>
          <w:rFonts w:hint="eastAsia" w:ascii="宋体" w:hAnsi="宋体"/>
        </w:rPr>
      </w:pPr>
      <w:r>
        <w:rPr>
          <w:rFonts w:ascii="宋体" w:hAnsi="宋体"/>
        </w:rPr>
        <w:t>⑥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  <w:position w:val="-4"/>
        </w:rPr>
        <w:object>
          <v:shape id="_x0000_i1493" o:spt="75" type="#_x0000_t75" style="height:13pt;width:12pt;" o:ole="t" filled="f" stroked="f" coordsize="21600,21600">
            <v:path/>
            <v:fill on="f" focussize="0,0"/>
            <v:stroke on="f"/>
            <v:imagedata r:id="rId217" o:title=""/>
            <o:lock v:ext="edit" grouping="f" rotation="f" text="f" aspectratio="t"/>
            <w10:wrap type="none"/>
            <w10:anchorlock/>
          </v:shape>
          <o:OLEObject Type="Embed" ProgID="Equation.DSMT4" ShapeID="_x0000_i1493" DrawAspect="Content" ObjectID="_1468076193" r:id="rId865">
            <o:LockedField>false</o:LockedField>
          </o:OLEObject>
        </w:object>
      </w:r>
      <w:r>
        <w:rPr>
          <w:rFonts w:hint="eastAsia" w:ascii="宋体" w:hAnsi="宋体"/>
        </w:rPr>
        <w:t>的行（列）向量都是单位正交向量组.</w:t>
      </w:r>
    </w:p>
    <w:p>
      <w:pPr>
        <w:spacing w:line="480" w:lineRule="auto"/>
        <w:rPr>
          <w:rFonts w:hint="eastAsia" w:ascii="宋体" w:hAnsi="宋体"/>
        </w:rPr>
      </w:pPr>
      <w:r>
        <w:rPr>
          <w:rFonts w:hint="eastAsia" w:ascii="宋体" w:hAnsi="宋体"/>
          <w:bdr w:val="single" w:color="auto" w:sz="4" w:space="0"/>
        </w:rPr>
        <w:t>二次型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  <w:position w:val="-30"/>
        </w:rPr>
        <w:object>
          <v:shape id="_x0000_i1494" o:spt="75" type="#_x0000_t75" style="height:35pt;width:183pt;" o:ole="t" filled="f" stroked="f" coordsize="21600,21600">
            <v:path/>
            <v:fill on="f" focussize="0,0"/>
            <v:stroke on="f"/>
            <v:imagedata r:id="rId867" o:title=""/>
            <o:lock v:ext="edit" grouping="f" rotation="f" text="f" aspectratio="t"/>
            <w10:wrap type="none"/>
            <w10:anchorlock/>
          </v:shape>
          <o:OLEObject Type="Embed" ProgID="Equation.DSMT4" ShapeID="_x0000_i1494" DrawAspect="Content" ObjectID="_1468076194" r:id="rId866">
            <o:LockedField>false</o:LockedField>
          </o:OLEObject>
        </w:object>
      </w:r>
      <w:r>
        <w:rPr>
          <w:rFonts w:hint="eastAsia" w:ascii="宋体" w:hAnsi="宋体"/>
        </w:rPr>
        <w:t xml:space="preserve">    </w:t>
      </w:r>
      <w:r>
        <w:rPr>
          <w:rFonts w:ascii="宋体" w:hAnsi="宋体"/>
          <w:position w:val="-14"/>
        </w:rPr>
        <w:object>
          <v:shape id="_x0000_i1495" o:spt="75" type="#_x0000_t75" style="height:19pt;width:39pt;" o:ole="t" filled="f" stroked="f" coordsize="21600,21600">
            <v:path/>
            <v:fill on="f" focussize="0,0"/>
            <v:stroke on="f"/>
            <v:imagedata r:id="rId869" o:title=""/>
            <o:lock v:ext="edit" grouping="f" rotation="f" text="f" aspectratio="t"/>
            <w10:wrap type="none"/>
            <w10:anchorlock/>
          </v:shape>
          <o:OLEObject Type="Embed" ProgID="Equation.DSMT4" ShapeID="_x0000_i1495" DrawAspect="Content" ObjectID="_1468076195" r:id="rId868">
            <o:LockedField>false</o:LockedField>
          </o:OLEObject>
        </w:object>
      </w:r>
      <w:r>
        <w:rPr>
          <w:rFonts w:hint="eastAsia" w:ascii="宋体" w:hAnsi="宋体"/>
        </w:rPr>
        <w:t>，即</w:t>
      </w:r>
      <w:r>
        <w:rPr>
          <w:rFonts w:ascii="宋体" w:hAnsi="宋体"/>
          <w:position w:val="-4"/>
        </w:rPr>
        <w:object>
          <v:shape id="_x0000_i1496" o:spt="75" type="#_x0000_t75" style="height:13pt;width:12pt;" o:ole="t" filled="f" o:preferrelative="t" stroked="f" coordsize="21600,21600">
            <v:path/>
            <v:fill on="f" focussize="0,0"/>
            <v:stroke on="f"/>
            <v:imagedata r:id="rId871" o:title=""/>
            <o:lock v:ext="edit" grouping="f" rotation="f" text="f" aspectratio="t"/>
            <w10:wrap type="none"/>
            <w10:anchorlock/>
          </v:shape>
          <o:OLEObject Type="Embed" ProgID="Equation.DSMT4" ShapeID="_x0000_i1496" DrawAspect="Content" ObjectID="_1468076196" r:id="rId870">
            <o:LockedField>false</o:LockedField>
          </o:OLEObject>
        </w:object>
      </w:r>
      <w:r>
        <w:rPr>
          <w:rFonts w:hint="eastAsia" w:ascii="宋体" w:hAnsi="宋体"/>
        </w:rPr>
        <w:t>为对称矩阵，</w:t>
      </w:r>
      <w:r>
        <w:rPr>
          <w:rFonts w:ascii="宋体" w:hAnsi="宋体"/>
          <w:position w:val="-12"/>
        </w:rPr>
        <w:object>
          <v:shape id="_x0000_i1497" o:spt="75" type="#_x0000_t75" style="height:19pt;width:90pt;" o:ole="t" filled="f" stroked="f" coordsize="21600,21600">
            <v:path/>
            <v:fill on="f" focussize="0,0"/>
            <v:stroke on="f"/>
            <v:imagedata r:id="rId873" o:title=""/>
            <o:lock v:ext="edit" grouping="f" rotation="f" text="f" aspectratio="t"/>
            <w10:wrap type="none"/>
            <w10:anchorlock/>
          </v:shape>
          <o:OLEObject Type="Embed" ProgID="Equation.DSMT4" ShapeID="_x0000_i1497" DrawAspect="Content" ObjectID="_1468076197" r:id="rId872">
            <o:LockedField>false</o:LockedField>
          </o:OLEObject>
        </w:object>
      </w:r>
    </w:p>
    <w:p>
      <w:pPr>
        <w:spacing w:line="480" w:lineRule="auto"/>
        <w:rPr>
          <w:rFonts w:hint="eastAsia" w:ascii="宋体" w:hAnsi="宋体"/>
        </w:rPr>
      </w:pPr>
      <w:r>
        <w:rPr>
          <w:rFonts w:ascii="宋体" w:hAnsi="宋体"/>
          <w:position w:val="-4"/>
          <w:bdr w:val="single" w:color="auto" w:sz="4" w:space="0"/>
        </w:rPr>
        <w:object>
          <v:shape id="_x0000_i1498" o:spt="75" type="#_x0000_t75" style="height:13pt;width:12pt;" o:ole="t" filled="f" o:preferrelative="t" stroked="f" coordsize="21600,21600">
            <v:path/>
            <v:fill on="f" focussize="0,0"/>
            <v:stroke on="f"/>
            <v:imagedata r:id="rId871" o:title=""/>
            <o:lock v:ext="edit" grouping="f" rotation="f" text="f" aspectratio="t"/>
            <w10:wrap type="none"/>
            <w10:anchorlock/>
          </v:shape>
          <o:OLEObject Type="Embed" ProgID="Equation.DSMT4" ShapeID="_x0000_i1498" DrawAspect="Content" ObjectID="_1468076198" r:id="rId874">
            <o:LockedField>false</o:LockedField>
          </o:OLEObject>
        </w:object>
      </w:r>
      <w:r>
        <w:rPr>
          <w:rFonts w:hint="eastAsia" w:ascii="宋体" w:hAnsi="宋体"/>
          <w:bdr w:val="single" w:color="auto" w:sz="4" w:space="0"/>
        </w:rPr>
        <w:t>与</w:t>
      </w:r>
      <w:r>
        <w:rPr>
          <w:rFonts w:ascii="宋体" w:hAnsi="宋体"/>
          <w:position w:val="-4"/>
          <w:bdr w:val="single" w:color="auto" w:sz="4" w:space="0"/>
        </w:rPr>
        <w:object>
          <v:shape id="_x0000_i1499" o:spt="75" type="#_x0000_t75" style="height:13pt;width:12pt;" o:ole="t" filled="f" o:preferrelative="t" stroked="f" coordsize="21600,21600">
            <v:path/>
            <v:fill on="f" focussize="0,0"/>
            <v:stroke on="f"/>
            <v:imagedata r:id="rId876" o:title=""/>
            <o:lock v:ext="edit" grouping="f" rotation="f" text="f" aspectratio="t"/>
            <w10:wrap type="none"/>
            <w10:anchorlock/>
          </v:shape>
          <o:OLEObject Type="Embed" ProgID="Equation.DSMT4" ShapeID="_x0000_i1499" DrawAspect="Content" ObjectID="_1468076199" r:id="rId875">
            <o:LockedField>false</o:LockedField>
          </o:OLEObject>
        </w:object>
      </w:r>
      <w:r>
        <w:rPr>
          <w:rFonts w:hint="eastAsia" w:ascii="宋体" w:hAnsi="宋体"/>
          <w:bdr w:val="single" w:color="auto" w:sz="4" w:space="0"/>
        </w:rPr>
        <w:t>合同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  <w:position w:val="-6"/>
        </w:rPr>
        <w:object>
          <v:shape id="_x0000_i1500" o:spt="75" type="#_x0000_t75" style="height:16pt;width:55pt;" o:ole="t" filled="f" o:preferrelative="t" stroked="f" coordsize="21600,21600">
            <v:path/>
            <v:fill on="f" focussize="0,0"/>
            <v:stroke on="f"/>
            <v:imagedata r:id="rId878" o:title=""/>
            <o:lock v:ext="edit" grouping="f" rotation="f" text="f" aspectratio="t"/>
            <w10:wrap type="none"/>
            <w10:anchorlock/>
          </v:shape>
          <o:OLEObject Type="Embed" ProgID="Equation.DSMT4" ShapeID="_x0000_i1500" DrawAspect="Content" ObjectID="_1468076200" r:id="rId877">
            <o:LockedField>false</o:LockedField>
          </o:OLEObject>
        </w:object>
      </w:r>
      <w:r>
        <w:rPr>
          <w:rFonts w:hint="eastAsia" w:ascii="宋体" w:hAnsi="宋体"/>
        </w:rPr>
        <w:t>.     记作：</w:t>
      </w:r>
      <w:r>
        <w:rPr>
          <w:rFonts w:ascii="宋体" w:hAnsi="宋体"/>
          <w:position w:val="-4"/>
        </w:rPr>
        <w:object>
          <v:shape id="_x0000_i1501" o:spt="75" type="#_x0000_t75" style="height:13pt;width:31.95pt;" o:ole="t" filled="f" o:preferrelative="t" stroked="f" coordsize="21600,21600">
            <v:path/>
            <v:fill on="f" focussize="0,0"/>
            <v:stroke on="f"/>
            <v:imagedata r:id="rId880" o:title=""/>
            <o:lock v:ext="edit" grouping="f" rotation="f" text="f" aspectratio="t"/>
            <w10:wrap type="none"/>
            <w10:anchorlock/>
          </v:shape>
          <o:OLEObject Type="Embed" ProgID="Equation.DSMT4" ShapeID="_x0000_i1501" DrawAspect="Content" ObjectID="_1468076201" r:id="rId879">
            <o:LockedField>false</o:LockedField>
          </o:OLEObject>
        </w:object>
      </w:r>
      <w:r>
        <w:rPr>
          <w:rFonts w:hint="eastAsia" w:ascii="宋体" w:hAnsi="宋体"/>
        </w:rPr>
        <w:t xml:space="preserve">  （</w:t>
      </w:r>
      <w:r>
        <w:rPr>
          <w:rFonts w:ascii="宋体" w:hAnsi="宋体"/>
          <w:position w:val="-10"/>
        </w:rPr>
        <w:object>
          <v:shape id="_x0000_i1502" o:spt="75" type="#_x0000_t75" style="height:17pt;width:166pt;" o:ole="t" filled="f" o:preferrelative="t" stroked="f" coordsize="21600,21600">
            <v:path/>
            <v:fill on="f" focussize="0,0"/>
            <v:stroke on="f"/>
            <v:imagedata r:id="rId882" o:title=""/>
            <o:lock v:ext="edit" grouping="f" rotation="f" text="f" aspectratio="t"/>
            <w10:wrap type="none"/>
            <w10:anchorlock/>
          </v:shape>
          <o:OLEObject Type="Embed" ProgID="Equation.DSMT4" ShapeID="_x0000_i1502" DrawAspect="Content" ObjectID="_1468076202" r:id="rId881">
            <o:LockedField>false</o:LockedField>
          </o:OLEObject>
        </w:object>
      </w:r>
      <w:r>
        <w:rPr>
          <w:rFonts w:hint="eastAsia" w:ascii="宋体" w:hAnsi="宋体"/>
        </w:rPr>
        <w:t>）</w:t>
      </w:r>
    </w:p>
    <w:p>
      <w:pPr>
        <w:spacing w:line="480" w:lineRule="auto"/>
        <w:rPr>
          <w:rFonts w:hint="eastAsia" w:ascii="宋体" w:hAnsi="宋体"/>
        </w:rPr>
      </w:pPr>
      <w:r>
        <w:rPr>
          <w:rFonts w:hint="eastAsia" w:ascii="宋体" w:hAnsi="宋体"/>
          <w:bdr w:val="single" w:color="auto" w:sz="4" w:space="0"/>
        </w:rPr>
        <w:t>正惯性指数</w:t>
      </w:r>
      <w:r>
        <w:rPr>
          <w:rFonts w:hint="eastAsia" w:ascii="宋体" w:hAnsi="宋体"/>
        </w:rPr>
        <w:t xml:space="preserve"> 二次型的规范形中正项项数</w:t>
      </w:r>
      <w:r>
        <w:rPr>
          <w:rFonts w:ascii="宋体" w:hAnsi="宋体"/>
          <w:position w:val="-10"/>
        </w:rPr>
        <w:object>
          <v:shape id="_x0000_i1503" o:spt="75" type="#_x0000_t75" style="height:13pt;width:12pt;" o:ole="t" filled="f" stroked="f" coordsize="21600,21600">
            <v:path/>
            <v:fill on="f" focussize="0,0"/>
            <v:stroke on="f"/>
            <v:imagedata r:id="rId884" o:title=""/>
            <o:lock v:ext="edit" grouping="f" rotation="f" text="f" aspectratio="t"/>
            <w10:wrap type="none"/>
            <w10:anchorlock/>
          </v:shape>
          <o:OLEObject Type="Embed" ProgID="Equation.DSMT4" ShapeID="_x0000_i1503" DrawAspect="Content" ObjectID="_1468076203" r:id="rId883">
            <o:LockedField>false</o:LockedField>
          </o:OLEObject>
        </w:object>
      </w:r>
      <w:r>
        <w:rPr>
          <w:rFonts w:hint="eastAsia" w:ascii="宋体" w:hAnsi="宋体"/>
        </w:rPr>
        <w:t xml:space="preserve">     </w:t>
      </w:r>
      <w:r>
        <w:rPr>
          <w:rFonts w:hint="eastAsia" w:ascii="宋体" w:hAnsi="宋体"/>
          <w:bdr w:val="single" w:color="auto" w:sz="4" w:space="0"/>
        </w:rPr>
        <w:t>负惯性指数</w:t>
      </w:r>
      <w:r>
        <w:rPr>
          <w:rFonts w:hint="eastAsia" w:ascii="宋体" w:hAnsi="宋体"/>
        </w:rPr>
        <w:t>二次型的规范形中负项项数</w:t>
      </w:r>
      <w:r>
        <w:rPr>
          <w:rFonts w:ascii="宋体" w:hAnsi="宋体"/>
          <w:position w:val="-10"/>
        </w:rPr>
        <w:object>
          <v:shape id="_x0000_i1504" o:spt="75" type="#_x0000_t75" style="height:13pt;width:28pt;" o:ole="t" filled="f" stroked="f" coordsize="21600,21600">
            <v:path/>
            <v:fill on="f" focussize="0,0"/>
            <v:stroke on="f"/>
            <v:imagedata r:id="rId886" o:title=""/>
            <o:lock v:ext="edit" grouping="f" rotation="f" text="f" aspectratio="t"/>
            <w10:wrap type="none"/>
            <w10:anchorlock/>
          </v:shape>
          <o:OLEObject Type="Embed" ProgID="Equation.DSMT4" ShapeID="_x0000_i1504" DrawAspect="Content" ObjectID="_1468076204" r:id="rId885">
            <o:LockedField>false</o:LockedField>
          </o:OLEObject>
        </w:object>
      </w:r>
    </w:p>
    <w:p>
      <w:pPr>
        <w:spacing w:line="480" w:lineRule="auto"/>
        <w:rPr>
          <w:rFonts w:hint="eastAsia" w:ascii="宋体" w:hAnsi="宋体"/>
        </w:rPr>
      </w:pPr>
      <w:r>
        <w:rPr>
          <w:rFonts w:hint="eastAsia" w:ascii="宋体" w:hAnsi="宋体"/>
          <w:bdr w:val="single" w:color="auto" w:sz="4" w:space="0"/>
        </w:rPr>
        <w:t>符号差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  <w:position w:val="-10"/>
        </w:rPr>
        <w:object>
          <v:shape id="_x0000_i1505" o:spt="75" type="#_x0000_t75" style="height:16pt;width:34pt;" o:ole="t" filled="f" stroked="f" coordsize="21600,21600">
            <v:path/>
            <v:fill on="f" focussize="0,0"/>
            <v:stroke on="f"/>
            <v:imagedata r:id="rId888" o:title=""/>
            <o:lock v:ext="edit" grouping="f" rotation="f" text="f" aspectratio="t"/>
            <w10:wrap type="none"/>
            <w10:anchorlock/>
          </v:shape>
          <o:OLEObject Type="Embed" ProgID="Equation.DSMT4" ShapeID="_x0000_i1505" DrawAspect="Content" ObjectID="_1468076205" r:id="rId887">
            <o:LockedField>false</o:LockedField>
          </o:OLEObject>
        </w:object>
      </w:r>
      <w:r>
        <w:rPr>
          <w:rFonts w:hint="eastAsia" w:ascii="宋体" w:hAnsi="宋体"/>
        </w:rPr>
        <w:t xml:space="preserve">  (</w:t>
      </w:r>
      <w:r>
        <w:rPr>
          <w:rFonts w:ascii="宋体" w:hAnsi="宋体"/>
          <w:position w:val="-4"/>
        </w:rPr>
        <w:object>
          <v:shape id="_x0000_i1506" o:spt="75" type="#_x0000_t75" style="height:10pt;width:9pt;" o:ole="t" filled="f" stroked="f" coordsize="21600,21600">
            <v:path/>
            <v:fill on="f" focussize="0,0"/>
            <v:stroke on="f"/>
            <v:imagedata r:id="rId223" o:title=""/>
            <o:lock v:ext="edit" grouping="f" rotation="f" text="f" aspectratio="t"/>
            <w10:wrap type="none"/>
            <w10:anchorlock/>
          </v:shape>
          <o:OLEObject Type="Embed" ProgID="Equation.DSMT4" ShapeID="_x0000_i1506" DrawAspect="Content" ObjectID="_1468076206" r:id="rId889">
            <o:LockedField>false</o:LockedField>
          </o:OLEObject>
        </w:object>
      </w:r>
      <w:r>
        <w:rPr>
          <w:rFonts w:hint="eastAsia" w:ascii="宋体" w:hAnsi="宋体"/>
        </w:rPr>
        <w:t>为二次型的秩)</w:t>
      </w:r>
    </w:p>
    <w:p>
      <w:pPr>
        <w:spacing w:line="480" w:lineRule="auto"/>
        <w:rPr>
          <w:rFonts w:hint="eastAsia" w:ascii="宋体" w:hAnsi="宋体"/>
        </w:rPr>
      </w:pPr>
      <w:r>
        <w:rPr>
          <w:rFonts w:hint="eastAsia" w:ascii="宋体" w:hAnsi="宋体"/>
        </w:rPr>
        <w:t>√ 两个矩阵合同</w:t>
      </w:r>
      <w:r>
        <w:rPr>
          <w:rFonts w:ascii="宋体" w:hAnsi="宋体"/>
          <w:position w:val="-6"/>
        </w:rPr>
        <w:object>
          <v:shape id="_x0000_i1507" o:spt="75" type="#_x0000_t75" style="height:12pt;width:17pt;" o:ole="t" filled="f" o:preferrelative="t" stroked="f" coordsize="21600,21600">
            <v:path/>
            <v:fill on="f" focussize="0,0"/>
            <v:stroke on="f"/>
            <v:imagedata r:id="rId891" o:title=""/>
            <o:lock v:ext="edit" grouping="f" rotation="f" text="f" aspectratio="t"/>
            <w10:wrap type="none"/>
            <w10:anchorlock/>
          </v:shape>
          <o:OLEObject Type="Embed" ProgID="Equation.DSMT4" ShapeID="_x0000_i1507" DrawAspect="Content" ObjectID="_1468076207" r:id="rId890">
            <o:LockedField>false</o:LockedField>
          </o:OLEObject>
        </w:object>
      </w:r>
      <w:r>
        <w:rPr>
          <w:rFonts w:hint="eastAsia" w:ascii="宋体" w:hAnsi="宋体"/>
        </w:rPr>
        <w:t>它们有相同的正负惯性指数</w:t>
      </w:r>
      <w:r>
        <w:rPr>
          <w:rFonts w:ascii="宋体" w:hAnsi="宋体"/>
          <w:position w:val="-6"/>
        </w:rPr>
        <w:object>
          <v:shape id="_x0000_i1508" o:spt="75" type="#_x0000_t75" style="height:12pt;width:17pt;" o:ole="t" filled="f" o:preferrelative="t" stroked="f" coordsize="21600,21600">
            <v:path/>
            <v:fill on="f" focussize="0,0"/>
            <v:stroke on="f"/>
            <v:imagedata r:id="rId893" o:title=""/>
            <o:lock v:ext="edit" grouping="f" rotation="f" text="f" aspectratio="t"/>
            <w10:wrap type="none"/>
            <w10:anchorlock/>
          </v:shape>
          <o:OLEObject Type="Embed" ProgID="Equation.DSMT4" ShapeID="_x0000_i1508" DrawAspect="Content" ObjectID="_1468076208" r:id="rId892">
            <o:LockedField>false</o:LockedField>
          </o:OLEObject>
        </w:object>
      </w:r>
      <w:r>
        <w:rPr>
          <w:rFonts w:hint="eastAsia" w:ascii="宋体" w:hAnsi="宋体"/>
        </w:rPr>
        <w:t>他们的秩与正惯性指数分别相等.</w:t>
      </w:r>
    </w:p>
    <w:p>
      <w:pPr>
        <w:spacing w:line="480" w:lineRule="auto"/>
        <w:rPr>
          <w:rFonts w:hint="eastAsia" w:ascii="宋体" w:hAnsi="宋体"/>
        </w:rPr>
      </w:pPr>
      <w:r>
        <w:rPr>
          <w:rFonts w:hint="eastAsia" w:ascii="宋体" w:hAnsi="宋体"/>
        </w:rPr>
        <w:t>√ 两个矩阵合同的充分条件是：</w:t>
      </w:r>
      <w:r>
        <w:rPr>
          <w:rFonts w:ascii="宋体" w:hAnsi="宋体"/>
          <w:position w:val="-4"/>
        </w:rPr>
        <w:object>
          <v:shape id="_x0000_i1509" o:spt="75" type="#_x0000_t75" style="height:13pt;width:31.95pt;" o:ole="t" filled="f" o:preferrelative="t" stroked="f" coordsize="21600,21600">
            <v:path/>
            <v:fill on="f" focussize="0,0"/>
            <v:stroke on="f"/>
            <v:imagedata r:id="rId895" o:title=""/>
            <o:lock v:ext="edit" grouping="f" rotation="f" text="f" aspectratio="t"/>
            <w10:wrap type="none"/>
            <w10:anchorlock/>
          </v:shape>
          <o:OLEObject Type="Embed" ProgID="Equation.DSMT4" ShapeID="_x0000_i1509" DrawAspect="Content" ObjectID="_1468076209" r:id="rId894">
            <o:LockedField>false</o:LockedField>
          </o:OLEObject>
        </w:object>
      </w:r>
    </w:p>
    <w:p>
      <w:pPr>
        <w:spacing w:line="480" w:lineRule="auto"/>
        <w:rPr>
          <w:rFonts w:hint="eastAsia" w:ascii="宋体" w:hAnsi="宋体"/>
        </w:rPr>
      </w:pPr>
      <w:r>
        <w:rPr>
          <w:rFonts w:hint="eastAsia" w:ascii="宋体" w:hAnsi="宋体"/>
        </w:rPr>
        <w:t>√ 两个矩阵合同的必要条件是：</w:t>
      </w:r>
      <w:r>
        <w:rPr>
          <w:rFonts w:ascii="宋体" w:hAnsi="宋体"/>
          <w:position w:val="-10"/>
        </w:rPr>
        <w:object>
          <v:shape id="_x0000_i1510" o:spt="75" type="#_x0000_t75" style="height:16pt;width:60pt;" o:ole="t" filled="f" o:preferrelative="t" stroked="f" coordsize="21600,21600">
            <v:path/>
            <v:fill on="f" focussize="0,0"/>
            <v:stroke on="f"/>
            <v:imagedata r:id="rId897" o:title=""/>
            <o:lock v:ext="edit" grouping="f" rotation="f" text="f" aspectratio="t"/>
            <w10:wrap type="none"/>
            <w10:anchorlock/>
          </v:shape>
          <o:OLEObject Type="Embed" ProgID="Equation.DSMT4" ShapeID="_x0000_i1510" DrawAspect="Content" ObjectID="_1468076210" r:id="rId896">
            <o:LockedField>false</o:LockedField>
          </o:OLEObject>
        </w:object>
      </w:r>
    </w:p>
    <w:p>
      <w:pPr>
        <w:spacing w:line="480" w:lineRule="auto"/>
        <w:rPr>
          <w:rFonts w:hint="eastAsia" w:ascii="宋体" w:hAnsi="宋体"/>
        </w:rPr>
      </w:pPr>
      <w:r>
        <w:rPr>
          <w:rFonts w:hint="eastAsia" w:ascii="宋体" w:hAnsi="宋体"/>
        </w:rPr>
        <w:t xml:space="preserve">√ </w:t>
      </w:r>
      <w:r>
        <w:rPr>
          <w:rFonts w:ascii="宋体" w:hAnsi="宋体"/>
          <w:position w:val="-12"/>
        </w:rPr>
        <w:object>
          <v:shape id="_x0000_i1511" o:spt="75" type="#_x0000_t75" style="height:19pt;width:113pt;" o:ole="t" filled="f" stroked="f" coordsize="21600,21600">
            <v:path/>
            <v:fill on="f" focussize="0,0"/>
            <v:stroke on="f"/>
            <v:imagedata r:id="rId899" o:title=""/>
            <o:lock v:ext="edit" grouping="f" rotation="f" text="f" aspectratio="t"/>
            <w10:wrap type="none"/>
            <w10:anchorlock/>
          </v:shape>
          <o:OLEObject Type="Embed" ProgID="Equation.DSMT4" ShapeID="_x0000_i1511" DrawAspect="Content" ObjectID="_1468076211" r:id="rId898">
            <o:LockedField>false</o:LockedField>
          </o:OLEObject>
        </w:object>
      </w:r>
      <w:r>
        <w:rPr>
          <w:rFonts w:hint="eastAsia" w:ascii="宋体" w:hAnsi="宋体"/>
        </w:rPr>
        <w:t>经过</w:t>
      </w:r>
      <w:r>
        <w:rPr>
          <w:rFonts w:ascii="宋体" w:hAnsi="宋体"/>
          <w:position w:val="-52"/>
        </w:rPr>
        <w:object>
          <v:shape id="_x0000_i1512" o:spt="75" type="#_x0000_t75" style="height:58pt;width:83pt;" o:ole="t" filled="f" stroked="f" coordsize="21600,21600">
            <v:path/>
            <v:fill on="f" focussize="0,0"/>
            <v:stroke on="f"/>
            <v:imagedata r:id="rId901" o:title=""/>
            <o:lock v:ext="edit" grouping="f" rotation="f" text="f" aspectratio="t"/>
            <w10:wrap type="none"/>
            <w10:anchorlock/>
          </v:shape>
          <o:OLEObject Type="Embed" ProgID="Equation.DSMT4" ShapeID="_x0000_i1512" DrawAspect="Content" ObjectID="_1468076212" r:id="rId900">
            <o:LockedField>false</o:LockedField>
          </o:OLEObject>
        </w:object>
      </w:r>
      <w:r>
        <w:rPr>
          <w:rFonts w:ascii="宋体" w:hAnsi="宋体"/>
          <w:position w:val="-10"/>
        </w:rPr>
        <w:object>
          <v:shape id="_x0000_i1513" o:spt="75" type="#_x0000_t75" style="height:16pt;width:35pt;" o:ole="t" filled="f" stroked="f" coordsize="21600,21600">
            <v:path/>
            <v:fill on="f" focussize="0,0"/>
            <v:stroke on="f"/>
            <v:imagedata r:id="rId903" o:title=""/>
            <o:lock v:ext="edit" grouping="f" rotation="f" text="f" aspectratio="t"/>
            <w10:wrap type="none"/>
            <w10:anchorlock/>
          </v:shape>
          <o:OLEObject Type="Embed" ProgID="Equation.DSMT4" ShapeID="_x0000_i1513" DrawAspect="Content" ObjectID="_1468076213" r:id="rId902">
            <o:LockedField>false</o:LockedField>
          </o:OLEObject>
        </w:object>
      </w:r>
      <w:r>
        <w:rPr>
          <w:rFonts w:hint="eastAsia" w:ascii="宋体" w:hAnsi="宋体"/>
        </w:rPr>
        <w:t>化为</w:t>
      </w:r>
      <w:r>
        <w:rPr>
          <w:rFonts w:ascii="宋体" w:hAnsi="宋体"/>
          <w:position w:val="-28"/>
        </w:rPr>
        <w:object>
          <v:shape id="_x0000_i1514" o:spt="75" type="#_x0000_t75" style="height:34pt;width:60.95pt;" o:ole="t" filled="f" stroked="f" coordsize="21600,21600">
            <v:path/>
            <v:fill on="f" focussize="0,0"/>
            <v:stroke on="f"/>
            <v:imagedata r:id="rId905" o:title=""/>
            <o:lock v:ext="edit" grouping="f" rotation="f" text="f" aspectratio="t"/>
            <w10:wrap type="none"/>
            <w10:anchorlock/>
          </v:shape>
          <o:OLEObject Type="Embed" ProgID="Equation.DSMT4" ShapeID="_x0000_i1514" DrawAspect="Content" ObjectID="_1468076214" r:id="rId904">
            <o:LockedField>false</o:LockedField>
          </o:OLEObject>
        </w:object>
      </w:r>
      <w:r>
        <w:rPr>
          <w:rFonts w:hint="eastAsia" w:ascii="宋体" w:hAnsi="宋体"/>
          <w:bdr w:val="single" w:color="auto" w:sz="4" w:space="0"/>
        </w:rPr>
        <w:t>标准形</w:t>
      </w:r>
      <w:r>
        <w:rPr>
          <w:rFonts w:hint="eastAsia" w:ascii="宋体" w:hAnsi="宋体"/>
        </w:rPr>
        <w:t>.</w:t>
      </w:r>
    </w:p>
    <w:p>
      <w:pPr>
        <w:spacing w:line="480" w:lineRule="auto"/>
        <w:ind w:left="210" w:hanging="210" w:hangingChars="100"/>
        <w:rPr>
          <w:rFonts w:hint="eastAsia" w:ascii="宋体" w:hAnsi="宋体"/>
        </w:rPr>
      </w:pPr>
      <w:r>
        <w:rPr>
          <w:rFonts w:hint="eastAsia" w:ascii="宋体" w:hAnsi="宋体"/>
        </w:rPr>
        <w:t>√ 二次型的标准形不是唯一的,与所作的正交变换有关,但非零系数的个数是由</w:t>
      </w:r>
      <w:r>
        <w:rPr>
          <w:rFonts w:ascii="宋体" w:hAnsi="宋体"/>
          <w:position w:val="-34"/>
        </w:rPr>
        <w:object>
          <v:shape id="_x0000_i1515" o:spt="75" type="#_x0000_t75" style="height:29pt;width:77pt;" o:ole="t" filled="f" o:preferrelative="t" stroked="f" coordsize="21600,21600">
            <v:path/>
            <v:fill on="f" focussize="0,0"/>
            <v:stroke on="f"/>
            <v:imagedata r:id="rId907" o:title=""/>
            <o:lock v:ext="edit" grouping="f" rotation="f" text="f" aspectratio="t"/>
            <w10:wrap type="none"/>
            <w10:anchorlock/>
          </v:shape>
          <o:OLEObject Type="Embed" ProgID="Equation.DSMT4" ShapeID="_x0000_i1515" DrawAspect="Content" ObjectID="_1468076215" r:id="rId906">
            <o:LockedField>false</o:LockedField>
          </o:OLEObject>
        </w:object>
      </w:r>
      <w:r>
        <w:rPr>
          <w:rFonts w:hint="eastAsia" w:ascii="宋体" w:hAnsi="宋体"/>
        </w:rPr>
        <w:t xml:space="preserve"> 唯一确定的.</w:t>
      </w:r>
    </w:p>
    <w:p>
      <w:pPr>
        <w:spacing w:line="480" w:lineRule="auto"/>
        <w:rPr>
          <w:rFonts w:hint="eastAsia" w:ascii="宋体" w:hAnsi="宋体"/>
        </w:rPr>
      </w:pPr>
      <w:r>
        <w:rPr>
          <w:rFonts w:hint="eastAsia" w:ascii="宋体" w:hAnsi="宋体"/>
        </w:rPr>
        <w:t>√ 当标准形中的系数</w:t>
      </w:r>
      <w:r>
        <w:rPr>
          <w:rFonts w:ascii="宋体" w:hAnsi="宋体"/>
          <w:position w:val="-12"/>
        </w:rPr>
        <w:object>
          <v:shape id="_x0000_i1516" o:spt="75" type="#_x0000_t75" style="height:18pt;width:12pt;" o:ole="t" filled="f" o:preferrelative="t" stroked="f" coordsize="21600,21600">
            <v:path/>
            <v:fill on="f" focussize="0,0"/>
            <v:stroke on="f"/>
            <v:imagedata r:id="rId909" o:title=""/>
            <o:lock v:ext="edit" grouping="f" rotation="f" text="f" aspectratio="t"/>
            <w10:wrap type="none"/>
            <w10:anchorlock/>
          </v:shape>
          <o:OLEObject Type="Embed" ProgID="Equation.DSMT4" ShapeID="_x0000_i1516" DrawAspect="Content" ObjectID="_1468076216" r:id="rId908">
            <o:LockedField>false</o:LockedField>
          </o:OLEObject>
        </w:object>
      </w:r>
      <w:r>
        <w:rPr>
          <w:rFonts w:hint="eastAsia" w:ascii="宋体" w:hAnsi="宋体"/>
        </w:rPr>
        <w:t>为-1或0或1时,称为二次型的</w:t>
      </w:r>
      <w:r>
        <w:rPr>
          <w:rFonts w:hint="eastAsia" w:ascii="宋体" w:hAnsi="宋体"/>
          <w:bdr w:val="single" w:color="auto" w:sz="4" w:space="0"/>
        </w:rPr>
        <w:t>规范形</w:t>
      </w:r>
      <w:r>
        <w:rPr>
          <w:rFonts w:hint="eastAsia" w:ascii="宋体" w:hAnsi="宋体"/>
        </w:rPr>
        <w:t xml:space="preserve"> .</w:t>
      </w:r>
    </w:p>
    <w:p>
      <w:pPr>
        <w:spacing w:line="480" w:lineRule="auto"/>
        <w:rPr>
          <w:rFonts w:hint="eastAsia" w:ascii="宋体" w:hAnsi="宋体"/>
        </w:rPr>
      </w:pPr>
      <w:r>
        <w:rPr>
          <w:rFonts w:hint="eastAsia" w:ascii="宋体" w:hAnsi="宋体"/>
        </w:rPr>
        <w:t>√ 实对称矩阵的正（负）惯性指数等于它的正（负）特征值的个数.</w:t>
      </w:r>
    </w:p>
    <w:p>
      <w:pPr>
        <w:spacing w:line="480" w:lineRule="auto"/>
        <w:rPr>
          <w:rFonts w:hint="eastAsia" w:ascii="宋体" w:hAnsi="宋体"/>
        </w:rPr>
      </w:pPr>
      <w:r>
        <w:rPr>
          <w:rFonts w:hint="eastAsia" w:ascii="宋体" w:hAnsi="宋体"/>
        </w:rPr>
        <w:t>√ 惯性定理：任一实对称矩阵</w:t>
      </w:r>
      <w:r>
        <w:rPr>
          <w:rFonts w:ascii="宋体" w:hAnsi="宋体"/>
          <w:position w:val="-4"/>
        </w:rPr>
        <w:object>
          <v:shape id="_x0000_i1517" o:spt="75" type="#_x0000_t75" style="height:13pt;width:12pt;" o:ole="t" filled="f" o:preferrelative="t" stroked="f" coordsize="21600,21600">
            <v:path/>
            <v:fill on="f" focussize="0,0"/>
            <v:stroke on="f"/>
            <v:imagedata r:id="rId871" o:title=""/>
            <o:lock v:ext="edit" grouping="f" rotation="f" text="f" aspectratio="t"/>
            <w10:wrap type="none"/>
            <w10:anchorlock/>
          </v:shape>
          <o:OLEObject Type="Embed" ProgID="Equation.DSMT4" ShapeID="_x0000_i1517" DrawAspect="Content" ObjectID="_1468076217" r:id="rId910">
            <o:LockedField>false</o:LockedField>
          </o:OLEObject>
        </w:object>
      </w:r>
      <w:r>
        <w:rPr>
          <w:rFonts w:hint="eastAsia" w:ascii="宋体" w:hAnsi="宋体"/>
        </w:rPr>
        <w:t>与唯一对角阵</w:t>
      </w:r>
      <w:r>
        <w:rPr>
          <w:rFonts w:ascii="宋体" w:hAnsi="宋体"/>
          <w:position w:val="-156"/>
        </w:rPr>
        <w:object>
          <v:shape id="_x0000_i1518" o:spt="75" type="#_x0000_t75" style="height:162pt;width:181pt;" o:ole="t" filled="f" stroked="f" coordsize="21600,21600">
            <v:path/>
            <v:fill on="f" focussize="0,0"/>
            <v:stroke on="f"/>
            <v:imagedata r:id="rId912" o:title=""/>
            <o:lock v:ext="edit" grouping="f" rotation="f" text="f" aspectratio="t"/>
            <w10:wrap type="none"/>
            <w10:anchorlock/>
          </v:shape>
          <o:OLEObject Type="Embed" ProgID="Equation.DSMT4" ShapeID="_x0000_i1518" DrawAspect="Content" ObjectID="_1468076218" r:id="rId911">
            <o:LockedField>false</o:LockedField>
          </o:OLEObject>
        </w:object>
      </w:r>
      <w:r>
        <w:rPr>
          <w:rFonts w:hint="eastAsia" w:ascii="宋体" w:hAnsi="宋体"/>
        </w:rPr>
        <w:t>合同.</w:t>
      </w:r>
    </w:p>
    <w:p>
      <w:pPr>
        <w:spacing w:line="480" w:lineRule="auto"/>
        <w:rPr>
          <w:rFonts w:hint="eastAsia" w:ascii="宋体" w:hAnsi="宋体"/>
        </w:rPr>
      </w:pPr>
      <w:r>
        <w:rPr>
          <w:rFonts w:hint="eastAsia" w:ascii="宋体" w:hAnsi="宋体"/>
        </w:rPr>
        <w:t>√ 用正交变换化二次型为标准形:</w:t>
      </w:r>
    </w:p>
    <w:p>
      <w:pPr>
        <w:numPr>
          <w:ilvl w:val="0"/>
          <w:numId w:val="3"/>
        </w:numPr>
        <w:spacing w:line="480" w:lineRule="auto"/>
        <w:rPr>
          <w:rFonts w:hint="eastAsia" w:ascii="宋体" w:hAnsi="宋体"/>
        </w:rPr>
      </w:pPr>
      <w:r>
        <w:rPr>
          <w:rFonts w:hint="eastAsia" w:ascii="宋体" w:hAnsi="宋体"/>
        </w:rPr>
        <w:t>求出</w:t>
      </w:r>
      <w:r>
        <w:rPr>
          <w:rFonts w:ascii="宋体" w:hAnsi="宋体"/>
          <w:position w:val="-4"/>
        </w:rPr>
        <w:object>
          <v:shape id="_x0000_i1519" o:spt="75" type="#_x0000_t75" style="height:13pt;width:12pt;" o:ole="t" filled="f" o:preferrelative="t" stroked="f" coordsize="21600,21600">
            <v:path/>
            <v:fill on="f" focussize="0,0"/>
            <v:stroke on="f"/>
            <v:imagedata r:id="rId914" o:title=""/>
            <o:lock v:ext="edit" grouping="f" rotation="f" text="f" aspectratio="t"/>
            <w10:wrap type="none"/>
            <w10:anchorlock/>
          </v:shape>
          <o:OLEObject Type="Embed" ProgID="Equation.DSMT4" ShapeID="_x0000_i1519" DrawAspect="Content" ObjectID="_1468076219" r:id="rId913">
            <o:LockedField>false</o:LockedField>
          </o:OLEObject>
        </w:object>
      </w:r>
      <w:r>
        <w:rPr>
          <w:rFonts w:hint="eastAsia" w:ascii="宋体" w:hAnsi="宋体"/>
        </w:rPr>
        <w:t>的特征值、特征向量；</w:t>
      </w:r>
    </w:p>
    <w:p>
      <w:pPr>
        <w:numPr>
          <w:ilvl w:val="0"/>
          <w:numId w:val="3"/>
        </w:numPr>
        <w:spacing w:line="480" w:lineRule="auto"/>
        <w:rPr>
          <w:rFonts w:hint="eastAsia" w:ascii="宋体" w:hAnsi="宋体"/>
        </w:rPr>
      </w:pPr>
      <w:r>
        <w:rPr>
          <w:rFonts w:hint="eastAsia" w:ascii="宋体" w:hAnsi="宋体"/>
        </w:rPr>
        <w:t>对</w:t>
      </w:r>
      <w:r>
        <w:rPr>
          <w:rFonts w:ascii="宋体" w:hAnsi="宋体"/>
          <w:position w:val="-6"/>
        </w:rPr>
        <w:object>
          <v:shape id="_x0000_i1520" o:spt="75" type="#_x0000_t75" style="height:11pt;width:10pt;" o:ole="t" filled="f" o:preferrelative="t" stroked="f" coordsize="21600,21600">
            <v:path/>
            <v:fill on="f" focussize="0,0"/>
            <v:stroke on="f"/>
            <v:imagedata r:id="rId916" o:title=""/>
            <o:lock v:ext="edit" grouping="f" rotation="f" text="f" aspectratio="t"/>
            <w10:wrap type="none"/>
            <w10:anchorlock/>
          </v:shape>
          <o:OLEObject Type="Embed" ProgID="Equation.DSMT4" ShapeID="_x0000_i1520" DrawAspect="Content" ObjectID="_1468076220" r:id="rId915">
            <o:LockedField>false</o:LockedField>
          </o:OLEObject>
        </w:object>
      </w:r>
      <w:r>
        <w:rPr>
          <w:rFonts w:hint="eastAsia" w:ascii="宋体" w:hAnsi="宋体"/>
        </w:rPr>
        <w:t>个特征向量正交规范化；</w:t>
      </w:r>
    </w:p>
    <w:p>
      <w:pPr>
        <w:numPr>
          <w:ilvl w:val="0"/>
          <w:numId w:val="3"/>
        </w:numPr>
        <w:spacing w:line="480" w:lineRule="auto"/>
        <w:rPr>
          <w:rFonts w:hint="eastAsia" w:ascii="宋体" w:hAnsi="宋体"/>
        </w:rPr>
      </w:pPr>
      <w:r>
        <w:rPr>
          <w:rFonts w:hint="eastAsia" w:ascii="宋体" w:hAnsi="宋体"/>
        </w:rPr>
        <w:t>构造</w:t>
      </w:r>
      <w:r>
        <w:rPr>
          <w:rFonts w:ascii="宋体" w:hAnsi="宋体"/>
          <w:position w:val="-6"/>
        </w:rPr>
        <w:object>
          <v:shape id="_x0000_i1521" o:spt="75" type="#_x0000_t75" style="height:13.95pt;width:12pt;" o:ole="t" filled="f" o:preferrelative="t" stroked="f" coordsize="21600,21600">
            <v:path/>
            <v:fill on="f" focussize="0,0"/>
            <v:stroke on="f"/>
            <v:imagedata r:id="rId918" o:title=""/>
            <o:lock v:ext="edit" grouping="f" rotation="f" text="f" aspectratio="t"/>
            <w10:wrap type="none"/>
            <w10:anchorlock/>
          </v:shape>
          <o:OLEObject Type="Embed" ProgID="Equation.DSMT4" ShapeID="_x0000_i1521" DrawAspect="Content" ObjectID="_1468076221" r:id="rId917">
            <o:LockedField>false</o:LockedField>
          </o:OLEObject>
        </w:object>
      </w:r>
      <w:r>
        <w:rPr>
          <w:rFonts w:hint="eastAsia" w:ascii="宋体" w:hAnsi="宋体"/>
        </w:rPr>
        <w:t>（正交矩阵）,作变换</w:t>
      </w:r>
      <w:r>
        <w:rPr>
          <w:rFonts w:ascii="宋体" w:hAnsi="宋体"/>
          <w:position w:val="-10"/>
        </w:rPr>
        <w:object>
          <v:shape id="_x0000_i1522" o:spt="75" type="#_x0000_t75" style="height:16pt;width:35pt;" o:ole="t" filled="f" stroked="f" coordsize="21600,21600">
            <v:path/>
            <v:fill on="f" focussize="0,0"/>
            <v:stroke on="f"/>
            <v:imagedata r:id="rId920" o:title=""/>
            <o:lock v:ext="edit" grouping="f" rotation="f" text="f" aspectratio="t"/>
            <w10:wrap type="none"/>
            <w10:anchorlock/>
          </v:shape>
          <o:OLEObject Type="Embed" ProgID="Equation.DSMT4" ShapeID="_x0000_i1522" DrawAspect="Content" ObjectID="_1468076222" r:id="rId919">
            <o:LockedField>false</o:LockedField>
          </o:OLEObject>
        </w:object>
      </w:r>
      <w:r>
        <w:rPr>
          <w:rFonts w:hint="eastAsia" w:ascii="宋体" w:hAnsi="宋体"/>
        </w:rPr>
        <w:t>,则</w:t>
      </w:r>
      <w:r>
        <w:rPr>
          <w:rFonts w:ascii="宋体" w:hAnsi="宋体"/>
          <w:position w:val="-68"/>
        </w:rPr>
        <w:object>
          <v:shape id="_x0000_i1523" o:spt="75" type="#_x0000_t75" style="height:76pt;width:345pt;" o:ole="t" filled="f" stroked="f" coordsize="21600,21600">
            <v:path/>
            <v:fill on="f" focussize="0,0"/>
            <v:stroke on="f"/>
            <v:imagedata r:id="rId922" o:title=""/>
            <o:lock v:ext="edit" grouping="f" rotation="f" text="f" aspectratio="t"/>
            <w10:wrap type="none"/>
            <w10:anchorlock/>
          </v:shape>
          <o:OLEObject Type="Embed" ProgID="Equation.DSMT4" ShapeID="_x0000_i1523" DrawAspect="Content" ObjectID="_1468076223" r:id="rId921">
            <o:LockedField>false</o:LockedField>
          </o:OLEObject>
        </w:object>
      </w:r>
      <w:r>
        <w:rPr>
          <w:rFonts w:hint="eastAsia" w:ascii="宋体" w:hAnsi="宋体"/>
        </w:rPr>
        <w:t>新的二次型为</w:t>
      </w:r>
      <w:r>
        <w:rPr>
          <w:rFonts w:ascii="宋体" w:hAnsi="宋体"/>
          <w:position w:val="-28"/>
        </w:rPr>
        <w:object>
          <v:shape id="_x0000_i1524" o:spt="75" type="#_x0000_t75" style="height:34pt;width:60.95pt;" o:ole="t" filled="f" stroked="f" coordsize="21600,21600">
            <v:path/>
            <v:fill on="f" focussize="0,0"/>
            <v:stroke on="f"/>
            <v:imagedata r:id="rId924" o:title=""/>
            <o:lock v:ext="edit" grouping="f" rotation="f" text="f" aspectratio="t"/>
            <w10:wrap type="none"/>
            <w10:anchorlock/>
          </v:shape>
          <o:OLEObject Type="Embed" ProgID="Equation.DSMT4" ShapeID="_x0000_i1524" DrawAspect="Content" ObjectID="_1468076224" r:id="rId923">
            <o:LockedField>false</o:LockedField>
          </o:OLEObject>
        </w:object>
      </w:r>
      <w:r>
        <w:rPr>
          <w:rFonts w:hint="eastAsia" w:ascii="宋体" w:hAnsi="宋体"/>
        </w:rPr>
        <w:t>,</w:t>
      </w:r>
      <w:r>
        <w:rPr>
          <w:rFonts w:ascii="宋体" w:hAnsi="宋体"/>
          <w:position w:val="-4"/>
        </w:rPr>
        <w:object>
          <v:shape id="_x0000_i1525" o:spt="75" type="#_x0000_t75" style="height:13pt;width:12pt;" o:ole="t" filled="f" stroked="f" coordsize="21600,21600">
            <v:path/>
            <v:fill on="f" focussize="0,0"/>
            <v:stroke on="f"/>
            <v:imagedata r:id="rId926" o:title=""/>
            <o:lock v:ext="edit" grouping="f" rotation="f" text="f" aspectratio="t"/>
            <w10:wrap type="none"/>
            <w10:anchorlock/>
          </v:shape>
          <o:OLEObject Type="Embed" ProgID="Equation.DSMT4" ShapeID="_x0000_i1525" DrawAspect="Content" ObjectID="_1468076225" r:id="rId925">
            <o:LockedField>false</o:LockedField>
          </o:OLEObject>
        </w:object>
      </w:r>
      <w:r>
        <w:rPr>
          <w:rFonts w:hint="eastAsia" w:ascii="宋体" w:hAnsi="宋体"/>
        </w:rPr>
        <w:t>的主对角上的元素</w:t>
      </w:r>
      <w:r>
        <w:rPr>
          <w:rFonts w:ascii="宋体" w:hAnsi="宋体"/>
          <w:position w:val="-12"/>
        </w:rPr>
        <w:object>
          <v:shape id="_x0000_i1526" o:spt="75" type="#_x0000_t75" style="height:18pt;width:12pt;" o:ole="t" filled="f" o:preferrelative="t" stroked="f" coordsize="21600,21600">
            <v:path/>
            <v:fill on="f" focussize="0,0"/>
            <v:stroke on="f"/>
            <v:imagedata r:id="rId928" o:title=""/>
            <o:lock v:ext="edit" grouping="f" rotation="f" text="f" aspectratio="t"/>
            <w10:wrap type="none"/>
            <w10:anchorlock/>
          </v:shape>
          <o:OLEObject Type="Embed" ProgID="Equation.DSMT4" ShapeID="_x0000_i1526" DrawAspect="Content" ObjectID="_1468076226" r:id="rId927">
            <o:LockedField>false</o:LockedField>
          </o:OLEObject>
        </w:object>
      </w:r>
      <w:r>
        <w:rPr>
          <w:rFonts w:hint="eastAsia" w:ascii="宋体" w:hAnsi="宋体"/>
        </w:rPr>
        <w:t>即为</w:t>
      </w:r>
      <w:r>
        <w:rPr>
          <w:rFonts w:ascii="宋体" w:hAnsi="宋体"/>
          <w:position w:val="-4"/>
        </w:rPr>
        <w:object>
          <v:shape id="_x0000_i1527" o:spt="75" type="#_x0000_t75" style="height:13pt;width:12pt;" o:ole="t" filled="f" o:preferrelative="t" stroked="f" coordsize="21600,21600">
            <v:path/>
            <v:fill on="f" focussize="0,0"/>
            <v:stroke on="f"/>
            <v:imagedata r:id="rId930" o:title=""/>
            <o:lock v:ext="edit" grouping="f" rotation="f" text="f" aspectratio="t"/>
            <w10:wrap type="none"/>
            <w10:anchorlock/>
          </v:shape>
          <o:OLEObject Type="Embed" ProgID="Equation.DSMT4" ShapeID="_x0000_i1527" DrawAspect="Content" ObjectID="_1468076227" r:id="rId929">
            <o:LockedField>false</o:LockedField>
          </o:OLEObject>
        </w:object>
      </w:r>
      <w:r>
        <w:rPr>
          <w:rFonts w:hint="eastAsia" w:ascii="宋体" w:hAnsi="宋体"/>
        </w:rPr>
        <w:t>的特征值.</w:t>
      </w:r>
    </w:p>
    <w:p>
      <w:pPr>
        <w:spacing w:line="480" w:lineRule="auto"/>
        <w:rPr>
          <w:rFonts w:hint="eastAsia" w:ascii="宋体" w:hAnsi="宋体"/>
        </w:rPr>
      </w:pPr>
      <w:r>
        <w:rPr>
          <w:rFonts w:ascii="宋体" w:hAnsi="宋体"/>
          <w:bdr w:val="single" w:color="auto" w:sz="4" w:space="0"/>
        </w:rPr>
        <w:t>施密特</w:t>
      </w:r>
      <w:r>
        <w:rPr>
          <w:rFonts w:hint="eastAsia" w:ascii="宋体" w:hAnsi="宋体"/>
          <w:bdr w:val="single" w:color="auto" w:sz="4" w:space="0"/>
        </w:rPr>
        <w:t>正交规范化</w:t>
      </w:r>
      <w:r>
        <w:rPr>
          <w:rFonts w:ascii="宋体" w:hAnsi="宋体"/>
        </w:rPr>
        <w:t xml:space="preserve">  </w:t>
      </w:r>
      <w:r>
        <w:rPr>
          <w:rFonts w:ascii="宋体" w:hAnsi="宋体"/>
          <w:position w:val="-12"/>
        </w:rPr>
        <w:object>
          <v:shape id="_x0000_i1528" o:spt="75" type="#_x0000_t75" style="height:18pt;width:46pt;" o:ole="t" filled="f" o:preferrelative="t" stroked="f" coordsize="21600,21600">
            <v:path/>
            <v:fill on="f" focussize="0,0"/>
            <v:stroke on="f"/>
            <v:imagedata r:id="rId932" o:title=""/>
            <o:lock v:ext="edit" grouping="f" rotation="f" text="f" aspectratio="t"/>
            <w10:wrap type="none"/>
            <w10:anchorlock/>
          </v:shape>
          <o:OLEObject Type="Embed" ProgID="Equation.DSMT4" ShapeID="_x0000_i1528" DrawAspect="Content" ObjectID="_1468076228" r:id="rId931">
            <o:LockedField>false</o:LockedField>
          </o:OLEObject>
        </w:object>
      </w:r>
      <w:r>
        <w:rPr>
          <w:rFonts w:ascii="宋体" w:hAnsi="宋体"/>
        </w:rPr>
        <w:t>线性无关</w:t>
      </w:r>
      <w:r>
        <w:rPr>
          <w:rFonts w:hint="eastAsia" w:ascii="宋体" w:hAnsi="宋体"/>
        </w:rPr>
        <w:t>,</w:t>
      </w:r>
    </w:p>
    <w:p>
      <w:pPr>
        <w:spacing w:line="480" w:lineRule="auto"/>
        <w:rPr>
          <w:rFonts w:hint="eastAsia" w:ascii="宋体" w:hAnsi="宋体"/>
        </w:rPr>
      </w:pPr>
      <w:r>
        <w:rPr>
          <w:rFonts w:ascii="宋体" w:hAnsi="宋体"/>
        </w:rPr>
        <w:t xml:space="preserve">                          </w:t>
      </w:r>
      <w:r>
        <w:rPr>
          <w:rFonts w:ascii="宋体" w:hAnsi="宋体"/>
          <w:position w:val="-102"/>
        </w:rPr>
        <w:object>
          <v:shape id="_x0000_i1529" o:spt="75" type="#_x0000_t75" style="height:108pt;width:204.95pt;" o:ole="t" filled="f" o:preferrelative="t" stroked="f" coordsize="21600,21600">
            <v:path/>
            <v:fill on="f" focussize="0,0"/>
            <v:stroke on="f"/>
            <v:imagedata r:id="rId934" o:title=""/>
            <o:lock v:ext="edit" grouping="f" rotation="f" text="f" aspectratio="t"/>
            <w10:wrap type="none"/>
            <w10:anchorlock/>
          </v:shape>
          <o:OLEObject Type="Embed" ProgID="Equation.DSMT4" ShapeID="_x0000_i1529" DrawAspect="Content" ObjectID="_1468076229" r:id="rId933">
            <o:LockedField>false</o:LockedField>
          </o:OLEObject>
        </w:object>
      </w:r>
      <w:r>
        <w:rPr>
          <w:rFonts w:hint="eastAsia" w:ascii="宋体" w:hAnsi="宋体"/>
        </w:rPr>
        <w:t xml:space="preserve">     </w:t>
      </w:r>
    </w:p>
    <w:p>
      <w:pPr>
        <w:spacing w:line="480" w:lineRule="auto"/>
        <w:rPr>
          <w:rFonts w:hint="eastAsia" w:ascii="宋体" w:hAnsi="宋体"/>
        </w:rPr>
      </w:pPr>
      <w:r>
        <w:rPr>
          <w:rFonts w:ascii="宋体" w:hAnsi="宋体"/>
        </w:rPr>
        <w:t xml:space="preserve">                          单位化：</w:t>
      </w:r>
      <w:r>
        <w:rPr>
          <w:rFonts w:ascii="宋体" w:hAnsi="宋体"/>
          <w:position w:val="-32"/>
        </w:rPr>
        <w:object>
          <v:shape id="_x0000_i1530" o:spt="75" type="#_x0000_t75" style="height:35pt;width:45pt;" o:ole="t" filled="f" o:preferrelative="t" stroked="f" coordsize="21600,21600">
            <v:path/>
            <v:fill on="f" focussize="0,0"/>
            <v:stroke on="f"/>
            <v:imagedata r:id="rId936" o:title=""/>
            <o:lock v:ext="edit" grouping="f" rotation="f" text="f" aspectratio="t"/>
            <w10:wrap type="none"/>
            <w10:anchorlock/>
          </v:shape>
          <o:OLEObject Type="Embed" ProgID="Equation.DSMT4" ShapeID="_x0000_i1530" DrawAspect="Content" ObjectID="_1468076230" r:id="rId935">
            <o:LockedField>false</o:LockedField>
          </o:OLEObject>
        </w:object>
      </w:r>
      <w:r>
        <w:rPr>
          <w:rFonts w:ascii="宋体" w:hAnsi="宋体"/>
        </w:rPr>
        <w:t xml:space="preserve">    </w:t>
      </w:r>
      <w:r>
        <w:rPr>
          <w:rFonts w:ascii="宋体" w:hAnsi="宋体"/>
          <w:position w:val="-32"/>
        </w:rPr>
        <w:object>
          <v:shape id="_x0000_i1531" o:spt="75" type="#_x0000_t75" style="height:35pt;width:48pt;" o:ole="t" filled="f" o:preferrelative="t" stroked="f" coordsize="21600,21600">
            <v:path/>
            <v:fill on="f" focussize="0,0"/>
            <v:stroke on="f"/>
            <v:imagedata r:id="rId938" o:title=""/>
            <o:lock v:ext="edit" grouping="f" rotation="f" text="f" aspectratio="t"/>
            <w10:wrap type="none"/>
            <w10:anchorlock/>
          </v:shape>
          <o:OLEObject Type="Embed" ProgID="Equation.DSMT4" ShapeID="_x0000_i1531" DrawAspect="Content" ObjectID="_1468076231" r:id="rId937">
            <o:LockedField>false</o:LockedField>
          </o:OLEObject>
        </w:object>
      </w:r>
      <w:r>
        <w:rPr>
          <w:rFonts w:ascii="宋体" w:hAnsi="宋体"/>
        </w:rPr>
        <w:t xml:space="preserve">    </w:t>
      </w:r>
      <w:r>
        <w:rPr>
          <w:rFonts w:ascii="宋体" w:hAnsi="宋体"/>
          <w:position w:val="-32"/>
        </w:rPr>
        <w:object>
          <v:shape id="_x0000_i1532" o:spt="75" type="#_x0000_t75" style="height:35pt;width:47pt;" o:ole="t" filled="f" o:preferrelative="t" stroked="f" coordsize="21600,21600">
            <v:path/>
            <v:fill on="f" focussize="0,0"/>
            <v:stroke on="f"/>
            <v:imagedata r:id="rId940" o:title=""/>
            <o:lock v:ext="edit" grouping="f" rotation="f" text="f" aspectratio="t"/>
            <w10:wrap type="none"/>
            <w10:anchorlock/>
          </v:shape>
          <o:OLEObject Type="Embed" ProgID="Equation.DSMT4" ShapeID="_x0000_i1532" DrawAspect="Content" ObjectID="_1468076232" r:id="rId939">
            <o:LockedField>false</o:LockedField>
          </o:OLEObject>
        </w:object>
      </w:r>
    </w:p>
    <w:p>
      <w:pPr>
        <w:spacing w:line="480" w:lineRule="auto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技巧：取正交的基础解系，跳过施密特正交化。让第二个解向量先与第一个解向量正交，再把第二个解向量代入方程，确定其自由变量.         例如：</w:t>
      </w:r>
      <w:r>
        <w:rPr>
          <w:rFonts w:ascii="宋体" w:hAnsi="宋体"/>
          <w:position w:val="-12"/>
        </w:rPr>
        <w:object>
          <v:shape id="_x0000_i1533" o:spt="75" type="#_x0000_t75" style="height:18pt;width:73pt;" o:ole="t" filled="f" stroked="f" coordsize="21600,21600">
            <v:path/>
            <v:fill on="f" focussize="0,0"/>
            <v:stroke on="f"/>
            <v:imagedata r:id="rId942" o:title=""/>
            <o:lock v:ext="edit" grouping="f" rotation="f" text="f" aspectratio="t"/>
            <w10:wrap type="none"/>
            <w10:anchorlock/>
          </v:shape>
          <o:OLEObject Type="Embed" ProgID="Equation.DSMT4" ShapeID="_x0000_i1533" DrawAspect="Content" ObjectID="_1468076233" r:id="rId941">
            <o:LockedField>false</o:LockedField>
          </o:OLEObject>
        </w:object>
      </w:r>
      <w:r>
        <w:rPr>
          <w:rFonts w:hint="eastAsia" w:ascii="宋体" w:hAnsi="宋体"/>
        </w:rPr>
        <w:t>取</w:t>
      </w:r>
      <w:r>
        <w:rPr>
          <w:rFonts w:ascii="宋体" w:hAnsi="宋体"/>
          <w:position w:val="-50"/>
        </w:rPr>
        <w:object>
          <v:shape id="_x0000_i1534" o:spt="75" type="#_x0000_t75" style="height:56pt;width:51pt;" o:ole="t" filled="f" o:preferrelative="t" stroked="f" coordsize="21600,21600">
            <v:path/>
            <v:fill on="f" focussize="0,0"/>
            <v:stroke on="f"/>
            <v:imagedata r:id="rId944" o:title=""/>
            <o:lock v:ext="edit" grouping="f" rotation="f" text="f" aspectratio="t"/>
            <w10:wrap type="none"/>
            <w10:anchorlock/>
          </v:shape>
          <o:OLEObject Type="Embed" ProgID="Equation.DSMT4" ShapeID="_x0000_i1534" DrawAspect="Content" ObjectID="_1468076234" r:id="rId943">
            <o:LockedField>false</o:LockedField>
          </o:OLEObject>
        </w:object>
      </w:r>
      <w:r>
        <w:rPr>
          <w:rFonts w:hint="eastAsia" w:ascii="宋体" w:hAnsi="宋体"/>
        </w:rPr>
        <w:t>，</w:t>
      </w:r>
      <w:r>
        <w:rPr>
          <w:rFonts w:ascii="宋体" w:hAnsi="宋体"/>
          <w:position w:val="-50"/>
        </w:rPr>
        <w:object>
          <v:shape id="_x0000_i1535" o:spt="75" type="#_x0000_t75" style="height:56pt;width:45pt;" o:ole="t" filled="f" o:preferrelative="t" stroked="f" coordsize="21600,21600">
            <v:path/>
            <v:fill on="f" focussize="0,0"/>
            <v:stroke on="f"/>
            <v:imagedata r:id="rId946" o:title=""/>
            <o:lock v:ext="edit" grouping="f" rotation="f" text="f" aspectratio="t"/>
            <w10:wrap type="none"/>
            <w10:anchorlock/>
          </v:shape>
          <o:OLEObject Type="Embed" ProgID="Equation.DSMT4" ShapeID="_x0000_i1535" DrawAspect="Content" ObjectID="_1468076235" r:id="rId945">
            <o:LockedField>false</o:LockedField>
          </o:OLEObject>
        </w:object>
      </w:r>
      <w:r>
        <w:rPr>
          <w:rFonts w:hint="eastAsia" w:ascii="宋体" w:hAnsi="宋体"/>
        </w:rPr>
        <w:t>.</w:t>
      </w:r>
    </w:p>
    <w:p>
      <w:pPr>
        <w:spacing w:line="480" w:lineRule="auto"/>
        <w:rPr>
          <w:rFonts w:hint="eastAsia" w:ascii="宋体" w:hAnsi="宋体"/>
        </w:rPr>
      </w:pPr>
      <w:r>
        <w:rPr>
          <w:rFonts w:hint="eastAsia" w:ascii="宋体" w:hAnsi="宋体"/>
          <w:bdr w:val="single" w:color="auto" w:sz="4" w:space="0"/>
        </w:rPr>
        <w:t>正定二次型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  <w:position w:val="-12"/>
        </w:rPr>
        <w:object>
          <v:shape id="_x0000_i1536" o:spt="75" type="#_x0000_t75" style="height:18pt;width:58pt;" o:ole="t" filled="f" o:preferrelative="t" stroked="f" coordsize="21600,21600">
            <v:path/>
            <v:fill on="f" focussize="0,0"/>
            <v:stroke on="f"/>
            <v:imagedata r:id="rId948" o:title=""/>
            <o:lock v:ext="edit" grouping="f" rotation="f" text="f" aspectratio="t"/>
            <w10:wrap type="none"/>
            <w10:anchorlock/>
          </v:shape>
          <o:OLEObject Type="Embed" ProgID="Equation.DSMT4" ShapeID="_x0000_i1536" DrawAspect="Content" ObjectID="_1468076236" r:id="rId947">
            <o:LockedField>false</o:LockedField>
          </o:OLEObject>
        </w:object>
      </w:r>
      <w:r>
        <w:rPr>
          <w:rFonts w:hint="eastAsia" w:ascii="宋体" w:hAnsi="宋体"/>
        </w:rPr>
        <w:t>不全为零，</w:t>
      </w:r>
      <w:r>
        <w:rPr>
          <w:rFonts w:ascii="宋体" w:hAnsi="宋体"/>
          <w:position w:val="-12"/>
        </w:rPr>
        <w:object>
          <v:shape id="_x0000_i1537" o:spt="75" type="#_x0000_t75" style="height:18pt;width:93pt;" o:ole="t" filled="f" stroked="f" coordsize="21600,21600">
            <v:path/>
            <v:fill on="f" focussize="0,0"/>
            <v:stroke on="f"/>
            <v:imagedata r:id="rId950" o:title=""/>
            <o:lock v:ext="edit" grouping="f" rotation="f" text="f" aspectratio="t"/>
            <w10:wrap type="none"/>
            <w10:anchorlock/>
          </v:shape>
          <o:OLEObject Type="Embed" ProgID="Equation.DSMT4" ShapeID="_x0000_i1537" DrawAspect="Content" ObjectID="_1468076237" r:id="rId949">
            <o:LockedField>false</o:LockedField>
          </o:OLEObject>
        </w:object>
      </w:r>
      <w:r>
        <w:rPr>
          <w:rFonts w:hint="eastAsia" w:ascii="宋体" w:hAnsi="宋体"/>
        </w:rPr>
        <w:t>.</w:t>
      </w:r>
    </w:p>
    <w:p>
      <w:pPr>
        <w:spacing w:line="480" w:lineRule="auto"/>
        <w:rPr>
          <w:rFonts w:hint="eastAsia" w:ascii="宋体" w:hAnsi="宋体"/>
        </w:rPr>
      </w:pPr>
      <w:r>
        <w:rPr>
          <w:rFonts w:hint="eastAsia" w:ascii="宋体" w:hAnsi="宋体"/>
          <w:bdr w:val="single" w:color="auto" w:sz="4" w:space="0"/>
        </w:rPr>
        <w:t>正定矩阵</w:t>
      </w:r>
      <w:r>
        <w:rPr>
          <w:rFonts w:hint="eastAsia" w:ascii="宋体" w:hAnsi="宋体"/>
        </w:rPr>
        <w:t xml:space="preserve">  正定二次型对应的矩阵.</w:t>
      </w:r>
    </w:p>
    <w:p>
      <w:pPr>
        <w:spacing w:line="480" w:lineRule="auto"/>
        <w:rPr>
          <w:rFonts w:hint="eastAsia" w:ascii="宋体" w:hAnsi="宋体"/>
        </w:rPr>
      </w:pPr>
      <w:r>
        <w:rPr>
          <w:rFonts w:hint="eastAsia" w:ascii="宋体" w:hAnsi="宋体"/>
        </w:rPr>
        <w:t xml:space="preserve">√ </w:t>
      </w:r>
      <w:r>
        <w:rPr>
          <w:rFonts w:ascii="宋体" w:hAnsi="宋体"/>
          <w:position w:val="-10"/>
        </w:rPr>
        <w:object>
          <v:shape id="_x0000_i1538" o:spt="75" type="#_x0000_t75" style="height:18pt;width:64pt;" o:ole="t" filled="f" stroked="f" coordsize="21600,21600">
            <v:path/>
            <v:fill on="f" focussize="0,0"/>
            <v:stroke on="f"/>
            <v:imagedata r:id="rId952" o:title=""/>
            <o:lock v:ext="edit" grouping="f" rotation="f" text="f" aspectratio="t"/>
            <w10:wrap type="none"/>
            <w10:anchorlock/>
          </v:shape>
          <o:OLEObject Type="Embed" ProgID="Equation.DSMT4" ShapeID="_x0000_i1538" DrawAspect="Content" ObjectID="_1468076238" r:id="rId951">
            <o:LockedField>false</o:LockedField>
          </o:OLEObject>
        </w:object>
      </w:r>
      <w:r>
        <w:rPr>
          <w:rFonts w:hint="eastAsia" w:ascii="宋体" w:hAnsi="宋体"/>
        </w:rPr>
        <w:t>为正定二次型</w:t>
      </w:r>
      <w:r>
        <w:rPr>
          <w:rFonts w:ascii="宋体" w:hAnsi="宋体"/>
          <w:position w:val="-6"/>
        </w:rPr>
        <w:object>
          <v:shape id="_x0000_i1539" o:spt="75" type="#_x0000_t75" style="height:12pt;width:17pt;" o:ole="t" filled="f" stroked="f" coordsize="21600,21600">
            <v:path/>
            <v:fill on="f" focussize="0,0"/>
            <v:stroke on="f"/>
            <v:imagedata r:id="rId954" o:title=""/>
            <o:lock v:ext="edit" grouping="f" rotation="f" text="f" aspectratio="t"/>
            <w10:wrap type="none"/>
            <w10:anchorlock/>
          </v:shape>
          <o:OLEObject Type="Embed" ProgID="Equation.DSMT4" ShapeID="_x0000_i1539" DrawAspect="Content" ObjectID="_1468076239" r:id="rId953">
            <o:LockedField>false</o:LockedField>
          </o:OLEObject>
        </w:object>
      </w:r>
      <w:r>
        <w:rPr>
          <w:rFonts w:hint="eastAsia" w:ascii="宋体" w:hAnsi="宋体"/>
        </w:rPr>
        <w:t>（之一成立）：</w:t>
      </w:r>
    </w:p>
    <w:p>
      <w:pPr>
        <w:numPr>
          <w:ilvl w:val="0"/>
          <w:numId w:val="4"/>
        </w:numPr>
        <w:spacing w:line="480" w:lineRule="auto"/>
        <w:rPr>
          <w:rFonts w:hint="eastAsia" w:ascii="宋体" w:hAnsi="宋体"/>
        </w:rPr>
      </w:pPr>
      <w:r>
        <w:rPr>
          <w:rFonts w:ascii="宋体" w:hAnsi="宋体"/>
          <w:position w:val="-6"/>
        </w:rPr>
        <w:object>
          <v:shape id="_x0000_i1540" o:spt="75" type="#_x0000_t75" style="height:13.95pt;width:36pt;" o:ole="t" filled="f" o:preferrelative="t" stroked="f" coordsize="21600,21600">
            <v:path/>
            <v:fill on="f" focussize="0,0"/>
            <v:stroke on="f"/>
            <v:imagedata r:id="rId956" o:title=""/>
            <o:lock v:ext="edit" grouping="f" rotation="f" text="f" aspectratio="t"/>
            <w10:wrap type="none"/>
            <w10:anchorlock/>
          </v:shape>
          <o:OLEObject Type="Embed" ProgID="Equation.DSMT4" ShapeID="_x0000_i1540" DrawAspect="Content" ObjectID="_1468076240" r:id="rId955">
            <o:LockedField>false</o:LockedField>
          </o:OLEObject>
        </w:object>
      </w:r>
      <w:r>
        <w:rPr>
          <w:rFonts w:hint="eastAsia" w:ascii="宋体" w:hAnsi="宋体"/>
        </w:rPr>
        <w:t xml:space="preserve"> ，</w:t>
      </w:r>
      <w:r>
        <w:rPr>
          <w:rFonts w:ascii="宋体" w:hAnsi="宋体"/>
          <w:position w:val="-6"/>
        </w:rPr>
        <w:object>
          <v:shape id="_x0000_i1541" o:spt="75" type="#_x0000_t75" style="height:16pt;width:47pt;" o:ole="t" filled="f" stroked="f" coordsize="21600,21600">
            <v:path/>
            <v:fill on="f" focussize="0,0"/>
            <v:stroke on="f"/>
            <v:imagedata r:id="rId958" o:title=""/>
            <o:lock v:ext="edit" grouping="f" rotation="f" text="f" aspectratio="t"/>
            <w10:wrap type="none"/>
            <w10:anchorlock/>
          </v:shape>
          <o:OLEObject Type="Embed" ProgID="Equation.DSMT4" ShapeID="_x0000_i1541" DrawAspect="Content" ObjectID="_1468076241" r:id="rId957">
            <o:LockedField>false</o:LockedField>
          </o:OLEObject>
        </w:object>
      </w:r>
      <w:r>
        <w:rPr>
          <w:rFonts w:hint="eastAsia" w:ascii="宋体" w:hAnsi="宋体"/>
        </w:rPr>
        <w:t>；</w:t>
      </w:r>
    </w:p>
    <w:p>
      <w:pPr>
        <w:numPr>
          <w:ilvl w:val="0"/>
          <w:numId w:val="4"/>
        </w:numPr>
        <w:spacing w:line="480" w:lineRule="auto"/>
        <w:rPr>
          <w:rFonts w:hint="eastAsia" w:ascii="宋体" w:hAnsi="宋体"/>
        </w:rPr>
      </w:pPr>
      <w:r>
        <w:rPr>
          <w:rFonts w:ascii="宋体" w:hAnsi="宋体"/>
          <w:position w:val="-4"/>
        </w:rPr>
        <w:object>
          <v:shape id="_x0000_i1542" o:spt="75" type="#_x0000_t75" style="height:13pt;width:12pt;" o:ole="t" filled="f" o:preferrelative="t" stroked="f" coordsize="21600,21600">
            <v:path/>
            <v:fill on="f" focussize="0,0"/>
            <v:stroke on="f"/>
            <v:imagedata r:id="rId960" o:title=""/>
            <o:lock v:ext="edit" grouping="f" rotation="f" text="f" aspectratio="t"/>
            <w10:wrap type="none"/>
            <w10:anchorlock/>
          </v:shape>
          <o:OLEObject Type="Embed" ProgID="Equation.DSMT4" ShapeID="_x0000_i1542" DrawAspect="Content" ObjectID="_1468076242" r:id="rId959">
            <o:LockedField>false</o:LockedField>
          </o:OLEObject>
        </w:object>
      </w:r>
      <w:r>
        <w:rPr>
          <w:rFonts w:hint="eastAsia" w:ascii="宋体" w:hAnsi="宋体"/>
        </w:rPr>
        <w:t>的特征值全大于</w:t>
      </w:r>
      <w:r>
        <w:rPr>
          <w:rFonts w:ascii="宋体" w:hAnsi="宋体"/>
          <w:position w:val="-4"/>
        </w:rPr>
        <w:object>
          <v:shape id="_x0000_i1543" o:spt="75" type="#_x0000_t75" style="height:13pt;width:9pt;" o:ole="t" filled="f" stroked="f" coordsize="21600,21600">
            <v:path/>
            <v:fill on="f" focussize="0,0"/>
            <v:stroke on="f"/>
            <v:imagedata r:id="rId962" o:title=""/>
            <o:lock v:ext="edit" grouping="f" rotation="f" text="f" aspectratio="t"/>
            <w10:wrap type="none"/>
            <w10:anchorlock/>
          </v:shape>
          <o:OLEObject Type="Embed" ProgID="Equation.DSMT4" ShapeID="_x0000_i1543" DrawAspect="Content" ObjectID="_1468076243" r:id="rId961">
            <o:LockedField>false</o:LockedField>
          </o:OLEObject>
        </w:object>
      </w:r>
      <w:r>
        <w:rPr>
          <w:rFonts w:hint="eastAsia" w:ascii="宋体" w:hAnsi="宋体"/>
        </w:rPr>
        <w:t xml:space="preserve">； </w:t>
      </w:r>
    </w:p>
    <w:p>
      <w:pPr>
        <w:numPr>
          <w:ilvl w:val="0"/>
          <w:numId w:val="4"/>
        </w:numPr>
        <w:spacing w:line="480" w:lineRule="auto"/>
        <w:rPr>
          <w:rFonts w:hint="eastAsia" w:ascii="宋体" w:hAnsi="宋体"/>
        </w:rPr>
      </w:pPr>
      <w:r>
        <w:rPr>
          <w:rFonts w:ascii="宋体" w:hAnsi="宋体"/>
          <w:position w:val="-10"/>
        </w:rPr>
        <w:object>
          <v:shape id="_x0000_i1544" o:spt="75" type="#_x0000_t75" style="height:16pt;width:12pt;" o:ole="t" filled="f" stroked="f" coordsize="21600,21600">
            <v:path/>
            <v:fill on="f" focussize="0,0"/>
            <v:stroke on="f"/>
            <v:imagedata r:id="rId964" o:title=""/>
            <o:lock v:ext="edit" grouping="f" rotation="f" text="f" aspectratio="t"/>
            <w10:wrap type="none"/>
            <w10:anchorlock/>
          </v:shape>
          <o:OLEObject Type="Embed" ProgID="Equation.DSMT4" ShapeID="_x0000_i1544" DrawAspect="Content" ObjectID="_1468076244" r:id="rId963">
            <o:LockedField>false</o:LockedField>
          </o:OLEObject>
        </w:object>
      </w:r>
      <w:r>
        <w:rPr>
          <w:rFonts w:hint="eastAsia" w:ascii="宋体" w:hAnsi="宋体"/>
        </w:rPr>
        <w:t>的正惯性指数为</w:t>
      </w:r>
      <w:r>
        <w:rPr>
          <w:rFonts w:ascii="宋体" w:hAnsi="宋体"/>
          <w:position w:val="-6"/>
        </w:rPr>
        <w:object>
          <v:shape id="_x0000_i1545" o:spt="75" type="#_x0000_t75" style="height:11pt;width:10pt;" o:ole="t" filled="f" o:preferrelative="t" stroked="f" coordsize="21600,21600">
            <v:path/>
            <v:fill on="f" focussize="0,0"/>
            <v:stroke on="f"/>
            <v:imagedata r:id="rId966" o:title=""/>
            <o:lock v:ext="edit" grouping="f" rotation="f" text="f" aspectratio="t"/>
            <w10:wrap type="none"/>
            <w10:anchorlock/>
          </v:shape>
          <o:OLEObject Type="Embed" ProgID="Equation.DSMT4" ShapeID="_x0000_i1545" DrawAspect="Content" ObjectID="_1468076245" r:id="rId965">
            <o:LockedField>false</o:LockedField>
          </o:OLEObject>
        </w:object>
      </w:r>
      <w:r>
        <w:rPr>
          <w:rFonts w:hint="eastAsia" w:ascii="宋体" w:hAnsi="宋体"/>
        </w:rPr>
        <w:t>；</w:t>
      </w:r>
    </w:p>
    <w:p>
      <w:pPr>
        <w:numPr>
          <w:ilvl w:val="0"/>
          <w:numId w:val="4"/>
        </w:numPr>
        <w:spacing w:line="480" w:lineRule="auto"/>
        <w:rPr>
          <w:rFonts w:hint="eastAsia" w:ascii="宋体" w:hAnsi="宋体"/>
        </w:rPr>
      </w:pPr>
      <w:r>
        <w:rPr>
          <w:rFonts w:ascii="宋体" w:hAnsi="宋体"/>
          <w:position w:val="-4"/>
        </w:rPr>
        <w:object>
          <v:shape id="_x0000_i1546" o:spt="75" type="#_x0000_t75" style="height:13pt;width:12pt;" o:ole="t" filled="f" o:preferrelative="t" stroked="f" coordsize="21600,21600">
            <v:path/>
            <v:fill on="f" focussize="0,0"/>
            <v:stroke on="f"/>
            <v:imagedata r:id="rId960" o:title=""/>
            <o:lock v:ext="edit" grouping="f" rotation="f" text="f" aspectratio="t"/>
            <w10:wrap type="none"/>
            <w10:anchorlock/>
          </v:shape>
          <o:OLEObject Type="Embed" ProgID="Equation.DSMT4" ShapeID="_x0000_i1546" DrawAspect="Content" ObjectID="_1468076246" r:id="rId967">
            <o:LockedField>false</o:LockedField>
          </o:OLEObject>
        </w:object>
      </w:r>
      <w:r>
        <w:rPr>
          <w:rFonts w:hint="eastAsia" w:ascii="宋体" w:hAnsi="宋体"/>
        </w:rPr>
        <w:t>的所有顺序主子式全大于</w:t>
      </w:r>
      <w:r>
        <w:rPr>
          <w:rFonts w:ascii="宋体" w:hAnsi="宋体"/>
          <w:position w:val="-4"/>
        </w:rPr>
        <w:object>
          <v:shape id="_x0000_i1547" o:spt="75" type="#_x0000_t75" style="height:13pt;width:9pt;" o:ole="t" filled="f" stroked="f" coordsize="21600,21600">
            <v:path/>
            <v:fill on="f" focussize="0,0"/>
            <v:stroke on="f"/>
            <v:imagedata r:id="rId962" o:title=""/>
            <o:lock v:ext="edit" grouping="f" rotation="f" text="f" aspectratio="t"/>
            <w10:wrap type="none"/>
            <w10:anchorlock/>
          </v:shape>
          <o:OLEObject Type="Embed" ProgID="Equation.DSMT4" ShapeID="_x0000_i1547" DrawAspect="Content" ObjectID="_1468076247" r:id="rId968">
            <o:LockedField>false</o:LockedField>
          </o:OLEObject>
        </w:object>
      </w:r>
      <w:r>
        <w:rPr>
          <w:rFonts w:hint="eastAsia" w:ascii="宋体" w:hAnsi="宋体"/>
        </w:rPr>
        <w:t>；</w:t>
      </w:r>
    </w:p>
    <w:p>
      <w:pPr>
        <w:numPr>
          <w:ilvl w:val="0"/>
          <w:numId w:val="4"/>
        </w:numPr>
        <w:spacing w:line="480" w:lineRule="auto"/>
        <w:rPr>
          <w:rFonts w:hint="eastAsia" w:ascii="宋体" w:hAnsi="宋体"/>
        </w:rPr>
      </w:pPr>
      <w:r>
        <w:rPr>
          <w:rFonts w:ascii="宋体" w:hAnsi="宋体"/>
          <w:position w:val="-4"/>
        </w:rPr>
        <w:object>
          <v:shape id="_x0000_i1548" o:spt="75" type="#_x0000_t75" style="height:13pt;width:12pt;" o:ole="t" filled="f" o:preferrelative="t" stroked="f" coordsize="21600,21600">
            <v:path/>
            <v:fill on="f" focussize="0,0"/>
            <v:stroke on="f"/>
            <v:imagedata r:id="rId960" o:title=""/>
            <o:lock v:ext="edit" grouping="f" rotation="f" text="f" aspectratio="t"/>
            <w10:wrap type="none"/>
            <w10:anchorlock/>
          </v:shape>
          <o:OLEObject Type="Embed" ProgID="Equation.DSMT4" ShapeID="_x0000_i1548" DrawAspect="Content" ObjectID="_1468076248" r:id="rId969">
            <o:LockedField>false</o:LockedField>
          </o:OLEObject>
        </w:object>
      </w:r>
      <w:r>
        <w:rPr>
          <w:rFonts w:hint="eastAsia" w:ascii="宋体" w:hAnsi="宋体"/>
        </w:rPr>
        <w:t>与</w:t>
      </w:r>
      <w:r>
        <w:rPr>
          <w:rFonts w:ascii="宋体" w:hAnsi="宋体"/>
          <w:position w:val="-4"/>
        </w:rPr>
        <w:object>
          <v:shape id="_x0000_i1549" o:spt="75" type="#_x0000_t75" style="height:13pt;width:12pt;" o:ole="t" filled="f" o:preferrelative="t" stroked="f" coordsize="21600,21600">
            <v:path/>
            <v:fill on="f" focussize="0,0"/>
            <v:stroke on="f"/>
            <v:imagedata r:id="rId971" o:title=""/>
            <o:lock v:ext="edit" grouping="f" rotation="f" text="f" aspectratio="t"/>
            <w10:wrap type="none"/>
            <w10:anchorlock/>
          </v:shape>
          <o:OLEObject Type="Embed" ProgID="Equation.DSMT4" ShapeID="_x0000_i1549" DrawAspect="Content" ObjectID="_1468076249" r:id="rId970">
            <o:LockedField>false</o:LockedField>
          </o:OLEObject>
        </w:object>
      </w:r>
      <w:r>
        <w:rPr>
          <w:rFonts w:hint="eastAsia" w:ascii="宋体" w:hAnsi="宋体"/>
        </w:rPr>
        <w:t>合同，即存在可逆矩阵</w:t>
      </w:r>
      <w:r>
        <w:rPr>
          <w:rFonts w:ascii="宋体" w:hAnsi="宋体"/>
          <w:position w:val="-6"/>
        </w:rPr>
        <w:object>
          <v:shape id="_x0000_i1550" o:spt="75" type="#_x0000_t75" style="height:13.95pt;width:12pt;" o:ole="t" filled="f" stroked="f" coordsize="21600,21600">
            <v:path/>
            <v:fill on="f" focussize="0,0"/>
            <v:stroke on="f"/>
            <v:imagedata r:id="rId973" o:title=""/>
            <o:lock v:ext="edit" grouping="f" rotation="f" text="f" aspectratio="t"/>
            <w10:wrap type="none"/>
            <w10:anchorlock/>
          </v:shape>
          <o:OLEObject Type="Embed" ProgID="Equation.DSMT4" ShapeID="_x0000_i1550" DrawAspect="Content" ObjectID="_1468076250" r:id="rId972">
            <o:LockedField>false</o:LockedField>
          </o:OLEObject>
        </w:object>
      </w:r>
      <w:r>
        <w:rPr>
          <w:rFonts w:hint="eastAsia" w:ascii="宋体" w:hAnsi="宋体"/>
        </w:rPr>
        <w:t>使得</w:t>
      </w:r>
      <w:r>
        <w:rPr>
          <w:rFonts w:ascii="宋体" w:hAnsi="宋体"/>
          <w:position w:val="-6"/>
        </w:rPr>
        <w:object>
          <v:shape id="_x0000_i1551" o:spt="75" type="#_x0000_t75" style="height:16pt;width:55pt;" o:ole="t" filled="f" stroked="f" coordsize="21600,21600">
            <v:path/>
            <v:fill on="f" focussize="0,0"/>
            <v:stroke on="f"/>
            <v:imagedata r:id="rId975" o:title=""/>
            <o:lock v:ext="edit" grouping="f" rotation="f" text="f" aspectratio="t"/>
            <w10:wrap type="none"/>
            <w10:anchorlock/>
          </v:shape>
          <o:OLEObject Type="Embed" ProgID="Equation.DSMT4" ShapeID="_x0000_i1551" DrawAspect="Content" ObjectID="_1468076251" r:id="rId974">
            <o:LockedField>false</o:LockedField>
          </o:OLEObject>
        </w:object>
      </w:r>
      <w:r>
        <w:rPr>
          <w:rFonts w:hint="eastAsia" w:ascii="宋体" w:hAnsi="宋体"/>
        </w:rPr>
        <w:t>；</w:t>
      </w:r>
    </w:p>
    <w:p>
      <w:pPr>
        <w:numPr>
          <w:ilvl w:val="0"/>
          <w:numId w:val="4"/>
        </w:numPr>
        <w:spacing w:line="480" w:lineRule="auto"/>
        <w:rPr>
          <w:rFonts w:hint="eastAsia" w:ascii="宋体" w:hAnsi="宋体"/>
        </w:rPr>
      </w:pPr>
      <w:r>
        <w:rPr>
          <w:rFonts w:hint="eastAsia" w:ascii="宋体" w:hAnsi="宋体"/>
        </w:rPr>
        <w:t>存在可逆矩阵</w:t>
      </w:r>
      <w:r>
        <w:rPr>
          <w:rFonts w:ascii="宋体" w:hAnsi="宋体"/>
          <w:position w:val="-4"/>
        </w:rPr>
        <w:object>
          <v:shape id="_x0000_i1552" o:spt="75" type="#_x0000_t75" style="height:13pt;width:12pt;" o:ole="t" filled="f" o:preferrelative="t" stroked="f" coordsize="21600,21600">
            <v:path/>
            <v:fill on="f" focussize="0,0"/>
            <v:stroke on="f"/>
            <v:imagedata r:id="rId977" o:title=""/>
            <o:lock v:ext="edit" grouping="f" rotation="f" text="f" aspectratio="t"/>
            <w10:wrap type="none"/>
            <w10:anchorlock/>
          </v:shape>
          <o:OLEObject Type="Embed" ProgID="Equation.DSMT4" ShapeID="_x0000_i1552" DrawAspect="Content" ObjectID="_1468076252" r:id="rId976">
            <o:LockedField>false</o:LockedField>
          </o:OLEObject>
        </w:object>
      </w:r>
      <w:r>
        <w:rPr>
          <w:rFonts w:hint="eastAsia" w:ascii="宋体" w:hAnsi="宋体"/>
        </w:rPr>
        <w:t>，使得</w:t>
      </w:r>
      <w:r>
        <w:rPr>
          <w:rFonts w:ascii="宋体" w:hAnsi="宋体"/>
          <w:position w:val="-4"/>
        </w:rPr>
        <w:object>
          <v:shape id="_x0000_i1553" o:spt="75" type="#_x0000_t75" style="height:15pt;width:45pt;" o:ole="t" filled="f" o:preferrelative="t" stroked="f" coordsize="21600,21600">
            <v:path/>
            <v:fill on="f" focussize="0,0"/>
            <v:stroke on="f"/>
            <v:imagedata r:id="rId979" o:title=""/>
            <o:lock v:ext="edit" grouping="f" rotation="f" text="f" aspectratio="t"/>
            <w10:wrap type="none"/>
            <w10:anchorlock/>
          </v:shape>
          <o:OLEObject Type="Embed" ProgID="Equation.DSMT4" ShapeID="_x0000_i1553" DrawAspect="Content" ObjectID="_1468076253" r:id="rId978">
            <o:LockedField>false</o:LockedField>
          </o:OLEObject>
        </w:object>
      </w:r>
      <w:r>
        <w:rPr>
          <w:rFonts w:hint="eastAsia" w:ascii="宋体" w:hAnsi="宋体"/>
        </w:rPr>
        <w:t>；</w:t>
      </w:r>
    </w:p>
    <w:p>
      <w:pPr>
        <w:numPr>
          <w:ilvl w:val="0"/>
          <w:numId w:val="4"/>
        </w:numPr>
        <w:spacing w:line="480" w:lineRule="auto"/>
        <w:rPr>
          <w:rFonts w:hint="eastAsia" w:ascii="宋体" w:hAnsi="宋体"/>
        </w:rPr>
      </w:pPr>
      <w:r>
        <w:rPr>
          <w:rFonts w:hint="eastAsia" w:ascii="宋体" w:hAnsi="宋体"/>
        </w:rPr>
        <w:t>存在正交矩阵</w:t>
      </w:r>
      <w:r>
        <w:rPr>
          <w:rFonts w:ascii="宋体" w:hAnsi="宋体"/>
          <w:position w:val="-6"/>
        </w:rPr>
        <w:object>
          <v:shape id="_x0000_i1554" o:spt="75" type="#_x0000_t75" style="height:13.95pt;width:12pt;" o:ole="t" filled="f" stroked="f" coordsize="21600,21600">
            <v:path/>
            <v:fill on="f" focussize="0,0"/>
            <v:stroke on="f"/>
            <v:imagedata r:id="rId119" o:title=""/>
            <o:lock v:ext="edit" grouping="f" rotation="f" text="f" aspectratio="t"/>
            <w10:wrap type="none"/>
            <w10:anchorlock/>
          </v:shape>
          <o:OLEObject Type="Embed" ProgID="Equation.DSMT4" ShapeID="_x0000_i1554" DrawAspect="Content" ObjectID="_1468076254" r:id="rId980">
            <o:LockedField>false</o:LockedField>
          </o:OLEObject>
        </w:object>
      </w:r>
      <w:r>
        <w:rPr>
          <w:rFonts w:hint="eastAsia" w:ascii="宋体" w:hAnsi="宋体"/>
        </w:rPr>
        <w:t>，使得</w:t>
      </w:r>
      <w:r>
        <w:rPr>
          <w:rFonts w:ascii="宋体" w:hAnsi="宋体"/>
          <w:position w:val="-68"/>
        </w:rPr>
        <w:object>
          <v:shape id="_x0000_i1555" o:spt="75" type="#_x0000_t75" style="height:74pt;width:179pt;" o:ole="t" filled="f" stroked="f" coordsize="21600,21600">
            <v:path/>
            <v:fill on="f" focussize="0,0"/>
            <v:stroke on="f"/>
            <v:imagedata r:id="rId982" o:title=""/>
            <o:lock v:ext="edit" grouping="f" rotation="f" text="f" aspectratio="t"/>
            <w10:wrap type="none"/>
            <w10:anchorlock/>
          </v:shape>
          <o:OLEObject Type="Embed" ProgID="Equation.DSMT4" ShapeID="_x0000_i1555" DrawAspect="Content" ObjectID="_1468076255" r:id="rId981">
            <o:LockedField>false</o:LockedField>
          </o:OLEObject>
        </w:object>
      </w:r>
      <w:r>
        <w:rPr>
          <w:rFonts w:hint="eastAsia" w:ascii="宋体" w:hAnsi="宋体"/>
        </w:rPr>
        <w:t xml:space="preserve">    （</w:t>
      </w:r>
      <w:r>
        <w:rPr>
          <w:rFonts w:ascii="宋体" w:hAnsi="宋体"/>
          <w:position w:val="-12"/>
        </w:rPr>
        <w:object>
          <v:shape id="_x0000_i1556" o:spt="75" type="#_x0000_t75" style="height:18pt;width:12pt;" o:ole="t" filled="f" o:preferrelative="t" stroked="f" coordsize="21600,21600">
            <v:path/>
            <v:fill on="f" focussize="0,0"/>
            <v:stroke on="f"/>
            <v:imagedata r:id="rId984" o:title=""/>
            <o:lock v:ext="edit" grouping="f" rotation="f" text="f" aspectratio="t"/>
            <w10:wrap type="none"/>
            <w10:anchorlock/>
          </v:shape>
          <o:OLEObject Type="Embed" ProgID="Equation.DSMT4" ShapeID="_x0000_i1556" DrawAspect="Content" ObjectID="_1468076256" r:id="rId983">
            <o:LockedField>false</o:LockedField>
          </o:OLEObject>
        </w:object>
      </w:r>
      <w:r>
        <w:rPr>
          <w:rFonts w:hint="eastAsia" w:ascii="宋体" w:hAnsi="宋体"/>
        </w:rPr>
        <w:t>大于</w:t>
      </w:r>
      <w:r>
        <w:rPr>
          <w:rFonts w:ascii="宋体" w:hAnsi="宋体"/>
          <w:position w:val="-4"/>
        </w:rPr>
        <w:object>
          <v:shape id="_x0000_i1557" o:spt="75" type="#_x0000_t75" style="height:13pt;width:9pt;" o:ole="t" filled="f" stroked="f" coordsize="21600,21600">
            <v:path/>
            <v:fill on="f" focussize="0,0"/>
            <v:stroke on="f"/>
            <v:imagedata r:id="rId986" o:title=""/>
            <o:lock v:ext="edit" grouping="f" rotation="f" text="f" aspectratio="t"/>
            <w10:wrap type="none"/>
            <w10:anchorlock/>
          </v:shape>
          <o:OLEObject Type="Embed" ProgID="Equation.DSMT4" ShapeID="_x0000_i1557" DrawAspect="Content" ObjectID="_1468076257" r:id="rId985">
            <o:LockedField>false</o:LockedField>
          </o:OLEObject>
        </w:object>
      </w:r>
      <w:r>
        <w:rPr>
          <w:rFonts w:hint="eastAsia" w:ascii="宋体" w:hAnsi="宋体"/>
        </w:rPr>
        <w:t>）.</w:t>
      </w:r>
    </w:p>
    <w:p>
      <w:pPr>
        <w:spacing w:line="480" w:lineRule="auto"/>
        <w:rPr>
          <w:rFonts w:hint="eastAsia" w:ascii="宋体" w:hAnsi="宋体"/>
        </w:rPr>
      </w:pPr>
      <w:r>
        <w:rPr>
          <w:rFonts w:hint="eastAsia" w:ascii="宋体" w:hAnsi="宋体"/>
        </w:rPr>
        <w:t>√ 合同变换不改变二次型的正定性.</w:t>
      </w:r>
    </w:p>
    <w:p>
      <w:pPr>
        <w:spacing w:line="480" w:lineRule="auto"/>
        <w:rPr>
          <w:rFonts w:hint="eastAsia" w:ascii="宋体" w:hAnsi="宋体"/>
        </w:rPr>
      </w:pPr>
      <w:r>
        <w:rPr>
          <w:rFonts w:hint="eastAsia" w:ascii="宋体" w:hAnsi="宋体"/>
        </w:rPr>
        <w:t xml:space="preserve">√ </w:t>
      </w:r>
      <w:r>
        <w:rPr>
          <w:rFonts w:ascii="宋体" w:hAnsi="宋体"/>
          <w:position w:val="-4"/>
        </w:rPr>
        <w:object>
          <v:shape id="_x0000_i1558" o:spt="75" type="#_x0000_t75" style="height:13pt;width:12pt;" o:ole="t" filled="f" stroked="f" coordsize="21600,21600">
            <v:path/>
            <v:fill on="f" focussize="0,0"/>
            <v:stroke on="f"/>
            <v:imagedata r:id="rId217" o:title=""/>
            <o:lock v:ext="edit" grouping="f" rotation="f" text="f" aspectratio="t"/>
            <w10:wrap type="none"/>
            <w10:anchorlock/>
          </v:shape>
          <o:OLEObject Type="Embed" ProgID="Equation.DSMT4" ShapeID="_x0000_i1558" DrawAspect="Content" ObjectID="_1468076258" r:id="rId987">
            <o:LockedField>false</o:LockedField>
          </o:OLEObject>
        </w:object>
      </w:r>
      <w:r>
        <w:rPr>
          <w:rFonts w:hint="eastAsia" w:ascii="宋体" w:hAnsi="宋体"/>
        </w:rPr>
        <w:t>为正定矩阵</w:t>
      </w:r>
      <w:r>
        <w:rPr>
          <w:rFonts w:ascii="宋体" w:hAnsi="宋体"/>
          <w:position w:val="-6"/>
        </w:rPr>
        <w:object>
          <v:shape id="_x0000_i1559" o:spt="75" type="#_x0000_t75" style="height:12pt;width:15pt;" o:ole="t" filled="f" o:preferrelative="t" stroked="f" coordsize="21600,21600">
            <v:path/>
            <v:fill on="f" focussize="0,0"/>
            <v:stroke on="f"/>
            <v:imagedata r:id="rId989" o:title=""/>
            <o:lock v:ext="edit" grouping="f" rotation="f" text="f" aspectratio="t"/>
            <w10:wrap type="none"/>
            <w10:anchorlock/>
          </v:shape>
          <o:OLEObject Type="Embed" ProgID="Equation.DSMT4" ShapeID="_x0000_i1559" DrawAspect="Content" ObjectID="_1468076259" r:id="rId988">
            <o:LockedField>false</o:LockedField>
          </o:OLEObject>
        </w:object>
      </w:r>
      <w:r>
        <w:rPr>
          <w:rFonts w:ascii="宋体" w:hAnsi="宋体"/>
          <w:position w:val="-12"/>
        </w:rPr>
        <w:object>
          <v:shape id="_x0000_i1560" o:spt="75" type="#_x0000_t75" style="height:18pt;width:33pt;" o:ole="t" filled="f" stroked="f" coordsize="21600,21600">
            <v:path/>
            <v:fill on="f" focussize="0,0"/>
            <v:stroke on="f"/>
            <v:imagedata r:id="rId991" o:title=""/>
            <o:lock v:ext="edit" grouping="f" rotation="f" text="f" aspectratio="t"/>
            <w10:wrap type="none"/>
            <w10:anchorlock/>
          </v:shape>
          <o:OLEObject Type="Embed" ProgID="Equation.DSMT4" ShapeID="_x0000_i1560" DrawAspect="Content" ObjectID="_1468076260" r:id="rId990">
            <o:LockedField>false</o:LockedField>
          </o:OLEObject>
        </w:object>
      </w:r>
      <w:r>
        <w:rPr>
          <w:rFonts w:hint="eastAsia" w:ascii="宋体" w:hAnsi="宋体"/>
        </w:rPr>
        <w:t xml:space="preserve">  ； </w:t>
      </w:r>
      <w:r>
        <w:rPr>
          <w:rFonts w:ascii="宋体" w:hAnsi="宋体"/>
          <w:position w:val="-14"/>
        </w:rPr>
        <w:object>
          <v:shape id="_x0000_i1561" o:spt="75" type="#_x0000_t75" style="height:20pt;width:33pt;" o:ole="t" filled="f" o:preferrelative="t" stroked="f" coordsize="21600,21600">
            <v:path/>
            <v:fill on="f" focussize="0,0"/>
            <v:stroke on="f"/>
            <v:imagedata r:id="rId993" o:title=""/>
            <o:lock v:ext="edit" grouping="f" rotation="f" text="f" aspectratio="t"/>
            <w10:wrap type="none"/>
            <w10:anchorlock/>
          </v:shape>
          <o:OLEObject Type="Embed" ProgID="Equation.DSMT4" ShapeID="_x0000_i1561" DrawAspect="Content" ObjectID="_1468076261" r:id="rId992">
            <o:LockedField>false</o:LockedField>
          </o:OLEObject>
        </w:object>
      </w:r>
      <w:r>
        <w:rPr>
          <w:rFonts w:hint="eastAsia" w:ascii="宋体" w:hAnsi="宋体"/>
        </w:rPr>
        <w:t>.</w:t>
      </w:r>
    </w:p>
    <w:p>
      <w:pPr>
        <w:spacing w:line="480" w:lineRule="auto"/>
        <w:rPr>
          <w:rFonts w:hint="eastAsia" w:ascii="宋体" w:hAnsi="宋体"/>
        </w:rPr>
      </w:pPr>
      <w:r>
        <w:rPr>
          <w:rFonts w:hint="eastAsia" w:ascii="宋体" w:hAnsi="宋体"/>
        </w:rPr>
        <w:t xml:space="preserve">√ </w:t>
      </w:r>
      <w:r>
        <w:rPr>
          <w:rFonts w:ascii="宋体" w:hAnsi="宋体"/>
          <w:position w:val="-4"/>
        </w:rPr>
        <w:object>
          <v:shape id="_x0000_i1562" o:spt="75" type="#_x0000_t75" style="height:13pt;width:12pt;" o:ole="t" filled="f" stroked="f" coordsize="21600,21600">
            <v:path/>
            <v:fill on="f" focussize="0,0"/>
            <v:stroke on="f"/>
            <v:imagedata r:id="rId217" o:title=""/>
            <o:lock v:ext="edit" grouping="f" rotation="f" text="f" aspectratio="t"/>
            <w10:wrap type="none"/>
            <w10:anchorlock/>
          </v:shape>
          <o:OLEObject Type="Embed" ProgID="Equation.DSMT4" ShapeID="_x0000_i1562" DrawAspect="Content" ObjectID="_1468076262" r:id="rId994">
            <o:LockedField>false</o:LockedField>
          </o:OLEObject>
        </w:object>
      </w:r>
      <w:r>
        <w:rPr>
          <w:rFonts w:hint="eastAsia" w:ascii="宋体" w:hAnsi="宋体"/>
        </w:rPr>
        <w:t>为正定矩阵</w:t>
      </w:r>
      <w:r>
        <w:rPr>
          <w:rFonts w:ascii="宋体" w:hAnsi="宋体"/>
          <w:position w:val="-6"/>
        </w:rPr>
        <w:object>
          <v:shape id="_x0000_i1563" o:spt="75" type="#_x0000_t75" style="height:12pt;width:15pt;" o:ole="t" filled="f" stroked="f" coordsize="21600,21600">
            <v:path/>
            <v:fill on="f" focussize="0,0"/>
            <v:stroke on="f"/>
            <v:imagedata r:id="rId996" o:title=""/>
            <o:lock v:ext="edit" grouping="f" rotation="f" text="f" aspectratio="t"/>
            <w10:wrap type="none"/>
            <w10:anchorlock/>
          </v:shape>
          <o:OLEObject Type="Embed" ProgID="Equation.DSMT4" ShapeID="_x0000_i1563" DrawAspect="Content" ObjectID="_1468076263" r:id="rId995">
            <o:LockedField>false</o:LockedField>
          </o:OLEObject>
        </w:object>
      </w:r>
      <w:r>
        <w:rPr>
          <w:rFonts w:ascii="宋体" w:hAnsi="宋体"/>
          <w:position w:val="-10"/>
        </w:rPr>
        <w:object>
          <v:shape id="_x0000_i1564" o:spt="75" type="#_x0000_t75" style="height:18pt;width:54pt;" o:ole="t" filled="f" stroked="f" coordsize="21600,21600">
            <v:path/>
            <v:fill on="f" focussize="0,0"/>
            <v:stroke on="f"/>
            <v:imagedata r:id="rId998" o:title=""/>
            <o:lock v:ext="edit" grouping="f" rotation="f" text="f" aspectratio="t"/>
            <w10:wrap type="none"/>
            <w10:anchorlock/>
          </v:shape>
          <o:OLEObject Type="Embed" ProgID="Equation.DSMT4" ShapeID="_x0000_i1564" DrawAspect="Content" ObjectID="_1468076264" r:id="rId997">
            <o:LockedField>false</o:LockedField>
          </o:OLEObject>
        </w:object>
      </w:r>
      <w:r>
        <w:rPr>
          <w:rFonts w:hint="eastAsia" w:ascii="宋体" w:hAnsi="宋体"/>
        </w:rPr>
        <w:t>也是正定矩阵.</w:t>
      </w:r>
    </w:p>
    <w:p>
      <w:pPr>
        <w:spacing w:line="480" w:lineRule="auto"/>
        <w:rPr>
          <w:rFonts w:hint="eastAsia" w:ascii="宋体" w:hAnsi="宋体"/>
        </w:rPr>
      </w:pPr>
      <w:r>
        <w:rPr>
          <w:rFonts w:hint="eastAsia" w:ascii="宋体" w:hAnsi="宋体"/>
        </w:rPr>
        <w:t xml:space="preserve">√ </w:t>
      </w:r>
      <w:r>
        <w:rPr>
          <w:rFonts w:ascii="宋体" w:hAnsi="宋体"/>
          <w:position w:val="-4"/>
        </w:rPr>
        <w:object>
          <v:shape id="_x0000_i1565" o:spt="75" type="#_x0000_t75" style="height:13pt;width:12pt;" o:ole="t" filled="f" o:preferrelative="t" stroked="f" coordsize="21600,21600">
            <v:path/>
            <v:fill on="f" focussize="0,0"/>
            <v:stroke on="f"/>
            <v:imagedata r:id="rId1000" o:title=""/>
            <o:lock v:ext="edit" grouping="f" rotation="f" text="f" aspectratio="t"/>
            <w10:wrap type="none"/>
            <w10:anchorlock/>
          </v:shape>
          <o:OLEObject Type="Embed" ProgID="Equation.DSMT4" ShapeID="_x0000_i1565" DrawAspect="Content" ObjectID="_1468076265" r:id="rId999">
            <o:LockedField>false</o:LockedField>
          </o:OLEObject>
        </w:object>
      </w:r>
      <w:r>
        <w:rPr>
          <w:rFonts w:hint="eastAsia" w:ascii="宋体" w:hAnsi="宋体"/>
        </w:rPr>
        <w:t>与</w:t>
      </w:r>
      <w:r>
        <w:rPr>
          <w:rFonts w:ascii="宋体" w:hAnsi="宋体"/>
          <w:position w:val="-4"/>
        </w:rPr>
        <w:object>
          <v:shape id="_x0000_i1566" o:spt="75" type="#_x0000_t75" style="height:13pt;width:12pt;" o:ole="t" filled="f" o:preferrelative="t" stroked="f" coordsize="21600,21600">
            <v:path/>
            <v:fill on="f" focussize="0,0"/>
            <v:stroke on="f"/>
            <v:imagedata r:id="rId1002" o:title=""/>
            <o:lock v:ext="edit" grouping="f" rotation="f" text="f" aspectratio="t"/>
            <w10:wrap type="none"/>
            <w10:anchorlock/>
          </v:shape>
          <o:OLEObject Type="Embed" ProgID="Equation.DSMT4" ShapeID="_x0000_i1566" DrawAspect="Content" ObjectID="_1468076266" r:id="rId1001">
            <o:LockedField>false</o:LockedField>
          </o:OLEObject>
        </w:object>
      </w:r>
      <w:r>
        <w:rPr>
          <w:rFonts w:hint="eastAsia" w:ascii="宋体" w:hAnsi="宋体"/>
        </w:rPr>
        <w:t>合同，若</w:t>
      </w:r>
      <w:r>
        <w:rPr>
          <w:rFonts w:ascii="宋体" w:hAnsi="宋体"/>
          <w:position w:val="-4"/>
        </w:rPr>
        <w:object>
          <v:shape id="_x0000_i1567" o:spt="75" type="#_x0000_t75" style="height:13pt;width:12pt;" o:ole="t" filled="f" o:preferrelative="t" stroked="f" coordsize="21600,21600">
            <v:path/>
            <v:fill on="f" focussize="0,0"/>
            <v:stroke on="f"/>
            <v:imagedata r:id="rId1000" o:title=""/>
            <o:lock v:ext="edit" grouping="f" rotation="f" text="f" aspectratio="t"/>
            <w10:wrap type="none"/>
            <w10:anchorlock/>
          </v:shape>
          <o:OLEObject Type="Embed" ProgID="Equation.DSMT4" ShapeID="_x0000_i1567" DrawAspect="Content" ObjectID="_1468076267" r:id="rId1003">
            <o:LockedField>false</o:LockedField>
          </o:OLEObject>
        </w:object>
      </w:r>
      <w:r>
        <w:rPr>
          <w:rFonts w:hint="eastAsia" w:ascii="宋体" w:hAnsi="宋体"/>
        </w:rPr>
        <w:t>为正定矩阵</w:t>
      </w:r>
      <w:r>
        <w:rPr>
          <w:rFonts w:ascii="宋体" w:hAnsi="宋体"/>
          <w:position w:val="-6"/>
        </w:rPr>
        <w:object>
          <v:shape id="_x0000_i1568" o:spt="75" type="#_x0000_t75" style="height:12pt;width:15pt;" o:ole="t" filled="f" o:preferrelative="t" stroked="f" coordsize="21600,21600">
            <v:path/>
            <v:fill on="f" focussize="0,0"/>
            <v:stroke on="f"/>
            <v:imagedata r:id="rId1005" o:title=""/>
            <o:lock v:ext="edit" grouping="f" rotation="f" text="f" aspectratio="t"/>
            <w10:wrap type="none"/>
            <w10:anchorlock/>
          </v:shape>
          <o:OLEObject Type="Embed" ProgID="Equation.DSMT4" ShapeID="_x0000_i1568" DrawAspect="Content" ObjectID="_1468076268" r:id="rId1004">
            <o:LockedField>false</o:LockedField>
          </o:OLEObject>
        </w:object>
      </w:r>
      <w:r>
        <w:rPr>
          <w:rFonts w:ascii="宋体" w:hAnsi="宋体"/>
          <w:position w:val="-4"/>
        </w:rPr>
        <w:object>
          <v:shape id="_x0000_i1569" o:spt="75" type="#_x0000_t75" style="height:13pt;width:12pt;" o:ole="t" filled="f" o:preferrelative="t" stroked="f" coordsize="21600,21600">
            <v:path/>
            <v:fill on="f" focussize="0,0"/>
            <v:stroke on="f"/>
            <v:imagedata r:id="rId1002" o:title=""/>
            <o:lock v:ext="edit" grouping="f" rotation="f" text="f" aspectratio="t"/>
            <w10:wrap type="none"/>
            <w10:anchorlock/>
          </v:shape>
          <o:OLEObject Type="Embed" ProgID="Equation.DSMT4" ShapeID="_x0000_i1569" DrawAspect="Content" ObjectID="_1468076269" r:id="rId1006">
            <o:LockedField>false</o:LockedField>
          </o:OLEObject>
        </w:object>
      </w:r>
      <w:r>
        <w:rPr>
          <w:rFonts w:hint="eastAsia" w:ascii="宋体" w:hAnsi="宋体"/>
        </w:rPr>
        <w:t>为正定矩阵</w:t>
      </w:r>
    </w:p>
    <w:p>
      <w:pPr>
        <w:spacing w:line="480" w:lineRule="auto"/>
        <w:rPr>
          <w:rFonts w:hint="eastAsia" w:ascii="宋体" w:hAnsi="宋体"/>
        </w:rPr>
      </w:pPr>
      <w:r>
        <w:rPr>
          <w:rFonts w:hint="eastAsia" w:ascii="宋体" w:hAnsi="宋体"/>
        </w:rPr>
        <w:t xml:space="preserve">√ </w:t>
      </w:r>
      <w:r>
        <w:rPr>
          <w:rFonts w:ascii="宋体" w:hAnsi="宋体"/>
          <w:position w:val="-10"/>
        </w:rPr>
        <w:object>
          <v:shape id="_x0000_i1570" o:spt="75" type="#_x0000_t75" style="height:16pt;width:24pt;" o:ole="t" filled="f" stroked="f" coordsize="21600,21600">
            <v:path/>
            <v:fill on="f" focussize="0,0"/>
            <v:stroke on="f"/>
            <v:imagedata r:id="rId1008" o:title=""/>
            <o:lock v:ext="edit" grouping="f" rotation="f" text="f" aspectratio="t"/>
            <w10:wrap type="none"/>
            <w10:anchorlock/>
          </v:shape>
          <o:OLEObject Type="Embed" ProgID="Equation.DSMT4" ShapeID="_x0000_i1570" DrawAspect="Content" ObjectID="_1468076270" r:id="rId1007">
            <o:LockedField>false</o:LockedField>
          </o:OLEObject>
        </w:object>
      </w:r>
      <w:r>
        <w:rPr>
          <w:rFonts w:hint="eastAsia" w:ascii="宋体" w:hAnsi="宋体"/>
        </w:rPr>
        <w:t>为正定矩阵</w:t>
      </w:r>
      <w:r>
        <w:rPr>
          <w:rFonts w:ascii="宋体" w:hAnsi="宋体"/>
          <w:position w:val="-6"/>
        </w:rPr>
        <w:object>
          <v:shape id="_x0000_i1571" o:spt="75" type="#_x0000_t75" style="height:12pt;width:15pt;" o:ole="t" filled="f" stroked="f" coordsize="21600,21600">
            <v:path/>
            <v:fill on="f" focussize="0,0"/>
            <v:stroke on="f"/>
            <v:imagedata r:id="rId1010" o:title=""/>
            <o:lock v:ext="edit" grouping="f" rotation="f" text="f" aspectratio="t"/>
            <w10:wrap type="none"/>
            <w10:anchorlock/>
          </v:shape>
          <o:OLEObject Type="Embed" ProgID="Equation.DSMT4" ShapeID="_x0000_i1571" DrawAspect="Content" ObjectID="_1468076271" r:id="rId1009">
            <o:LockedField>false</o:LockedField>
          </o:OLEObject>
        </w:object>
      </w:r>
      <w:r>
        <w:rPr>
          <w:rFonts w:ascii="宋体" w:hAnsi="宋体"/>
          <w:position w:val="-4"/>
        </w:rPr>
        <w:object>
          <v:shape id="_x0000_i1572" o:spt="75" type="#_x0000_t75" style="height:13pt;width:31pt;" o:ole="t" filled="f" stroked="f" coordsize="21600,21600">
            <v:path/>
            <v:fill on="f" focussize="0,0"/>
            <v:stroke on="f"/>
            <v:imagedata r:id="rId1012" o:title=""/>
            <o:lock v:ext="edit" grouping="f" rotation="f" text="f" aspectratio="t"/>
            <w10:wrap type="none"/>
            <w10:anchorlock/>
          </v:shape>
          <o:OLEObject Type="Embed" ProgID="Equation.DSMT4" ShapeID="_x0000_i1572" DrawAspect="Content" ObjectID="_1468076272" r:id="rId1011">
            <o:LockedField>false</o:LockedField>
          </o:OLEObject>
        </w:object>
      </w:r>
      <w:r>
        <w:rPr>
          <w:rFonts w:hint="eastAsia" w:ascii="宋体" w:hAnsi="宋体"/>
        </w:rPr>
        <w:t>为正定矩阵，但</w:t>
      </w:r>
      <w:r>
        <w:rPr>
          <w:rFonts w:ascii="宋体" w:hAnsi="宋体"/>
          <w:position w:val="-10"/>
        </w:rPr>
        <w:object>
          <v:shape id="_x0000_i1573" o:spt="75" type="#_x0000_t75" style="height:16pt;width:39pt;" o:ole="t" filled="f" stroked="f" coordsize="21600,21600">
            <v:path/>
            <v:fill on="f" focussize="0,0"/>
            <v:stroke on="f"/>
            <v:imagedata r:id="rId1014" o:title=""/>
            <o:lock v:ext="edit" grouping="f" rotation="f" text="f" aspectratio="t"/>
            <w10:wrap type="none"/>
            <w10:anchorlock/>
          </v:shape>
          <o:OLEObject Type="Embed" ProgID="Equation.DSMT4" ShapeID="_x0000_i1573" DrawAspect="Content" ObjectID="_1468076273" r:id="rId1013">
            <o:LockedField>false</o:LockedField>
          </o:OLEObject>
        </w:object>
      </w:r>
      <w:r>
        <w:rPr>
          <w:rFonts w:hint="eastAsia" w:ascii="宋体" w:hAnsi="宋体"/>
        </w:rPr>
        <w:t>不一定为正定矩阵.</w:t>
      </w:r>
    </w:p>
    <w:p>
      <w:pPr>
        <w:spacing w:line="480" w:lineRule="auto"/>
        <w:ind w:firstLine="1680" w:firstLineChars="800"/>
        <w:rPr>
          <w:rFonts w:hint="eastAsia" w:ascii="宋体" w:hAnsi="宋体"/>
        </w:rPr>
      </w:pPr>
    </w:p>
    <w:p>
      <w:pPr>
        <w:spacing w:line="480" w:lineRule="auto"/>
        <w:ind w:firstLine="1680" w:firstLineChars="800"/>
        <w:rPr>
          <w:rFonts w:hint="eastAsia" w:ascii="宋体" w:hAnsi="宋体"/>
        </w:rPr>
      </w:pPr>
    </w:p>
    <w:p/>
    <w:sectPr>
      <w:footerReference r:id="rId5" w:type="default"/>
      <w:footerReference r:id="rId6" w:type="even"/>
      <w:pgSz w:w="11906" w:h="16838"/>
      <w:pgMar w:top="851" w:right="567" w:bottom="851" w:left="567" w:header="851" w:footer="992" w:gutter="0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separate"/>
    </w:r>
    <w:r>
      <w:rPr>
        <w:rStyle w:val="6"/>
      </w:rPr>
      <w:t>8</w:t>
    </w:r>
    <w:r>
      <w:fldChar w:fldCharType="end"/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separate"/>
    </w:r>
    <w:r>
      <w:fldChar w:fldCharType="end"/>
    </w:r>
  </w:p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separate"/>
    </w:r>
    <w:r>
      <w:rPr>
        <w:rStyle w:val="6"/>
      </w:rPr>
      <w:t>22</w:t>
    </w:r>
    <w:r>
      <w:fldChar w:fldCharType="end"/>
    </w:r>
  </w:p>
  <w:p>
    <w:pPr>
      <w:pStyle w:val="2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separate"/>
    </w:r>
    <w:r>
      <w:fldChar w:fldCharType="end"/>
    </w: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A"/>
    <w:multiLevelType w:val="multilevel"/>
    <w:tmpl w:val="0000000A"/>
    <w:lvl w:ilvl="0" w:tentative="0">
      <w:start w:val="1"/>
      <w:numFmt w:val="decimalEnclosedCircle"/>
      <w:lvlText w:val="%1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680"/>
        </w:tabs>
        <w:ind w:left="168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100"/>
        </w:tabs>
        <w:ind w:left="2100" w:hanging="42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940"/>
        </w:tabs>
        <w:ind w:left="294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360"/>
        </w:tabs>
        <w:ind w:left="3360" w:hanging="420"/>
      </w:pPr>
    </w:lvl>
    <w:lvl w:ilvl="6" w:tentative="0">
      <w:start w:val="1"/>
      <w:numFmt w:val="decimal"/>
      <w:lvlText w:val="%7."/>
      <w:lvlJc w:val="left"/>
      <w:pPr>
        <w:tabs>
          <w:tab w:val="left" w:pos="3780"/>
        </w:tabs>
        <w:ind w:left="378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200"/>
        </w:tabs>
        <w:ind w:left="420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620"/>
        </w:tabs>
        <w:ind w:left="4620" w:hanging="420"/>
      </w:pPr>
    </w:lvl>
  </w:abstractNum>
  <w:abstractNum w:abstractNumId="1">
    <w:nsid w:val="0000000C"/>
    <w:multiLevelType w:val="multilevel"/>
    <w:tmpl w:val="0000000C"/>
    <w:lvl w:ilvl="0" w:tentative="0">
      <w:start w:val="1"/>
      <w:numFmt w:val="decimalEnclosedCircle"/>
      <w:lvlText w:val="%1"/>
      <w:lvlJc w:val="left"/>
      <w:pPr>
        <w:tabs>
          <w:tab w:val="left" w:pos="1095"/>
        </w:tabs>
        <w:ind w:left="109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575"/>
        </w:tabs>
        <w:ind w:left="15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95"/>
        </w:tabs>
        <w:ind w:left="19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415"/>
        </w:tabs>
        <w:ind w:left="24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835"/>
        </w:tabs>
        <w:ind w:left="28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255"/>
        </w:tabs>
        <w:ind w:left="32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675"/>
        </w:tabs>
        <w:ind w:left="36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95"/>
        </w:tabs>
        <w:ind w:left="40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515"/>
        </w:tabs>
        <w:ind w:left="4515" w:hanging="420"/>
      </w:pPr>
    </w:lvl>
  </w:abstractNum>
  <w:abstractNum w:abstractNumId="2">
    <w:nsid w:val="0000000D"/>
    <w:multiLevelType w:val="multilevel"/>
    <w:tmpl w:val="0000000D"/>
    <w:lvl w:ilvl="0" w:tentative="0">
      <w:start w:val="1"/>
      <w:numFmt w:val="decimalEnclosedCircle"/>
      <w:lvlText w:val="%1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0000000E"/>
    <w:multiLevelType w:val="multilevel"/>
    <w:tmpl w:val="0000000E"/>
    <w:lvl w:ilvl="0" w:tentative="0">
      <w:start w:val="1"/>
      <w:numFmt w:val="decimalEnclosedCircle"/>
      <w:lvlText w:val="%1"/>
      <w:lvlJc w:val="left"/>
      <w:pPr>
        <w:tabs>
          <w:tab w:val="left" w:pos="960"/>
        </w:tabs>
        <w:ind w:left="9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440"/>
        </w:tabs>
        <w:ind w:left="14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860"/>
        </w:tabs>
        <w:ind w:left="1860" w:hanging="420"/>
      </w:pPr>
    </w:lvl>
    <w:lvl w:ilvl="3" w:tentative="0">
      <w:start w:val="1"/>
      <w:numFmt w:val="decimal"/>
      <w:lvlText w:val="%4."/>
      <w:lvlJc w:val="left"/>
      <w:pPr>
        <w:tabs>
          <w:tab w:val="left" w:pos="2280"/>
        </w:tabs>
        <w:ind w:left="22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700"/>
        </w:tabs>
        <w:ind w:left="27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120"/>
        </w:tabs>
        <w:ind w:left="3120" w:hanging="420"/>
      </w:pPr>
    </w:lvl>
    <w:lvl w:ilvl="6" w:tentative="0">
      <w:start w:val="1"/>
      <w:numFmt w:val="decimal"/>
      <w:lvlText w:val="%7."/>
      <w:lvlJc w:val="left"/>
      <w:pPr>
        <w:tabs>
          <w:tab w:val="left" w:pos="3540"/>
        </w:tabs>
        <w:ind w:left="35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960"/>
        </w:tabs>
        <w:ind w:left="39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380"/>
        </w:tabs>
        <w:ind w:left="43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IzODI4NWQ2ZDE5ZTVjNjQ4NDc4NWU4MTM0NmY1YjIifQ=="/>
  </w:docVars>
  <w:rsids>
    <w:rsidRoot w:val="00172A27"/>
    <w:rsid w:val="000771B0"/>
    <w:rsid w:val="00D26C7F"/>
    <w:rsid w:val="272E0923"/>
    <w:rsid w:val="5444565D"/>
    <w:rsid w:val="6586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uiPriority w:val="0"/>
    <w:rPr>
      <w:rFonts w:ascii="Times New Roman" w:hAnsi="Times New Roman" w:eastAsia="宋体" w:cs="Times New Roman"/>
    </w:rPr>
  </w:style>
  <w:style w:type="character" w:styleId="7">
    <w:name w:val="Hyperlink"/>
    <w:uiPriority w:val="0"/>
    <w:rPr>
      <w:rFonts w:ascii="Times New Roman" w:hAnsi="Times New Roman" w:eastAsia="宋体" w:cs="Times New Roman"/>
      <w:color w:val="0000FF"/>
      <w:u w:val="single"/>
    </w:rPr>
  </w:style>
  <w:style w:type="character" w:customStyle="1" w:styleId="8">
    <w:name w:val="页眉 Char"/>
    <w:link w:val="3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9" Type="http://schemas.openxmlformats.org/officeDocument/2006/relationships/oleObject" Target="embeddings/oleObject541.bin"/><Relationship Id="rId998" Type="http://schemas.openxmlformats.org/officeDocument/2006/relationships/image" Target="media/image451.wmf"/><Relationship Id="rId997" Type="http://schemas.openxmlformats.org/officeDocument/2006/relationships/oleObject" Target="embeddings/oleObject540.bin"/><Relationship Id="rId996" Type="http://schemas.openxmlformats.org/officeDocument/2006/relationships/image" Target="media/image450.wmf"/><Relationship Id="rId995" Type="http://schemas.openxmlformats.org/officeDocument/2006/relationships/oleObject" Target="embeddings/oleObject539.bin"/><Relationship Id="rId994" Type="http://schemas.openxmlformats.org/officeDocument/2006/relationships/oleObject" Target="embeddings/oleObject538.bin"/><Relationship Id="rId993" Type="http://schemas.openxmlformats.org/officeDocument/2006/relationships/image" Target="media/image449.wmf"/><Relationship Id="rId992" Type="http://schemas.openxmlformats.org/officeDocument/2006/relationships/oleObject" Target="embeddings/oleObject537.bin"/><Relationship Id="rId991" Type="http://schemas.openxmlformats.org/officeDocument/2006/relationships/image" Target="media/image448.wmf"/><Relationship Id="rId990" Type="http://schemas.openxmlformats.org/officeDocument/2006/relationships/oleObject" Target="embeddings/oleObject536.bin"/><Relationship Id="rId99" Type="http://schemas.openxmlformats.org/officeDocument/2006/relationships/image" Target="media/image44.wmf"/><Relationship Id="rId989" Type="http://schemas.openxmlformats.org/officeDocument/2006/relationships/image" Target="media/image447.wmf"/><Relationship Id="rId988" Type="http://schemas.openxmlformats.org/officeDocument/2006/relationships/oleObject" Target="embeddings/oleObject535.bin"/><Relationship Id="rId987" Type="http://schemas.openxmlformats.org/officeDocument/2006/relationships/oleObject" Target="embeddings/oleObject534.bin"/><Relationship Id="rId986" Type="http://schemas.openxmlformats.org/officeDocument/2006/relationships/image" Target="media/image446.wmf"/><Relationship Id="rId985" Type="http://schemas.openxmlformats.org/officeDocument/2006/relationships/oleObject" Target="embeddings/oleObject533.bin"/><Relationship Id="rId984" Type="http://schemas.openxmlformats.org/officeDocument/2006/relationships/image" Target="media/image445.wmf"/><Relationship Id="rId983" Type="http://schemas.openxmlformats.org/officeDocument/2006/relationships/oleObject" Target="embeddings/oleObject532.bin"/><Relationship Id="rId982" Type="http://schemas.openxmlformats.org/officeDocument/2006/relationships/image" Target="media/image444.wmf"/><Relationship Id="rId981" Type="http://schemas.openxmlformats.org/officeDocument/2006/relationships/oleObject" Target="embeddings/oleObject531.bin"/><Relationship Id="rId980" Type="http://schemas.openxmlformats.org/officeDocument/2006/relationships/oleObject" Target="embeddings/oleObject530.bin"/><Relationship Id="rId98" Type="http://schemas.openxmlformats.org/officeDocument/2006/relationships/oleObject" Target="embeddings/oleObject48.bin"/><Relationship Id="rId979" Type="http://schemas.openxmlformats.org/officeDocument/2006/relationships/image" Target="media/image443.wmf"/><Relationship Id="rId978" Type="http://schemas.openxmlformats.org/officeDocument/2006/relationships/oleObject" Target="embeddings/oleObject529.bin"/><Relationship Id="rId977" Type="http://schemas.openxmlformats.org/officeDocument/2006/relationships/image" Target="media/image442.wmf"/><Relationship Id="rId976" Type="http://schemas.openxmlformats.org/officeDocument/2006/relationships/oleObject" Target="embeddings/oleObject528.bin"/><Relationship Id="rId975" Type="http://schemas.openxmlformats.org/officeDocument/2006/relationships/image" Target="media/image441.wmf"/><Relationship Id="rId974" Type="http://schemas.openxmlformats.org/officeDocument/2006/relationships/oleObject" Target="embeddings/oleObject527.bin"/><Relationship Id="rId973" Type="http://schemas.openxmlformats.org/officeDocument/2006/relationships/image" Target="media/image440.wmf"/><Relationship Id="rId972" Type="http://schemas.openxmlformats.org/officeDocument/2006/relationships/oleObject" Target="embeddings/oleObject526.bin"/><Relationship Id="rId971" Type="http://schemas.openxmlformats.org/officeDocument/2006/relationships/image" Target="media/image439.wmf"/><Relationship Id="rId970" Type="http://schemas.openxmlformats.org/officeDocument/2006/relationships/oleObject" Target="embeddings/oleObject525.bin"/><Relationship Id="rId97" Type="http://schemas.openxmlformats.org/officeDocument/2006/relationships/image" Target="media/image43.wmf"/><Relationship Id="rId969" Type="http://schemas.openxmlformats.org/officeDocument/2006/relationships/oleObject" Target="embeddings/oleObject524.bin"/><Relationship Id="rId968" Type="http://schemas.openxmlformats.org/officeDocument/2006/relationships/oleObject" Target="embeddings/oleObject523.bin"/><Relationship Id="rId967" Type="http://schemas.openxmlformats.org/officeDocument/2006/relationships/oleObject" Target="embeddings/oleObject522.bin"/><Relationship Id="rId966" Type="http://schemas.openxmlformats.org/officeDocument/2006/relationships/image" Target="media/image438.wmf"/><Relationship Id="rId965" Type="http://schemas.openxmlformats.org/officeDocument/2006/relationships/oleObject" Target="embeddings/oleObject521.bin"/><Relationship Id="rId964" Type="http://schemas.openxmlformats.org/officeDocument/2006/relationships/image" Target="media/image437.wmf"/><Relationship Id="rId963" Type="http://schemas.openxmlformats.org/officeDocument/2006/relationships/oleObject" Target="embeddings/oleObject520.bin"/><Relationship Id="rId962" Type="http://schemas.openxmlformats.org/officeDocument/2006/relationships/image" Target="media/image436.wmf"/><Relationship Id="rId961" Type="http://schemas.openxmlformats.org/officeDocument/2006/relationships/oleObject" Target="embeddings/oleObject519.bin"/><Relationship Id="rId960" Type="http://schemas.openxmlformats.org/officeDocument/2006/relationships/image" Target="media/image435.wmf"/><Relationship Id="rId96" Type="http://schemas.openxmlformats.org/officeDocument/2006/relationships/oleObject" Target="embeddings/oleObject47.bin"/><Relationship Id="rId959" Type="http://schemas.openxmlformats.org/officeDocument/2006/relationships/oleObject" Target="embeddings/oleObject518.bin"/><Relationship Id="rId958" Type="http://schemas.openxmlformats.org/officeDocument/2006/relationships/image" Target="media/image434.wmf"/><Relationship Id="rId957" Type="http://schemas.openxmlformats.org/officeDocument/2006/relationships/oleObject" Target="embeddings/oleObject517.bin"/><Relationship Id="rId956" Type="http://schemas.openxmlformats.org/officeDocument/2006/relationships/image" Target="media/image433.wmf"/><Relationship Id="rId955" Type="http://schemas.openxmlformats.org/officeDocument/2006/relationships/oleObject" Target="embeddings/oleObject516.bin"/><Relationship Id="rId954" Type="http://schemas.openxmlformats.org/officeDocument/2006/relationships/image" Target="media/image432.wmf"/><Relationship Id="rId953" Type="http://schemas.openxmlformats.org/officeDocument/2006/relationships/oleObject" Target="embeddings/oleObject515.bin"/><Relationship Id="rId952" Type="http://schemas.openxmlformats.org/officeDocument/2006/relationships/image" Target="media/image431.wmf"/><Relationship Id="rId951" Type="http://schemas.openxmlformats.org/officeDocument/2006/relationships/oleObject" Target="embeddings/oleObject514.bin"/><Relationship Id="rId950" Type="http://schemas.openxmlformats.org/officeDocument/2006/relationships/image" Target="media/image430.wmf"/><Relationship Id="rId95" Type="http://schemas.openxmlformats.org/officeDocument/2006/relationships/image" Target="media/image42.wmf"/><Relationship Id="rId949" Type="http://schemas.openxmlformats.org/officeDocument/2006/relationships/oleObject" Target="embeddings/oleObject513.bin"/><Relationship Id="rId948" Type="http://schemas.openxmlformats.org/officeDocument/2006/relationships/image" Target="media/image429.wmf"/><Relationship Id="rId947" Type="http://schemas.openxmlformats.org/officeDocument/2006/relationships/oleObject" Target="embeddings/oleObject512.bin"/><Relationship Id="rId946" Type="http://schemas.openxmlformats.org/officeDocument/2006/relationships/image" Target="media/image428.wmf"/><Relationship Id="rId945" Type="http://schemas.openxmlformats.org/officeDocument/2006/relationships/oleObject" Target="embeddings/oleObject511.bin"/><Relationship Id="rId944" Type="http://schemas.openxmlformats.org/officeDocument/2006/relationships/image" Target="media/image427.wmf"/><Relationship Id="rId943" Type="http://schemas.openxmlformats.org/officeDocument/2006/relationships/oleObject" Target="embeddings/oleObject510.bin"/><Relationship Id="rId942" Type="http://schemas.openxmlformats.org/officeDocument/2006/relationships/image" Target="media/image426.wmf"/><Relationship Id="rId941" Type="http://schemas.openxmlformats.org/officeDocument/2006/relationships/oleObject" Target="embeddings/oleObject509.bin"/><Relationship Id="rId940" Type="http://schemas.openxmlformats.org/officeDocument/2006/relationships/image" Target="media/image425.wmf"/><Relationship Id="rId94" Type="http://schemas.openxmlformats.org/officeDocument/2006/relationships/oleObject" Target="embeddings/oleObject46.bin"/><Relationship Id="rId939" Type="http://schemas.openxmlformats.org/officeDocument/2006/relationships/oleObject" Target="embeddings/oleObject508.bin"/><Relationship Id="rId938" Type="http://schemas.openxmlformats.org/officeDocument/2006/relationships/image" Target="media/image424.wmf"/><Relationship Id="rId937" Type="http://schemas.openxmlformats.org/officeDocument/2006/relationships/oleObject" Target="embeddings/oleObject507.bin"/><Relationship Id="rId936" Type="http://schemas.openxmlformats.org/officeDocument/2006/relationships/image" Target="media/image423.wmf"/><Relationship Id="rId935" Type="http://schemas.openxmlformats.org/officeDocument/2006/relationships/oleObject" Target="embeddings/oleObject506.bin"/><Relationship Id="rId934" Type="http://schemas.openxmlformats.org/officeDocument/2006/relationships/image" Target="media/image422.wmf"/><Relationship Id="rId933" Type="http://schemas.openxmlformats.org/officeDocument/2006/relationships/oleObject" Target="embeddings/oleObject505.bin"/><Relationship Id="rId932" Type="http://schemas.openxmlformats.org/officeDocument/2006/relationships/image" Target="media/image421.wmf"/><Relationship Id="rId931" Type="http://schemas.openxmlformats.org/officeDocument/2006/relationships/oleObject" Target="embeddings/oleObject504.bin"/><Relationship Id="rId930" Type="http://schemas.openxmlformats.org/officeDocument/2006/relationships/image" Target="media/image420.wmf"/><Relationship Id="rId93" Type="http://schemas.openxmlformats.org/officeDocument/2006/relationships/image" Target="media/image41.wmf"/><Relationship Id="rId929" Type="http://schemas.openxmlformats.org/officeDocument/2006/relationships/oleObject" Target="embeddings/oleObject503.bin"/><Relationship Id="rId928" Type="http://schemas.openxmlformats.org/officeDocument/2006/relationships/image" Target="media/image419.wmf"/><Relationship Id="rId927" Type="http://schemas.openxmlformats.org/officeDocument/2006/relationships/oleObject" Target="embeddings/oleObject502.bin"/><Relationship Id="rId926" Type="http://schemas.openxmlformats.org/officeDocument/2006/relationships/image" Target="media/image418.wmf"/><Relationship Id="rId925" Type="http://schemas.openxmlformats.org/officeDocument/2006/relationships/oleObject" Target="embeddings/oleObject501.bin"/><Relationship Id="rId924" Type="http://schemas.openxmlformats.org/officeDocument/2006/relationships/image" Target="media/image417.wmf"/><Relationship Id="rId923" Type="http://schemas.openxmlformats.org/officeDocument/2006/relationships/oleObject" Target="embeddings/oleObject500.bin"/><Relationship Id="rId922" Type="http://schemas.openxmlformats.org/officeDocument/2006/relationships/image" Target="media/image416.wmf"/><Relationship Id="rId921" Type="http://schemas.openxmlformats.org/officeDocument/2006/relationships/oleObject" Target="embeddings/oleObject499.bin"/><Relationship Id="rId920" Type="http://schemas.openxmlformats.org/officeDocument/2006/relationships/image" Target="media/image415.wmf"/><Relationship Id="rId92" Type="http://schemas.openxmlformats.org/officeDocument/2006/relationships/oleObject" Target="embeddings/oleObject45.bin"/><Relationship Id="rId919" Type="http://schemas.openxmlformats.org/officeDocument/2006/relationships/oleObject" Target="embeddings/oleObject498.bin"/><Relationship Id="rId918" Type="http://schemas.openxmlformats.org/officeDocument/2006/relationships/image" Target="media/image414.wmf"/><Relationship Id="rId917" Type="http://schemas.openxmlformats.org/officeDocument/2006/relationships/oleObject" Target="embeddings/oleObject497.bin"/><Relationship Id="rId916" Type="http://schemas.openxmlformats.org/officeDocument/2006/relationships/image" Target="media/image413.wmf"/><Relationship Id="rId915" Type="http://schemas.openxmlformats.org/officeDocument/2006/relationships/oleObject" Target="embeddings/oleObject496.bin"/><Relationship Id="rId914" Type="http://schemas.openxmlformats.org/officeDocument/2006/relationships/image" Target="media/image412.wmf"/><Relationship Id="rId913" Type="http://schemas.openxmlformats.org/officeDocument/2006/relationships/oleObject" Target="embeddings/oleObject495.bin"/><Relationship Id="rId912" Type="http://schemas.openxmlformats.org/officeDocument/2006/relationships/image" Target="media/image411.wmf"/><Relationship Id="rId911" Type="http://schemas.openxmlformats.org/officeDocument/2006/relationships/oleObject" Target="embeddings/oleObject494.bin"/><Relationship Id="rId910" Type="http://schemas.openxmlformats.org/officeDocument/2006/relationships/oleObject" Target="embeddings/oleObject493.bin"/><Relationship Id="rId91" Type="http://schemas.openxmlformats.org/officeDocument/2006/relationships/image" Target="media/image40.wmf"/><Relationship Id="rId909" Type="http://schemas.openxmlformats.org/officeDocument/2006/relationships/image" Target="media/image410.wmf"/><Relationship Id="rId908" Type="http://schemas.openxmlformats.org/officeDocument/2006/relationships/oleObject" Target="embeddings/oleObject492.bin"/><Relationship Id="rId907" Type="http://schemas.openxmlformats.org/officeDocument/2006/relationships/image" Target="media/image409.wmf"/><Relationship Id="rId906" Type="http://schemas.openxmlformats.org/officeDocument/2006/relationships/oleObject" Target="embeddings/oleObject491.bin"/><Relationship Id="rId905" Type="http://schemas.openxmlformats.org/officeDocument/2006/relationships/image" Target="media/image408.wmf"/><Relationship Id="rId904" Type="http://schemas.openxmlformats.org/officeDocument/2006/relationships/oleObject" Target="embeddings/oleObject490.bin"/><Relationship Id="rId903" Type="http://schemas.openxmlformats.org/officeDocument/2006/relationships/image" Target="media/image407.wmf"/><Relationship Id="rId902" Type="http://schemas.openxmlformats.org/officeDocument/2006/relationships/oleObject" Target="embeddings/oleObject489.bin"/><Relationship Id="rId901" Type="http://schemas.openxmlformats.org/officeDocument/2006/relationships/image" Target="media/image406.wmf"/><Relationship Id="rId900" Type="http://schemas.openxmlformats.org/officeDocument/2006/relationships/oleObject" Target="embeddings/oleObject488.bin"/><Relationship Id="rId90" Type="http://schemas.openxmlformats.org/officeDocument/2006/relationships/oleObject" Target="embeddings/oleObject44.bin"/><Relationship Id="rId9" Type="http://schemas.openxmlformats.org/officeDocument/2006/relationships/image" Target="media/image1.wmf"/><Relationship Id="rId899" Type="http://schemas.openxmlformats.org/officeDocument/2006/relationships/image" Target="media/image405.wmf"/><Relationship Id="rId898" Type="http://schemas.openxmlformats.org/officeDocument/2006/relationships/oleObject" Target="embeddings/oleObject487.bin"/><Relationship Id="rId897" Type="http://schemas.openxmlformats.org/officeDocument/2006/relationships/image" Target="media/image404.wmf"/><Relationship Id="rId896" Type="http://schemas.openxmlformats.org/officeDocument/2006/relationships/oleObject" Target="embeddings/oleObject486.bin"/><Relationship Id="rId895" Type="http://schemas.openxmlformats.org/officeDocument/2006/relationships/image" Target="media/image403.wmf"/><Relationship Id="rId894" Type="http://schemas.openxmlformats.org/officeDocument/2006/relationships/oleObject" Target="embeddings/oleObject485.bin"/><Relationship Id="rId893" Type="http://schemas.openxmlformats.org/officeDocument/2006/relationships/image" Target="media/image402.wmf"/><Relationship Id="rId892" Type="http://schemas.openxmlformats.org/officeDocument/2006/relationships/oleObject" Target="embeddings/oleObject484.bin"/><Relationship Id="rId891" Type="http://schemas.openxmlformats.org/officeDocument/2006/relationships/image" Target="media/image401.wmf"/><Relationship Id="rId890" Type="http://schemas.openxmlformats.org/officeDocument/2006/relationships/oleObject" Target="embeddings/oleObject483.bin"/><Relationship Id="rId89" Type="http://schemas.openxmlformats.org/officeDocument/2006/relationships/image" Target="media/image39.wmf"/><Relationship Id="rId889" Type="http://schemas.openxmlformats.org/officeDocument/2006/relationships/oleObject" Target="embeddings/oleObject482.bin"/><Relationship Id="rId888" Type="http://schemas.openxmlformats.org/officeDocument/2006/relationships/image" Target="media/image400.wmf"/><Relationship Id="rId887" Type="http://schemas.openxmlformats.org/officeDocument/2006/relationships/oleObject" Target="embeddings/oleObject481.bin"/><Relationship Id="rId886" Type="http://schemas.openxmlformats.org/officeDocument/2006/relationships/image" Target="media/image399.wmf"/><Relationship Id="rId885" Type="http://schemas.openxmlformats.org/officeDocument/2006/relationships/oleObject" Target="embeddings/oleObject480.bin"/><Relationship Id="rId884" Type="http://schemas.openxmlformats.org/officeDocument/2006/relationships/image" Target="media/image398.wmf"/><Relationship Id="rId883" Type="http://schemas.openxmlformats.org/officeDocument/2006/relationships/oleObject" Target="embeddings/oleObject479.bin"/><Relationship Id="rId882" Type="http://schemas.openxmlformats.org/officeDocument/2006/relationships/image" Target="media/image397.wmf"/><Relationship Id="rId881" Type="http://schemas.openxmlformats.org/officeDocument/2006/relationships/oleObject" Target="embeddings/oleObject478.bin"/><Relationship Id="rId880" Type="http://schemas.openxmlformats.org/officeDocument/2006/relationships/image" Target="media/image396.wmf"/><Relationship Id="rId88" Type="http://schemas.openxmlformats.org/officeDocument/2006/relationships/oleObject" Target="embeddings/oleObject43.bin"/><Relationship Id="rId879" Type="http://schemas.openxmlformats.org/officeDocument/2006/relationships/oleObject" Target="embeddings/oleObject477.bin"/><Relationship Id="rId878" Type="http://schemas.openxmlformats.org/officeDocument/2006/relationships/image" Target="media/image395.wmf"/><Relationship Id="rId877" Type="http://schemas.openxmlformats.org/officeDocument/2006/relationships/oleObject" Target="embeddings/oleObject476.bin"/><Relationship Id="rId876" Type="http://schemas.openxmlformats.org/officeDocument/2006/relationships/image" Target="media/image394.wmf"/><Relationship Id="rId875" Type="http://schemas.openxmlformats.org/officeDocument/2006/relationships/oleObject" Target="embeddings/oleObject475.bin"/><Relationship Id="rId874" Type="http://schemas.openxmlformats.org/officeDocument/2006/relationships/oleObject" Target="embeddings/oleObject474.bin"/><Relationship Id="rId873" Type="http://schemas.openxmlformats.org/officeDocument/2006/relationships/image" Target="media/image393.wmf"/><Relationship Id="rId872" Type="http://schemas.openxmlformats.org/officeDocument/2006/relationships/oleObject" Target="embeddings/oleObject473.bin"/><Relationship Id="rId871" Type="http://schemas.openxmlformats.org/officeDocument/2006/relationships/image" Target="media/image392.wmf"/><Relationship Id="rId870" Type="http://schemas.openxmlformats.org/officeDocument/2006/relationships/oleObject" Target="embeddings/oleObject472.bin"/><Relationship Id="rId87" Type="http://schemas.openxmlformats.org/officeDocument/2006/relationships/image" Target="media/image38.wmf"/><Relationship Id="rId869" Type="http://schemas.openxmlformats.org/officeDocument/2006/relationships/image" Target="media/image391.wmf"/><Relationship Id="rId868" Type="http://schemas.openxmlformats.org/officeDocument/2006/relationships/oleObject" Target="embeddings/oleObject471.bin"/><Relationship Id="rId867" Type="http://schemas.openxmlformats.org/officeDocument/2006/relationships/image" Target="media/image390.wmf"/><Relationship Id="rId866" Type="http://schemas.openxmlformats.org/officeDocument/2006/relationships/oleObject" Target="embeddings/oleObject470.bin"/><Relationship Id="rId865" Type="http://schemas.openxmlformats.org/officeDocument/2006/relationships/oleObject" Target="embeddings/oleObject469.bin"/><Relationship Id="rId864" Type="http://schemas.openxmlformats.org/officeDocument/2006/relationships/image" Target="media/image389.wmf"/><Relationship Id="rId863" Type="http://schemas.openxmlformats.org/officeDocument/2006/relationships/oleObject" Target="embeddings/oleObject468.bin"/><Relationship Id="rId862" Type="http://schemas.openxmlformats.org/officeDocument/2006/relationships/image" Target="media/image388.wmf"/><Relationship Id="rId861" Type="http://schemas.openxmlformats.org/officeDocument/2006/relationships/oleObject" Target="embeddings/oleObject467.bin"/><Relationship Id="rId860" Type="http://schemas.openxmlformats.org/officeDocument/2006/relationships/image" Target="media/image387.wmf"/><Relationship Id="rId86" Type="http://schemas.openxmlformats.org/officeDocument/2006/relationships/oleObject" Target="embeddings/oleObject42.bin"/><Relationship Id="rId859" Type="http://schemas.openxmlformats.org/officeDocument/2006/relationships/oleObject" Target="embeddings/oleObject466.bin"/><Relationship Id="rId858" Type="http://schemas.openxmlformats.org/officeDocument/2006/relationships/image" Target="media/image386.wmf"/><Relationship Id="rId857" Type="http://schemas.openxmlformats.org/officeDocument/2006/relationships/oleObject" Target="embeddings/oleObject465.bin"/><Relationship Id="rId856" Type="http://schemas.openxmlformats.org/officeDocument/2006/relationships/image" Target="media/image385.wmf"/><Relationship Id="rId855" Type="http://schemas.openxmlformats.org/officeDocument/2006/relationships/oleObject" Target="embeddings/oleObject464.bin"/><Relationship Id="rId854" Type="http://schemas.openxmlformats.org/officeDocument/2006/relationships/image" Target="media/image384.wmf"/><Relationship Id="rId853" Type="http://schemas.openxmlformats.org/officeDocument/2006/relationships/oleObject" Target="embeddings/oleObject463.bin"/><Relationship Id="rId852" Type="http://schemas.openxmlformats.org/officeDocument/2006/relationships/image" Target="media/image383.wmf"/><Relationship Id="rId851" Type="http://schemas.openxmlformats.org/officeDocument/2006/relationships/oleObject" Target="embeddings/oleObject462.bin"/><Relationship Id="rId850" Type="http://schemas.openxmlformats.org/officeDocument/2006/relationships/image" Target="media/image382.wmf"/><Relationship Id="rId85" Type="http://schemas.openxmlformats.org/officeDocument/2006/relationships/image" Target="media/image37.wmf"/><Relationship Id="rId849" Type="http://schemas.openxmlformats.org/officeDocument/2006/relationships/oleObject" Target="embeddings/oleObject461.bin"/><Relationship Id="rId848" Type="http://schemas.openxmlformats.org/officeDocument/2006/relationships/image" Target="media/image381.wmf"/><Relationship Id="rId847" Type="http://schemas.openxmlformats.org/officeDocument/2006/relationships/oleObject" Target="embeddings/oleObject460.bin"/><Relationship Id="rId846" Type="http://schemas.openxmlformats.org/officeDocument/2006/relationships/image" Target="media/image380.wmf"/><Relationship Id="rId845" Type="http://schemas.openxmlformats.org/officeDocument/2006/relationships/oleObject" Target="embeddings/oleObject459.bin"/><Relationship Id="rId844" Type="http://schemas.openxmlformats.org/officeDocument/2006/relationships/image" Target="media/image379.wmf"/><Relationship Id="rId843" Type="http://schemas.openxmlformats.org/officeDocument/2006/relationships/oleObject" Target="embeddings/oleObject458.bin"/><Relationship Id="rId842" Type="http://schemas.openxmlformats.org/officeDocument/2006/relationships/image" Target="media/image378.wmf"/><Relationship Id="rId841" Type="http://schemas.openxmlformats.org/officeDocument/2006/relationships/oleObject" Target="embeddings/oleObject457.bin"/><Relationship Id="rId840" Type="http://schemas.openxmlformats.org/officeDocument/2006/relationships/image" Target="media/image377.wmf"/><Relationship Id="rId84" Type="http://schemas.openxmlformats.org/officeDocument/2006/relationships/oleObject" Target="embeddings/oleObject41.bin"/><Relationship Id="rId839" Type="http://schemas.openxmlformats.org/officeDocument/2006/relationships/oleObject" Target="embeddings/oleObject456.bin"/><Relationship Id="rId838" Type="http://schemas.openxmlformats.org/officeDocument/2006/relationships/image" Target="media/image376.wmf"/><Relationship Id="rId837" Type="http://schemas.openxmlformats.org/officeDocument/2006/relationships/oleObject" Target="embeddings/oleObject455.bin"/><Relationship Id="rId836" Type="http://schemas.openxmlformats.org/officeDocument/2006/relationships/image" Target="media/image375.wmf"/><Relationship Id="rId835" Type="http://schemas.openxmlformats.org/officeDocument/2006/relationships/oleObject" Target="embeddings/oleObject454.bin"/><Relationship Id="rId834" Type="http://schemas.openxmlformats.org/officeDocument/2006/relationships/image" Target="media/image374.wmf"/><Relationship Id="rId833" Type="http://schemas.openxmlformats.org/officeDocument/2006/relationships/oleObject" Target="embeddings/oleObject453.bin"/><Relationship Id="rId832" Type="http://schemas.openxmlformats.org/officeDocument/2006/relationships/image" Target="media/image373.wmf"/><Relationship Id="rId831" Type="http://schemas.openxmlformats.org/officeDocument/2006/relationships/oleObject" Target="embeddings/oleObject452.bin"/><Relationship Id="rId830" Type="http://schemas.openxmlformats.org/officeDocument/2006/relationships/image" Target="media/image372.wmf"/><Relationship Id="rId83" Type="http://schemas.openxmlformats.org/officeDocument/2006/relationships/image" Target="media/image36.wmf"/><Relationship Id="rId829" Type="http://schemas.openxmlformats.org/officeDocument/2006/relationships/oleObject" Target="embeddings/oleObject451.bin"/><Relationship Id="rId828" Type="http://schemas.openxmlformats.org/officeDocument/2006/relationships/image" Target="media/image371.wmf"/><Relationship Id="rId827" Type="http://schemas.openxmlformats.org/officeDocument/2006/relationships/oleObject" Target="embeddings/oleObject450.bin"/><Relationship Id="rId826" Type="http://schemas.openxmlformats.org/officeDocument/2006/relationships/image" Target="media/image370.wmf"/><Relationship Id="rId825" Type="http://schemas.openxmlformats.org/officeDocument/2006/relationships/oleObject" Target="embeddings/oleObject449.bin"/><Relationship Id="rId824" Type="http://schemas.openxmlformats.org/officeDocument/2006/relationships/image" Target="media/image369.wmf"/><Relationship Id="rId823" Type="http://schemas.openxmlformats.org/officeDocument/2006/relationships/oleObject" Target="embeddings/oleObject448.bin"/><Relationship Id="rId822" Type="http://schemas.openxmlformats.org/officeDocument/2006/relationships/image" Target="media/image368.wmf"/><Relationship Id="rId821" Type="http://schemas.openxmlformats.org/officeDocument/2006/relationships/oleObject" Target="embeddings/oleObject447.bin"/><Relationship Id="rId820" Type="http://schemas.openxmlformats.org/officeDocument/2006/relationships/oleObject" Target="embeddings/oleObject446.bin"/><Relationship Id="rId82" Type="http://schemas.openxmlformats.org/officeDocument/2006/relationships/oleObject" Target="embeddings/oleObject40.bin"/><Relationship Id="rId819" Type="http://schemas.openxmlformats.org/officeDocument/2006/relationships/image" Target="media/image367.wmf"/><Relationship Id="rId818" Type="http://schemas.openxmlformats.org/officeDocument/2006/relationships/oleObject" Target="embeddings/oleObject445.bin"/><Relationship Id="rId817" Type="http://schemas.openxmlformats.org/officeDocument/2006/relationships/image" Target="media/image366.wmf"/><Relationship Id="rId816" Type="http://schemas.openxmlformats.org/officeDocument/2006/relationships/oleObject" Target="embeddings/oleObject444.bin"/><Relationship Id="rId815" Type="http://schemas.openxmlformats.org/officeDocument/2006/relationships/image" Target="media/image365.wmf"/><Relationship Id="rId814" Type="http://schemas.openxmlformats.org/officeDocument/2006/relationships/oleObject" Target="embeddings/oleObject443.bin"/><Relationship Id="rId813" Type="http://schemas.openxmlformats.org/officeDocument/2006/relationships/oleObject" Target="embeddings/oleObject442.bin"/><Relationship Id="rId812" Type="http://schemas.openxmlformats.org/officeDocument/2006/relationships/image" Target="media/image364.wmf"/><Relationship Id="rId811" Type="http://schemas.openxmlformats.org/officeDocument/2006/relationships/oleObject" Target="embeddings/oleObject441.bin"/><Relationship Id="rId810" Type="http://schemas.openxmlformats.org/officeDocument/2006/relationships/image" Target="media/image363.wmf"/><Relationship Id="rId81" Type="http://schemas.openxmlformats.org/officeDocument/2006/relationships/image" Target="media/image35.wmf"/><Relationship Id="rId809" Type="http://schemas.openxmlformats.org/officeDocument/2006/relationships/oleObject" Target="embeddings/oleObject440.bin"/><Relationship Id="rId808" Type="http://schemas.openxmlformats.org/officeDocument/2006/relationships/image" Target="media/image362.wmf"/><Relationship Id="rId807" Type="http://schemas.openxmlformats.org/officeDocument/2006/relationships/oleObject" Target="embeddings/oleObject439.bin"/><Relationship Id="rId806" Type="http://schemas.openxmlformats.org/officeDocument/2006/relationships/image" Target="media/image361.wmf"/><Relationship Id="rId805" Type="http://schemas.openxmlformats.org/officeDocument/2006/relationships/oleObject" Target="embeddings/oleObject438.bin"/><Relationship Id="rId804" Type="http://schemas.openxmlformats.org/officeDocument/2006/relationships/image" Target="media/image360.wmf"/><Relationship Id="rId803" Type="http://schemas.openxmlformats.org/officeDocument/2006/relationships/oleObject" Target="embeddings/oleObject437.bin"/><Relationship Id="rId802" Type="http://schemas.openxmlformats.org/officeDocument/2006/relationships/image" Target="media/image359.wmf"/><Relationship Id="rId801" Type="http://schemas.openxmlformats.org/officeDocument/2006/relationships/oleObject" Target="embeddings/oleObject436.bin"/><Relationship Id="rId800" Type="http://schemas.openxmlformats.org/officeDocument/2006/relationships/image" Target="media/image358.wmf"/><Relationship Id="rId80" Type="http://schemas.openxmlformats.org/officeDocument/2006/relationships/oleObject" Target="embeddings/oleObject39.bin"/><Relationship Id="rId8" Type="http://schemas.openxmlformats.org/officeDocument/2006/relationships/oleObject" Target="embeddings/oleObject1.bin"/><Relationship Id="rId799" Type="http://schemas.openxmlformats.org/officeDocument/2006/relationships/oleObject" Target="embeddings/oleObject435.bin"/><Relationship Id="rId798" Type="http://schemas.openxmlformats.org/officeDocument/2006/relationships/image" Target="media/image357.wmf"/><Relationship Id="rId797" Type="http://schemas.openxmlformats.org/officeDocument/2006/relationships/oleObject" Target="embeddings/oleObject434.bin"/><Relationship Id="rId796" Type="http://schemas.openxmlformats.org/officeDocument/2006/relationships/image" Target="media/image356.wmf"/><Relationship Id="rId795" Type="http://schemas.openxmlformats.org/officeDocument/2006/relationships/oleObject" Target="embeddings/oleObject433.bin"/><Relationship Id="rId794" Type="http://schemas.openxmlformats.org/officeDocument/2006/relationships/image" Target="media/image355.wmf"/><Relationship Id="rId793" Type="http://schemas.openxmlformats.org/officeDocument/2006/relationships/oleObject" Target="embeddings/oleObject432.bin"/><Relationship Id="rId792" Type="http://schemas.openxmlformats.org/officeDocument/2006/relationships/image" Target="media/image354.wmf"/><Relationship Id="rId791" Type="http://schemas.openxmlformats.org/officeDocument/2006/relationships/oleObject" Target="embeddings/oleObject431.bin"/><Relationship Id="rId790" Type="http://schemas.openxmlformats.org/officeDocument/2006/relationships/image" Target="media/image353.wmf"/><Relationship Id="rId79" Type="http://schemas.openxmlformats.org/officeDocument/2006/relationships/image" Target="media/image34.wmf"/><Relationship Id="rId789" Type="http://schemas.openxmlformats.org/officeDocument/2006/relationships/oleObject" Target="embeddings/oleObject430.bin"/><Relationship Id="rId788" Type="http://schemas.openxmlformats.org/officeDocument/2006/relationships/image" Target="media/image352.wmf"/><Relationship Id="rId787" Type="http://schemas.openxmlformats.org/officeDocument/2006/relationships/oleObject" Target="embeddings/oleObject429.bin"/><Relationship Id="rId786" Type="http://schemas.openxmlformats.org/officeDocument/2006/relationships/image" Target="media/image351.wmf"/><Relationship Id="rId785" Type="http://schemas.openxmlformats.org/officeDocument/2006/relationships/oleObject" Target="embeddings/oleObject428.bin"/><Relationship Id="rId784" Type="http://schemas.openxmlformats.org/officeDocument/2006/relationships/image" Target="media/image350.wmf"/><Relationship Id="rId783" Type="http://schemas.openxmlformats.org/officeDocument/2006/relationships/oleObject" Target="embeddings/oleObject427.bin"/><Relationship Id="rId782" Type="http://schemas.openxmlformats.org/officeDocument/2006/relationships/image" Target="media/image349.wmf"/><Relationship Id="rId781" Type="http://schemas.openxmlformats.org/officeDocument/2006/relationships/oleObject" Target="embeddings/oleObject426.bin"/><Relationship Id="rId780" Type="http://schemas.openxmlformats.org/officeDocument/2006/relationships/image" Target="media/image348.wmf"/><Relationship Id="rId78" Type="http://schemas.openxmlformats.org/officeDocument/2006/relationships/oleObject" Target="embeddings/oleObject38.bin"/><Relationship Id="rId779" Type="http://schemas.openxmlformats.org/officeDocument/2006/relationships/oleObject" Target="embeddings/oleObject425.bin"/><Relationship Id="rId778" Type="http://schemas.openxmlformats.org/officeDocument/2006/relationships/oleObject" Target="embeddings/oleObject424.bin"/><Relationship Id="rId777" Type="http://schemas.openxmlformats.org/officeDocument/2006/relationships/image" Target="media/image347.wmf"/><Relationship Id="rId776" Type="http://schemas.openxmlformats.org/officeDocument/2006/relationships/oleObject" Target="embeddings/oleObject423.bin"/><Relationship Id="rId775" Type="http://schemas.openxmlformats.org/officeDocument/2006/relationships/oleObject" Target="embeddings/oleObject422.bin"/><Relationship Id="rId774" Type="http://schemas.openxmlformats.org/officeDocument/2006/relationships/image" Target="media/image346.wmf"/><Relationship Id="rId773" Type="http://schemas.openxmlformats.org/officeDocument/2006/relationships/oleObject" Target="embeddings/oleObject421.bin"/><Relationship Id="rId772" Type="http://schemas.openxmlformats.org/officeDocument/2006/relationships/image" Target="media/image345.wmf"/><Relationship Id="rId771" Type="http://schemas.openxmlformats.org/officeDocument/2006/relationships/oleObject" Target="embeddings/oleObject420.bin"/><Relationship Id="rId770" Type="http://schemas.openxmlformats.org/officeDocument/2006/relationships/image" Target="media/image344.wmf"/><Relationship Id="rId77" Type="http://schemas.openxmlformats.org/officeDocument/2006/relationships/image" Target="media/image33.wmf"/><Relationship Id="rId769" Type="http://schemas.openxmlformats.org/officeDocument/2006/relationships/oleObject" Target="embeddings/oleObject419.bin"/><Relationship Id="rId768" Type="http://schemas.openxmlformats.org/officeDocument/2006/relationships/image" Target="media/image343.wmf"/><Relationship Id="rId767" Type="http://schemas.openxmlformats.org/officeDocument/2006/relationships/oleObject" Target="embeddings/oleObject418.bin"/><Relationship Id="rId766" Type="http://schemas.openxmlformats.org/officeDocument/2006/relationships/image" Target="media/image342.wmf"/><Relationship Id="rId765" Type="http://schemas.openxmlformats.org/officeDocument/2006/relationships/oleObject" Target="embeddings/oleObject417.bin"/><Relationship Id="rId764" Type="http://schemas.openxmlformats.org/officeDocument/2006/relationships/oleObject" Target="embeddings/oleObject416.bin"/><Relationship Id="rId763" Type="http://schemas.openxmlformats.org/officeDocument/2006/relationships/oleObject" Target="embeddings/oleObject415.bin"/><Relationship Id="rId762" Type="http://schemas.openxmlformats.org/officeDocument/2006/relationships/oleObject" Target="embeddings/oleObject414.bin"/><Relationship Id="rId761" Type="http://schemas.openxmlformats.org/officeDocument/2006/relationships/image" Target="media/image341.wmf"/><Relationship Id="rId760" Type="http://schemas.openxmlformats.org/officeDocument/2006/relationships/oleObject" Target="embeddings/oleObject413.bin"/><Relationship Id="rId76" Type="http://schemas.openxmlformats.org/officeDocument/2006/relationships/oleObject" Target="embeddings/oleObject37.bin"/><Relationship Id="rId759" Type="http://schemas.openxmlformats.org/officeDocument/2006/relationships/image" Target="media/image340.wmf"/><Relationship Id="rId758" Type="http://schemas.openxmlformats.org/officeDocument/2006/relationships/oleObject" Target="embeddings/oleObject412.bin"/><Relationship Id="rId757" Type="http://schemas.openxmlformats.org/officeDocument/2006/relationships/image" Target="media/image339.wmf"/><Relationship Id="rId756" Type="http://schemas.openxmlformats.org/officeDocument/2006/relationships/oleObject" Target="embeddings/oleObject411.bin"/><Relationship Id="rId755" Type="http://schemas.openxmlformats.org/officeDocument/2006/relationships/image" Target="media/image338.wmf"/><Relationship Id="rId754" Type="http://schemas.openxmlformats.org/officeDocument/2006/relationships/oleObject" Target="embeddings/oleObject410.bin"/><Relationship Id="rId753" Type="http://schemas.openxmlformats.org/officeDocument/2006/relationships/oleObject" Target="embeddings/oleObject409.bin"/><Relationship Id="rId752" Type="http://schemas.openxmlformats.org/officeDocument/2006/relationships/image" Target="media/image337.wmf"/><Relationship Id="rId751" Type="http://schemas.openxmlformats.org/officeDocument/2006/relationships/oleObject" Target="embeddings/oleObject408.bin"/><Relationship Id="rId750" Type="http://schemas.openxmlformats.org/officeDocument/2006/relationships/image" Target="media/image336.wmf"/><Relationship Id="rId75" Type="http://schemas.openxmlformats.org/officeDocument/2006/relationships/image" Target="media/image32.wmf"/><Relationship Id="rId749" Type="http://schemas.openxmlformats.org/officeDocument/2006/relationships/oleObject" Target="embeddings/oleObject407.bin"/><Relationship Id="rId748" Type="http://schemas.openxmlformats.org/officeDocument/2006/relationships/image" Target="media/image335.wmf"/><Relationship Id="rId747" Type="http://schemas.openxmlformats.org/officeDocument/2006/relationships/oleObject" Target="embeddings/oleObject406.bin"/><Relationship Id="rId746" Type="http://schemas.openxmlformats.org/officeDocument/2006/relationships/image" Target="media/image334.wmf"/><Relationship Id="rId745" Type="http://schemas.openxmlformats.org/officeDocument/2006/relationships/oleObject" Target="embeddings/oleObject405.bin"/><Relationship Id="rId744" Type="http://schemas.openxmlformats.org/officeDocument/2006/relationships/image" Target="media/image333.wmf"/><Relationship Id="rId743" Type="http://schemas.openxmlformats.org/officeDocument/2006/relationships/oleObject" Target="embeddings/oleObject404.bin"/><Relationship Id="rId742" Type="http://schemas.openxmlformats.org/officeDocument/2006/relationships/oleObject" Target="embeddings/oleObject403.bin"/><Relationship Id="rId741" Type="http://schemas.openxmlformats.org/officeDocument/2006/relationships/image" Target="media/image332.wmf"/><Relationship Id="rId740" Type="http://schemas.openxmlformats.org/officeDocument/2006/relationships/oleObject" Target="embeddings/oleObject402.bin"/><Relationship Id="rId74" Type="http://schemas.openxmlformats.org/officeDocument/2006/relationships/oleObject" Target="embeddings/oleObject36.bin"/><Relationship Id="rId739" Type="http://schemas.openxmlformats.org/officeDocument/2006/relationships/image" Target="media/image331.wmf"/><Relationship Id="rId738" Type="http://schemas.openxmlformats.org/officeDocument/2006/relationships/oleObject" Target="embeddings/oleObject401.bin"/><Relationship Id="rId737" Type="http://schemas.openxmlformats.org/officeDocument/2006/relationships/image" Target="media/image330.wmf"/><Relationship Id="rId736" Type="http://schemas.openxmlformats.org/officeDocument/2006/relationships/oleObject" Target="embeddings/oleObject400.bin"/><Relationship Id="rId735" Type="http://schemas.openxmlformats.org/officeDocument/2006/relationships/image" Target="media/image329.wmf"/><Relationship Id="rId734" Type="http://schemas.openxmlformats.org/officeDocument/2006/relationships/oleObject" Target="embeddings/oleObject399.bin"/><Relationship Id="rId733" Type="http://schemas.openxmlformats.org/officeDocument/2006/relationships/oleObject" Target="embeddings/oleObject398.bin"/><Relationship Id="rId732" Type="http://schemas.openxmlformats.org/officeDocument/2006/relationships/image" Target="media/image328.wmf"/><Relationship Id="rId731" Type="http://schemas.openxmlformats.org/officeDocument/2006/relationships/oleObject" Target="embeddings/oleObject397.bin"/><Relationship Id="rId730" Type="http://schemas.openxmlformats.org/officeDocument/2006/relationships/image" Target="media/image327.wmf"/><Relationship Id="rId73" Type="http://schemas.openxmlformats.org/officeDocument/2006/relationships/image" Target="media/image31.wmf"/><Relationship Id="rId729" Type="http://schemas.openxmlformats.org/officeDocument/2006/relationships/oleObject" Target="embeddings/oleObject396.bin"/><Relationship Id="rId728" Type="http://schemas.openxmlformats.org/officeDocument/2006/relationships/image" Target="media/image326.wmf"/><Relationship Id="rId727" Type="http://schemas.openxmlformats.org/officeDocument/2006/relationships/oleObject" Target="embeddings/oleObject395.bin"/><Relationship Id="rId726" Type="http://schemas.openxmlformats.org/officeDocument/2006/relationships/image" Target="media/image325.wmf"/><Relationship Id="rId725" Type="http://schemas.openxmlformats.org/officeDocument/2006/relationships/oleObject" Target="embeddings/oleObject394.bin"/><Relationship Id="rId724" Type="http://schemas.openxmlformats.org/officeDocument/2006/relationships/oleObject" Target="embeddings/oleObject393.bin"/><Relationship Id="rId723" Type="http://schemas.openxmlformats.org/officeDocument/2006/relationships/image" Target="media/image324.wmf"/><Relationship Id="rId722" Type="http://schemas.openxmlformats.org/officeDocument/2006/relationships/oleObject" Target="embeddings/oleObject392.bin"/><Relationship Id="rId721" Type="http://schemas.openxmlformats.org/officeDocument/2006/relationships/oleObject" Target="embeddings/oleObject391.bin"/><Relationship Id="rId720" Type="http://schemas.openxmlformats.org/officeDocument/2006/relationships/image" Target="media/image323.wmf"/><Relationship Id="rId72" Type="http://schemas.openxmlformats.org/officeDocument/2006/relationships/oleObject" Target="embeddings/oleObject35.bin"/><Relationship Id="rId719" Type="http://schemas.openxmlformats.org/officeDocument/2006/relationships/oleObject" Target="embeddings/oleObject390.bin"/><Relationship Id="rId718" Type="http://schemas.openxmlformats.org/officeDocument/2006/relationships/oleObject" Target="embeddings/oleObject389.bin"/><Relationship Id="rId717" Type="http://schemas.openxmlformats.org/officeDocument/2006/relationships/oleObject" Target="embeddings/oleObject388.bin"/><Relationship Id="rId716" Type="http://schemas.openxmlformats.org/officeDocument/2006/relationships/image" Target="media/image322.wmf"/><Relationship Id="rId715" Type="http://schemas.openxmlformats.org/officeDocument/2006/relationships/oleObject" Target="embeddings/oleObject387.bin"/><Relationship Id="rId714" Type="http://schemas.openxmlformats.org/officeDocument/2006/relationships/image" Target="media/image321.wmf"/><Relationship Id="rId713" Type="http://schemas.openxmlformats.org/officeDocument/2006/relationships/oleObject" Target="embeddings/oleObject386.bin"/><Relationship Id="rId712" Type="http://schemas.openxmlformats.org/officeDocument/2006/relationships/image" Target="media/image320.wmf"/><Relationship Id="rId711" Type="http://schemas.openxmlformats.org/officeDocument/2006/relationships/oleObject" Target="embeddings/oleObject385.bin"/><Relationship Id="rId710" Type="http://schemas.openxmlformats.org/officeDocument/2006/relationships/image" Target="media/image319.wmf"/><Relationship Id="rId71" Type="http://schemas.openxmlformats.org/officeDocument/2006/relationships/image" Target="media/image30.wmf"/><Relationship Id="rId709" Type="http://schemas.openxmlformats.org/officeDocument/2006/relationships/oleObject" Target="embeddings/oleObject384.bin"/><Relationship Id="rId708" Type="http://schemas.openxmlformats.org/officeDocument/2006/relationships/image" Target="media/image318.wmf"/><Relationship Id="rId707" Type="http://schemas.openxmlformats.org/officeDocument/2006/relationships/oleObject" Target="embeddings/oleObject383.bin"/><Relationship Id="rId706" Type="http://schemas.openxmlformats.org/officeDocument/2006/relationships/image" Target="media/image317.wmf"/><Relationship Id="rId705" Type="http://schemas.openxmlformats.org/officeDocument/2006/relationships/oleObject" Target="embeddings/oleObject382.bin"/><Relationship Id="rId704" Type="http://schemas.openxmlformats.org/officeDocument/2006/relationships/oleObject" Target="embeddings/oleObject381.bin"/><Relationship Id="rId703" Type="http://schemas.openxmlformats.org/officeDocument/2006/relationships/oleObject" Target="embeddings/oleObject380.bin"/><Relationship Id="rId702" Type="http://schemas.openxmlformats.org/officeDocument/2006/relationships/image" Target="media/image316.wmf"/><Relationship Id="rId701" Type="http://schemas.openxmlformats.org/officeDocument/2006/relationships/oleObject" Target="embeddings/oleObject379.bin"/><Relationship Id="rId700" Type="http://schemas.openxmlformats.org/officeDocument/2006/relationships/image" Target="media/image315.wmf"/><Relationship Id="rId70" Type="http://schemas.openxmlformats.org/officeDocument/2006/relationships/oleObject" Target="embeddings/oleObject34.bin"/><Relationship Id="rId7" Type="http://schemas.openxmlformats.org/officeDocument/2006/relationships/theme" Target="theme/theme1.xml"/><Relationship Id="rId699" Type="http://schemas.openxmlformats.org/officeDocument/2006/relationships/oleObject" Target="embeddings/oleObject378.bin"/><Relationship Id="rId698" Type="http://schemas.openxmlformats.org/officeDocument/2006/relationships/image" Target="media/image314.wmf"/><Relationship Id="rId697" Type="http://schemas.openxmlformats.org/officeDocument/2006/relationships/oleObject" Target="embeddings/oleObject377.bin"/><Relationship Id="rId696" Type="http://schemas.openxmlformats.org/officeDocument/2006/relationships/image" Target="media/image313.wmf"/><Relationship Id="rId695" Type="http://schemas.openxmlformats.org/officeDocument/2006/relationships/oleObject" Target="embeddings/oleObject376.bin"/><Relationship Id="rId694" Type="http://schemas.openxmlformats.org/officeDocument/2006/relationships/image" Target="media/image312.wmf"/><Relationship Id="rId693" Type="http://schemas.openxmlformats.org/officeDocument/2006/relationships/oleObject" Target="embeddings/oleObject375.bin"/><Relationship Id="rId692" Type="http://schemas.openxmlformats.org/officeDocument/2006/relationships/image" Target="media/image311.wmf"/><Relationship Id="rId691" Type="http://schemas.openxmlformats.org/officeDocument/2006/relationships/oleObject" Target="embeddings/oleObject374.bin"/><Relationship Id="rId690" Type="http://schemas.openxmlformats.org/officeDocument/2006/relationships/image" Target="media/image310.wmf"/><Relationship Id="rId69" Type="http://schemas.openxmlformats.org/officeDocument/2006/relationships/image" Target="media/image29.wmf"/><Relationship Id="rId689" Type="http://schemas.openxmlformats.org/officeDocument/2006/relationships/oleObject" Target="embeddings/oleObject373.bin"/><Relationship Id="rId688" Type="http://schemas.openxmlformats.org/officeDocument/2006/relationships/image" Target="media/image309.wmf"/><Relationship Id="rId687" Type="http://schemas.openxmlformats.org/officeDocument/2006/relationships/oleObject" Target="embeddings/oleObject372.bin"/><Relationship Id="rId686" Type="http://schemas.openxmlformats.org/officeDocument/2006/relationships/image" Target="media/image308.wmf"/><Relationship Id="rId685" Type="http://schemas.openxmlformats.org/officeDocument/2006/relationships/oleObject" Target="embeddings/oleObject371.bin"/><Relationship Id="rId684" Type="http://schemas.openxmlformats.org/officeDocument/2006/relationships/image" Target="media/image307.wmf"/><Relationship Id="rId683" Type="http://schemas.openxmlformats.org/officeDocument/2006/relationships/oleObject" Target="embeddings/oleObject370.bin"/><Relationship Id="rId682" Type="http://schemas.openxmlformats.org/officeDocument/2006/relationships/image" Target="media/image306.wmf"/><Relationship Id="rId681" Type="http://schemas.openxmlformats.org/officeDocument/2006/relationships/oleObject" Target="embeddings/oleObject369.bin"/><Relationship Id="rId680" Type="http://schemas.openxmlformats.org/officeDocument/2006/relationships/image" Target="media/image305.wmf"/><Relationship Id="rId68" Type="http://schemas.openxmlformats.org/officeDocument/2006/relationships/oleObject" Target="embeddings/oleObject33.bin"/><Relationship Id="rId679" Type="http://schemas.openxmlformats.org/officeDocument/2006/relationships/oleObject" Target="embeddings/oleObject368.bin"/><Relationship Id="rId678" Type="http://schemas.openxmlformats.org/officeDocument/2006/relationships/image" Target="media/image304.wmf"/><Relationship Id="rId677" Type="http://schemas.openxmlformats.org/officeDocument/2006/relationships/oleObject" Target="embeddings/oleObject367.bin"/><Relationship Id="rId676" Type="http://schemas.openxmlformats.org/officeDocument/2006/relationships/image" Target="media/image303.wmf"/><Relationship Id="rId675" Type="http://schemas.openxmlformats.org/officeDocument/2006/relationships/oleObject" Target="embeddings/oleObject366.bin"/><Relationship Id="rId674" Type="http://schemas.openxmlformats.org/officeDocument/2006/relationships/image" Target="media/image302.wmf"/><Relationship Id="rId673" Type="http://schemas.openxmlformats.org/officeDocument/2006/relationships/oleObject" Target="embeddings/oleObject365.bin"/><Relationship Id="rId672" Type="http://schemas.openxmlformats.org/officeDocument/2006/relationships/image" Target="media/image301.wmf"/><Relationship Id="rId671" Type="http://schemas.openxmlformats.org/officeDocument/2006/relationships/oleObject" Target="embeddings/oleObject364.bin"/><Relationship Id="rId670" Type="http://schemas.openxmlformats.org/officeDocument/2006/relationships/image" Target="media/image300.wmf"/><Relationship Id="rId67" Type="http://schemas.openxmlformats.org/officeDocument/2006/relationships/image" Target="media/image28.wmf"/><Relationship Id="rId669" Type="http://schemas.openxmlformats.org/officeDocument/2006/relationships/oleObject" Target="embeddings/oleObject363.bin"/><Relationship Id="rId668" Type="http://schemas.openxmlformats.org/officeDocument/2006/relationships/image" Target="media/image299.wmf"/><Relationship Id="rId667" Type="http://schemas.openxmlformats.org/officeDocument/2006/relationships/oleObject" Target="embeddings/oleObject362.bin"/><Relationship Id="rId666" Type="http://schemas.openxmlformats.org/officeDocument/2006/relationships/image" Target="media/image298.wmf"/><Relationship Id="rId665" Type="http://schemas.openxmlformats.org/officeDocument/2006/relationships/oleObject" Target="embeddings/oleObject361.bin"/><Relationship Id="rId664" Type="http://schemas.openxmlformats.org/officeDocument/2006/relationships/image" Target="media/image297.wmf"/><Relationship Id="rId663" Type="http://schemas.openxmlformats.org/officeDocument/2006/relationships/oleObject" Target="embeddings/oleObject360.bin"/><Relationship Id="rId662" Type="http://schemas.openxmlformats.org/officeDocument/2006/relationships/image" Target="media/image296.wmf"/><Relationship Id="rId661" Type="http://schemas.openxmlformats.org/officeDocument/2006/relationships/oleObject" Target="embeddings/oleObject359.bin"/><Relationship Id="rId660" Type="http://schemas.openxmlformats.org/officeDocument/2006/relationships/image" Target="media/image295.wmf"/><Relationship Id="rId66" Type="http://schemas.openxmlformats.org/officeDocument/2006/relationships/oleObject" Target="embeddings/oleObject32.bin"/><Relationship Id="rId659" Type="http://schemas.openxmlformats.org/officeDocument/2006/relationships/oleObject" Target="embeddings/oleObject358.bin"/><Relationship Id="rId658" Type="http://schemas.openxmlformats.org/officeDocument/2006/relationships/image" Target="media/image294.wmf"/><Relationship Id="rId657" Type="http://schemas.openxmlformats.org/officeDocument/2006/relationships/oleObject" Target="embeddings/oleObject357.bin"/><Relationship Id="rId656" Type="http://schemas.openxmlformats.org/officeDocument/2006/relationships/image" Target="media/image293.wmf"/><Relationship Id="rId655" Type="http://schemas.openxmlformats.org/officeDocument/2006/relationships/oleObject" Target="embeddings/oleObject356.bin"/><Relationship Id="rId654" Type="http://schemas.openxmlformats.org/officeDocument/2006/relationships/oleObject" Target="embeddings/oleObject355.bin"/><Relationship Id="rId653" Type="http://schemas.openxmlformats.org/officeDocument/2006/relationships/image" Target="media/image292.wmf"/><Relationship Id="rId652" Type="http://schemas.openxmlformats.org/officeDocument/2006/relationships/oleObject" Target="embeddings/oleObject354.bin"/><Relationship Id="rId651" Type="http://schemas.openxmlformats.org/officeDocument/2006/relationships/image" Target="media/image291.wmf"/><Relationship Id="rId650" Type="http://schemas.openxmlformats.org/officeDocument/2006/relationships/oleObject" Target="embeddings/oleObject353.bin"/><Relationship Id="rId65" Type="http://schemas.openxmlformats.org/officeDocument/2006/relationships/image" Target="media/image27.wmf"/><Relationship Id="rId649" Type="http://schemas.openxmlformats.org/officeDocument/2006/relationships/image" Target="media/image290.wmf"/><Relationship Id="rId648" Type="http://schemas.openxmlformats.org/officeDocument/2006/relationships/oleObject" Target="embeddings/oleObject352.bin"/><Relationship Id="rId647" Type="http://schemas.openxmlformats.org/officeDocument/2006/relationships/image" Target="media/image289.wmf"/><Relationship Id="rId646" Type="http://schemas.openxmlformats.org/officeDocument/2006/relationships/oleObject" Target="embeddings/oleObject351.bin"/><Relationship Id="rId645" Type="http://schemas.openxmlformats.org/officeDocument/2006/relationships/image" Target="media/image288.wmf"/><Relationship Id="rId644" Type="http://schemas.openxmlformats.org/officeDocument/2006/relationships/oleObject" Target="embeddings/oleObject350.bin"/><Relationship Id="rId643" Type="http://schemas.openxmlformats.org/officeDocument/2006/relationships/image" Target="media/image287.wmf"/><Relationship Id="rId642" Type="http://schemas.openxmlformats.org/officeDocument/2006/relationships/oleObject" Target="embeddings/oleObject349.bin"/><Relationship Id="rId641" Type="http://schemas.openxmlformats.org/officeDocument/2006/relationships/image" Target="media/image286.wmf"/><Relationship Id="rId640" Type="http://schemas.openxmlformats.org/officeDocument/2006/relationships/oleObject" Target="embeddings/oleObject348.bin"/><Relationship Id="rId64" Type="http://schemas.openxmlformats.org/officeDocument/2006/relationships/oleObject" Target="embeddings/oleObject31.bin"/><Relationship Id="rId639" Type="http://schemas.openxmlformats.org/officeDocument/2006/relationships/image" Target="media/image285.wmf"/><Relationship Id="rId638" Type="http://schemas.openxmlformats.org/officeDocument/2006/relationships/oleObject" Target="embeddings/oleObject347.bin"/><Relationship Id="rId637" Type="http://schemas.openxmlformats.org/officeDocument/2006/relationships/image" Target="media/image284.wmf"/><Relationship Id="rId636" Type="http://schemas.openxmlformats.org/officeDocument/2006/relationships/oleObject" Target="embeddings/oleObject346.bin"/><Relationship Id="rId635" Type="http://schemas.openxmlformats.org/officeDocument/2006/relationships/image" Target="media/image283.wmf"/><Relationship Id="rId634" Type="http://schemas.openxmlformats.org/officeDocument/2006/relationships/oleObject" Target="embeddings/oleObject345.bin"/><Relationship Id="rId633" Type="http://schemas.openxmlformats.org/officeDocument/2006/relationships/image" Target="media/image282.wmf"/><Relationship Id="rId632" Type="http://schemas.openxmlformats.org/officeDocument/2006/relationships/oleObject" Target="embeddings/oleObject344.bin"/><Relationship Id="rId631" Type="http://schemas.openxmlformats.org/officeDocument/2006/relationships/image" Target="media/image281.wmf"/><Relationship Id="rId630" Type="http://schemas.openxmlformats.org/officeDocument/2006/relationships/oleObject" Target="embeddings/oleObject343.bin"/><Relationship Id="rId63" Type="http://schemas.openxmlformats.org/officeDocument/2006/relationships/image" Target="media/image26.wmf"/><Relationship Id="rId629" Type="http://schemas.openxmlformats.org/officeDocument/2006/relationships/image" Target="media/image280.wmf"/><Relationship Id="rId628" Type="http://schemas.openxmlformats.org/officeDocument/2006/relationships/oleObject" Target="embeddings/oleObject342.bin"/><Relationship Id="rId627" Type="http://schemas.openxmlformats.org/officeDocument/2006/relationships/image" Target="media/image279.wmf"/><Relationship Id="rId626" Type="http://schemas.openxmlformats.org/officeDocument/2006/relationships/oleObject" Target="embeddings/oleObject341.bin"/><Relationship Id="rId625" Type="http://schemas.openxmlformats.org/officeDocument/2006/relationships/image" Target="media/image278.wmf"/><Relationship Id="rId624" Type="http://schemas.openxmlformats.org/officeDocument/2006/relationships/oleObject" Target="embeddings/oleObject340.bin"/><Relationship Id="rId623" Type="http://schemas.openxmlformats.org/officeDocument/2006/relationships/image" Target="media/image277.wmf"/><Relationship Id="rId622" Type="http://schemas.openxmlformats.org/officeDocument/2006/relationships/oleObject" Target="embeddings/oleObject339.bin"/><Relationship Id="rId621" Type="http://schemas.openxmlformats.org/officeDocument/2006/relationships/oleObject" Target="embeddings/oleObject338.bin"/><Relationship Id="rId620" Type="http://schemas.openxmlformats.org/officeDocument/2006/relationships/image" Target="media/image276.wmf"/><Relationship Id="rId62" Type="http://schemas.openxmlformats.org/officeDocument/2006/relationships/oleObject" Target="embeddings/oleObject30.bin"/><Relationship Id="rId619" Type="http://schemas.openxmlformats.org/officeDocument/2006/relationships/oleObject" Target="embeddings/oleObject337.bin"/><Relationship Id="rId618" Type="http://schemas.openxmlformats.org/officeDocument/2006/relationships/image" Target="media/image275.wmf"/><Relationship Id="rId617" Type="http://schemas.openxmlformats.org/officeDocument/2006/relationships/oleObject" Target="embeddings/oleObject336.bin"/><Relationship Id="rId616" Type="http://schemas.openxmlformats.org/officeDocument/2006/relationships/image" Target="media/image274.wmf"/><Relationship Id="rId615" Type="http://schemas.openxmlformats.org/officeDocument/2006/relationships/oleObject" Target="embeddings/oleObject335.bin"/><Relationship Id="rId614" Type="http://schemas.openxmlformats.org/officeDocument/2006/relationships/image" Target="media/image273.wmf"/><Relationship Id="rId613" Type="http://schemas.openxmlformats.org/officeDocument/2006/relationships/oleObject" Target="embeddings/oleObject334.bin"/><Relationship Id="rId612" Type="http://schemas.openxmlformats.org/officeDocument/2006/relationships/image" Target="media/image272.wmf"/><Relationship Id="rId611" Type="http://schemas.openxmlformats.org/officeDocument/2006/relationships/oleObject" Target="embeddings/oleObject333.bin"/><Relationship Id="rId610" Type="http://schemas.openxmlformats.org/officeDocument/2006/relationships/image" Target="media/image271.wmf"/><Relationship Id="rId61" Type="http://schemas.openxmlformats.org/officeDocument/2006/relationships/image" Target="media/image25.wmf"/><Relationship Id="rId609" Type="http://schemas.openxmlformats.org/officeDocument/2006/relationships/oleObject" Target="embeddings/oleObject332.bin"/><Relationship Id="rId608" Type="http://schemas.openxmlformats.org/officeDocument/2006/relationships/image" Target="media/image270.wmf"/><Relationship Id="rId607" Type="http://schemas.openxmlformats.org/officeDocument/2006/relationships/oleObject" Target="embeddings/oleObject331.bin"/><Relationship Id="rId606" Type="http://schemas.openxmlformats.org/officeDocument/2006/relationships/image" Target="media/image269.wmf"/><Relationship Id="rId605" Type="http://schemas.openxmlformats.org/officeDocument/2006/relationships/oleObject" Target="embeddings/oleObject330.bin"/><Relationship Id="rId604" Type="http://schemas.openxmlformats.org/officeDocument/2006/relationships/image" Target="media/image268.wmf"/><Relationship Id="rId603" Type="http://schemas.openxmlformats.org/officeDocument/2006/relationships/oleObject" Target="embeddings/oleObject329.bin"/><Relationship Id="rId602" Type="http://schemas.openxmlformats.org/officeDocument/2006/relationships/oleObject" Target="embeddings/oleObject328.bin"/><Relationship Id="rId601" Type="http://schemas.openxmlformats.org/officeDocument/2006/relationships/image" Target="media/image267.wmf"/><Relationship Id="rId600" Type="http://schemas.openxmlformats.org/officeDocument/2006/relationships/oleObject" Target="embeddings/oleObject327.bin"/><Relationship Id="rId60" Type="http://schemas.openxmlformats.org/officeDocument/2006/relationships/oleObject" Target="embeddings/oleObject29.bin"/><Relationship Id="rId6" Type="http://schemas.openxmlformats.org/officeDocument/2006/relationships/footer" Target="footer4.xml"/><Relationship Id="rId599" Type="http://schemas.openxmlformats.org/officeDocument/2006/relationships/image" Target="media/image266.wmf"/><Relationship Id="rId598" Type="http://schemas.openxmlformats.org/officeDocument/2006/relationships/oleObject" Target="embeddings/oleObject326.bin"/><Relationship Id="rId597" Type="http://schemas.openxmlformats.org/officeDocument/2006/relationships/image" Target="media/image265.wmf"/><Relationship Id="rId596" Type="http://schemas.openxmlformats.org/officeDocument/2006/relationships/oleObject" Target="embeddings/oleObject325.bin"/><Relationship Id="rId595" Type="http://schemas.openxmlformats.org/officeDocument/2006/relationships/image" Target="media/image264.wmf"/><Relationship Id="rId594" Type="http://schemas.openxmlformats.org/officeDocument/2006/relationships/oleObject" Target="embeddings/oleObject324.bin"/><Relationship Id="rId593" Type="http://schemas.openxmlformats.org/officeDocument/2006/relationships/image" Target="media/image263.wmf"/><Relationship Id="rId592" Type="http://schemas.openxmlformats.org/officeDocument/2006/relationships/oleObject" Target="embeddings/oleObject323.bin"/><Relationship Id="rId591" Type="http://schemas.openxmlformats.org/officeDocument/2006/relationships/oleObject" Target="embeddings/oleObject322.bin"/><Relationship Id="rId590" Type="http://schemas.openxmlformats.org/officeDocument/2006/relationships/image" Target="media/image262.wmf"/><Relationship Id="rId59" Type="http://schemas.openxmlformats.org/officeDocument/2006/relationships/image" Target="media/image24.wmf"/><Relationship Id="rId589" Type="http://schemas.openxmlformats.org/officeDocument/2006/relationships/oleObject" Target="embeddings/oleObject321.bin"/><Relationship Id="rId588" Type="http://schemas.openxmlformats.org/officeDocument/2006/relationships/image" Target="media/image261.wmf"/><Relationship Id="rId587" Type="http://schemas.openxmlformats.org/officeDocument/2006/relationships/oleObject" Target="embeddings/oleObject320.bin"/><Relationship Id="rId586" Type="http://schemas.openxmlformats.org/officeDocument/2006/relationships/oleObject" Target="embeddings/oleObject319.bin"/><Relationship Id="rId585" Type="http://schemas.openxmlformats.org/officeDocument/2006/relationships/image" Target="media/image260.wmf"/><Relationship Id="rId584" Type="http://schemas.openxmlformats.org/officeDocument/2006/relationships/oleObject" Target="embeddings/oleObject318.bin"/><Relationship Id="rId583" Type="http://schemas.openxmlformats.org/officeDocument/2006/relationships/image" Target="media/image259.wmf"/><Relationship Id="rId582" Type="http://schemas.openxmlformats.org/officeDocument/2006/relationships/oleObject" Target="embeddings/oleObject317.bin"/><Relationship Id="rId581" Type="http://schemas.openxmlformats.org/officeDocument/2006/relationships/image" Target="media/image258.wmf"/><Relationship Id="rId580" Type="http://schemas.openxmlformats.org/officeDocument/2006/relationships/oleObject" Target="embeddings/oleObject316.bin"/><Relationship Id="rId58" Type="http://schemas.openxmlformats.org/officeDocument/2006/relationships/oleObject" Target="embeddings/oleObject28.bin"/><Relationship Id="rId579" Type="http://schemas.openxmlformats.org/officeDocument/2006/relationships/image" Target="media/image257.wmf"/><Relationship Id="rId578" Type="http://schemas.openxmlformats.org/officeDocument/2006/relationships/oleObject" Target="embeddings/oleObject315.bin"/><Relationship Id="rId577" Type="http://schemas.openxmlformats.org/officeDocument/2006/relationships/image" Target="media/image256.wmf"/><Relationship Id="rId576" Type="http://schemas.openxmlformats.org/officeDocument/2006/relationships/oleObject" Target="embeddings/oleObject314.bin"/><Relationship Id="rId575" Type="http://schemas.openxmlformats.org/officeDocument/2006/relationships/image" Target="media/image255.wmf"/><Relationship Id="rId574" Type="http://schemas.openxmlformats.org/officeDocument/2006/relationships/oleObject" Target="embeddings/oleObject313.bin"/><Relationship Id="rId573" Type="http://schemas.openxmlformats.org/officeDocument/2006/relationships/image" Target="media/image254.wmf"/><Relationship Id="rId572" Type="http://schemas.openxmlformats.org/officeDocument/2006/relationships/oleObject" Target="embeddings/oleObject312.bin"/><Relationship Id="rId571" Type="http://schemas.openxmlformats.org/officeDocument/2006/relationships/image" Target="media/image253.wmf"/><Relationship Id="rId570" Type="http://schemas.openxmlformats.org/officeDocument/2006/relationships/oleObject" Target="embeddings/oleObject311.bin"/><Relationship Id="rId57" Type="http://schemas.openxmlformats.org/officeDocument/2006/relationships/oleObject" Target="embeddings/oleObject27.bin"/><Relationship Id="rId569" Type="http://schemas.openxmlformats.org/officeDocument/2006/relationships/image" Target="media/image252.wmf"/><Relationship Id="rId568" Type="http://schemas.openxmlformats.org/officeDocument/2006/relationships/oleObject" Target="embeddings/oleObject310.bin"/><Relationship Id="rId567" Type="http://schemas.openxmlformats.org/officeDocument/2006/relationships/image" Target="media/image251.wmf"/><Relationship Id="rId566" Type="http://schemas.openxmlformats.org/officeDocument/2006/relationships/oleObject" Target="embeddings/oleObject309.bin"/><Relationship Id="rId565" Type="http://schemas.openxmlformats.org/officeDocument/2006/relationships/image" Target="media/image250.wmf"/><Relationship Id="rId564" Type="http://schemas.openxmlformats.org/officeDocument/2006/relationships/oleObject" Target="embeddings/oleObject308.bin"/><Relationship Id="rId563" Type="http://schemas.openxmlformats.org/officeDocument/2006/relationships/image" Target="media/image249.wmf"/><Relationship Id="rId562" Type="http://schemas.openxmlformats.org/officeDocument/2006/relationships/oleObject" Target="embeddings/oleObject307.bin"/><Relationship Id="rId561" Type="http://schemas.openxmlformats.org/officeDocument/2006/relationships/image" Target="media/image248.wmf"/><Relationship Id="rId560" Type="http://schemas.openxmlformats.org/officeDocument/2006/relationships/oleObject" Target="embeddings/oleObject306.bin"/><Relationship Id="rId56" Type="http://schemas.openxmlformats.org/officeDocument/2006/relationships/image" Target="media/image23.wmf"/><Relationship Id="rId559" Type="http://schemas.openxmlformats.org/officeDocument/2006/relationships/image" Target="media/image247.wmf"/><Relationship Id="rId558" Type="http://schemas.openxmlformats.org/officeDocument/2006/relationships/oleObject" Target="embeddings/oleObject305.bin"/><Relationship Id="rId557" Type="http://schemas.openxmlformats.org/officeDocument/2006/relationships/image" Target="media/image246.wmf"/><Relationship Id="rId556" Type="http://schemas.openxmlformats.org/officeDocument/2006/relationships/oleObject" Target="embeddings/oleObject304.bin"/><Relationship Id="rId555" Type="http://schemas.openxmlformats.org/officeDocument/2006/relationships/image" Target="media/image245.wmf"/><Relationship Id="rId554" Type="http://schemas.openxmlformats.org/officeDocument/2006/relationships/oleObject" Target="embeddings/oleObject303.bin"/><Relationship Id="rId553" Type="http://schemas.openxmlformats.org/officeDocument/2006/relationships/image" Target="media/image244.wmf"/><Relationship Id="rId552" Type="http://schemas.openxmlformats.org/officeDocument/2006/relationships/oleObject" Target="embeddings/oleObject302.bin"/><Relationship Id="rId551" Type="http://schemas.openxmlformats.org/officeDocument/2006/relationships/image" Target="media/image243.wmf"/><Relationship Id="rId550" Type="http://schemas.openxmlformats.org/officeDocument/2006/relationships/oleObject" Target="embeddings/oleObject301.bin"/><Relationship Id="rId55" Type="http://schemas.openxmlformats.org/officeDocument/2006/relationships/oleObject" Target="embeddings/oleObject26.bin"/><Relationship Id="rId549" Type="http://schemas.openxmlformats.org/officeDocument/2006/relationships/image" Target="media/image242.wmf"/><Relationship Id="rId548" Type="http://schemas.openxmlformats.org/officeDocument/2006/relationships/oleObject" Target="embeddings/oleObject300.bin"/><Relationship Id="rId547" Type="http://schemas.openxmlformats.org/officeDocument/2006/relationships/image" Target="media/image241.wmf"/><Relationship Id="rId546" Type="http://schemas.openxmlformats.org/officeDocument/2006/relationships/oleObject" Target="embeddings/oleObject299.bin"/><Relationship Id="rId545" Type="http://schemas.openxmlformats.org/officeDocument/2006/relationships/image" Target="media/image240.wmf"/><Relationship Id="rId544" Type="http://schemas.openxmlformats.org/officeDocument/2006/relationships/oleObject" Target="embeddings/oleObject298.bin"/><Relationship Id="rId543" Type="http://schemas.openxmlformats.org/officeDocument/2006/relationships/oleObject" Target="embeddings/oleObject297.bin"/><Relationship Id="rId542" Type="http://schemas.openxmlformats.org/officeDocument/2006/relationships/image" Target="media/image239.wmf"/><Relationship Id="rId541" Type="http://schemas.openxmlformats.org/officeDocument/2006/relationships/oleObject" Target="embeddings/oleObject296.bin"/><Relationship Id="rId540" Type="http://schemas.openxmlformats.org/officeDocument/2006/relationships/image" Target="media/image238.wmf"/><Relationship Id="rId54" Type="http://schemas.openxmlformats.org/officeDocument/2006/relationships/oleObject" Target="embeddings/oleObject25.bin"/><Relationship Id="rId539" Type="http://schemas.openxmlformats.org/officeDocument/2006/relationships/oleObject" Target="embeddings/oleObject295.bin"/><Relationship Id="rId538" Type="http://schemas.openxmlformats.org/officeDocument/2006/relationships/image" Target="media/image237.wmf"/><Relationship Id="rId537" Type="http://schemas.openxmlformats.org/officeDocument/2006/relationships/oleObject" Target="embeddings/oleObject294.bin"/><Relationship Id="rId536" Type="http://schemas.openxmlformats.org/officeDocument/2006/relationships/image" Target="media/image236.wmf"/><Relationship Id="rId535" Type="http://schemas.openxmlformats.org/officeDocument/2006/relationships/oleObject" Target="embeddings/oleObject293.bin"/><Relationship Id="rId534" Type="http://schemas.openxmlformats.org/officeDocument/2006/relationships/oleObject" Target="embeddings/oleObject292.bin"/><Relationship Id="rId533" Type="http://schemas.openxmlformats.org/officeDocument/2006/relationships/image" Target="media/image235.wmf"/><Relationship Id="rId532" Type="http://schemas.openxmlformats.org/officeDocument/2006/relationships/oleObject" Target="embeddings/oleObject291.bin"/><Relationship Id="rId531" Type="http://schemas.openxmlformats.org/officeDocument/2006/relationships/image" Target="media/image234.wmf"/><Relationship Id="rId530" Type="http://schemas.openxmlformats.org/officeDocument/2006/relationships/oleObject" Target="embeddings/oleObject290.bin"/><Relationship Id="rId53" Type="http://schemas.openxmlformats.org/officeDocument/2006/relationships/image" Target="media/image22.wmf"/><Relationship Id="rId529" Type="http://schemas.openxmlformats.org/officeDocument/2006/relationships/image" Target="media/image233.wmf"/><Relationship Id="rId528" Type="http://schemas.openxmlformats.org/officeDocument/2006/relationships/oleObject" Target="embeddings/oleObject289.bin"/><Relationship Id="rId527" Type="http://schemas.openxmlformats.org/officeDocument/2006/relationships/image" Target="media/image232.wmf"/><Relationship Id="rId526" Type="http://schemas.openxmlformats.org/officeDocument/2006/relationships/oleObject" Target="embeddings/oleObject288.bin"/><Relationship Id="rId525" Type="http://schemas.openxmlformats.org/officeDocument/2006/relationships/image" Target="media/image231.wmf"/><Relationship Id="rId524" Type="http://schemas.openxmlformats.org/officeDocument/2006/relationships/oleObject" Target="embeddings/oleObject287.bin"/><Relationship Id="rId523" Type="http://schemas.openxmlformats.org/officeDocument/2006/relationships/image" Target="media/image230.wmf"/><Relationship Id="rId522" Type="http://schemas.openxmlformats.org/officeDocument/2006/relationships/oleObject" Target="embeddings/oleObject286.bin"/><Relationship Id="rId521" Type="http://schemas.openxmlformats.org/officeDocument/2006/relationships/image" Target="media/image229.wmf"/><Relationship Id="rId520" Type="http://schemas.openxmlformats.org/officeDocument/2006/relationships/oleObject" Target="embeddings/oleObject285.bin"/><Relationship Id="rId52" Type="http://schemas.openxmlformats.org/officeDocument/2006/relationships/oleObject" Target="embeddings/oleObject24.bin"/><Relationship Id="rId519" Type="http://schemas.openxmlformats.org/officeDocument/2006/relationships/image" Target="media/image228.wmf"/><Relationship Id="rId518" Type="http://schemas.openxmlformats.org/officeDocument/2006/relationships/oleObject" Target="embeddings/oleObject284.bin"/><Relationship Id="rId517" Type="http://schemas.openxmlformats.org/officeDocument/2006/relationships/oleObject" Target="embeddings/oleObject283.bin"/><Relationship Id="rId516" Type="http://schemas.openxmlformats.org/officeDocument/2006/relationships/oleObject" Target="embeddings/oleObject282.bin"/><Relationship Id="rId515" Type="http://schemas.openxmlformats.org/officeDocument/2006/relationships/oleObject" Target="embeddings/oleObject281.bin"/><Relationship Id="rId514" Type="http://schemas.openxmlformats.org/officeDocument/2006/relationships/image" Target="media/image227.wmf"/><Relationship Id="rId513" Type="http://schemas.openxmlformats.org/officeDocument/2006/relationships/oleObject" Target="embeddings/oleObject280.bin"/><Relationship Id="rId512" Type="http://schemas.openxmlformats.org/officeDocument/2006/relationships/image" Target="media/image226.wmf"/><Relationship Id="rId511" Type="http://schemas.openxmlformats.org/officeDocument/2006/relationships/oleObject" Target="embeddings/oleObject279.bin"/><Relationship Id="rId510" Type="http://schemas.openxmlformats.org/officeDocument/2006/relationships/image" Target="media/image225.wmf"/><Relationship Id="rId51" Type="http://schemas.openxmlformats.org/officeDocument/2006/relationships/image" Target="media/image21.wmf"/><Relationship Id="rId509" Type="http://schemas.openxmlformats.org/officeDocument/2006/relationships/oleObject" Target="embeddings/oleObject278.bin"/><Relationship Id="rId508" Type="http://schemas.openxmlformats.org/officeDocument/2006/relationships/oleObject" Target="embeddings/oleObject277.bin"/><Relationship Id="rId507" Type="http://schemas.openxmlformats.org/officeDocument/2006/relationships/image" Target="media/image224.wmf"/><Relationship Id="rId506" Type="http://schemas.openxmlformats.org/officeDocument/2006/relationships/oleObject" Target="embeddings/oleObject276.bin"/><Relationship Id="rId505" Type="http://schemas.openxmlformats.org/officeDocument/2006/relationships/image" Target="media/image223.wmf"/><Relationship Id="rId504" Type="http://schemas.openxmlformats.org/officeDocument/2006/relationships/oleObject" Target="embeddings/oleObject275.bin"/><Relationship Id="rId503" Type="http://schemas.openxmlformats.org/officeDocument/2006/relationships/image" Target="media/image222.wmf"/><Relationship Id="rId502" Type="http://schemas.openxmlformats.org/officeDocument/2006/relationships/oleObject" Target="embeddings/oleObject274.bin"/><Relationship Id="rId501" Type="http://schemas.openxmlformats.org/officeDocument/2006/relationships/image" Target="media/image221.wmf"/><Relationship Id="rId500" Type="http://schemas.openxmlformats.org/officeDocument/2006/relationships/oleObject" Target="embeddings/oleObject273.bin"/><Relationship Id="rId50" Type="http://schemas.openxmlformats.org/officeDocument/2006/relationships/oleObject" Target="embeddings/oleObject23.bin"/><Relationship Id="rId5" Type="http://schemas.openxmlformats.org/officeDocument/2006/relationships/footer" Target="footer3.xml"/><Relationship Id="rId499" Type="http://schemas.openxmlformats.org/officeDocument/2006/relationships/image" Target="media/image220.wmf"/><Relationship Id="rId498" Type="http://schemas.openxmlformats.org/officeDocument/2006/relationships/oleObject" Target="embeddings/oleObject272.bin"/><Relationship Id="rId497" Type="http://schemas.openxmlformats.org/officeDocument/2006/relationships/image" Target="media/image219.wmf"/><Relationship Id="rId496" Type="http://schemas.openxmlformats.org/officeDocument/2006/relationships/oleObject" Target="embeddings/oleObject271.bin"/><Relationship Id="rId495" Type="http://schemas.openxmlformats.org/officeDocument/2006/relationships/oleObject" Target="embeddings/oleObject270.bin"/><Relationship Id="rId494" Type="http://schemas.openxmlformats.org/officeDocument/2006/relationships/image" Target="media/image218.wmf"/><Relationship Id="rId493" Type="http://schemas.openxmlformats.org/officeDocument/2006/relationships/oleObject" Target="embeddings/oleObject269.bin"/><Relationship Id="rId492" Type="http://schemas.openxmlformats.org/officeDocument/2006/relationships/image" Target="media/image217.wmf"/><Relationship Id="rId491" Type="http://schemas.openxmlformats.org/officeDocument/2006/relationships/oleObject" Target="embeddings/oleObject268.bin"/><Relationship Id="rId490" Type="http://schemas.openxmlformats.org/officeDocument/2006/relationships/image" Target="media/image216.wmf"/><Relationship Id="rId49" Type="http://schemas.openxmlformats.org/officeDocument/2006/relationships/image" Target="media/image20.wmf"/><Relationship Id="rId489" Type="http://schemas.openxmlformats.org/officeDocument/2006/relationships/oleObject" Target="embeddings/oleObject267.bin"/><Relationship Id="rId488" Type="http://schemas.openxmlformats.org/officeDocument/2006/relationships/image" Target="media/image215.wmf"/><Relationship Id="rId487" Type="http://schemas.openxmlformats.org/officeDocument/2006/relationships/oleObject" Target="embeddings/oleObject266.bin"/><Relationship Id="rId486" Type="http://schemas.openxmlformats.org/officeDocument/2006/relationships/image" Target="media/image214.wmf"/><Relationship Id="rId485" Type="http://schemas.openxmlformats.org/officeDocument/2006/relationships/oleObject" Target="embeddings/oleObject265.bin"/><Relationship Id="rId484" Type="http://schemas.openxmlformats.org/officeDocument/2006/relationships/image" Target="media/image213.wmf"/><Relationship Id="rId483" Type="http://schemas.openxmlformats.org/officeDocument/2006/relationships/oleObject" Target="embeddings/oleObject264.bin"/><Relationship Id="rId482" Type="http://schemas.openxmlformats.org/officeDocument/2006/relationships/image" Target="media/image212.wmf"/><Relationship Id="rId481" Type="http://schemas.openxmlformats.org/officeDocument/2006/relationships/oleObject" Target="embeddings/oleObject263.bin"/><Relationship Id="rId480" Type="http://schemas.openxmlformats.org/officeDocument/2006/relationships/image" Target="media/image211.wmf"/><Relationship Id="rId48" Type="http://schemas.openxmlformats.org/officeDocument/2006/relationships/oleObject" Target="embeddings/oleObject22.bin"/><Relationship Id="rId479" Type="http://schemas.openxmlformats.org/officeDocument/2006/relationships/oleObject" Target="embeddings/oleObject262.bin"/><Relationship Id="rId478" Type="http://schemas.openxmlformats.org/officeDocument/2006/relationships/image" Target="media/image210.wmf"/><Relationship Id="rId477" Type="http://schemas.openxmlformats.org/officeDocument/2006/relationships/oleObject" Target="embeddings/oleObject261.bin"/><Relationship Id="rId476" Type="http://schemas.openxmlformats.org/officeDocument/2006/relationships/image" Target="media/image209.wmf"/><Relationship Id="rId475" Type="http://schemas.openxmlformats.org/officeDocument/2006/relationships/oleObject" Target="embeddings/oleObject260.bin"/><Relationship Id="rId474" Type="http://schemas.openxmlformats.org/officeDocument/2006/relationships/image" Target="media/image208.wmf"/><Relationship Id="rId473" Type="http://schemas.openxmlformats.org/officeDocument/2006/relationships/oleObject" Target="embeddings/oleObject259.bin"/><Relationship Id="rId472" Type="http://schemas.openxmlformats.org/officeDocument/2006/relationships/image" Target="media/image207.wmf"/><Relationship Id="rId471" Type="http://schemas.openxmlformats.org/officeDocument/2006/relationships/oleObject" Target="embeddings/oleObject258.bin"/><Relationship Id="rId470" Type="http://schemas.openxmlformats.org/officeDocument/2006/relationships/image" Target="media/image206.wmf"/><Relationship Id="rId47" Type="http://schemas.openxmlformats.org/officeDocument/2006/relationships/image" Target="media/image19.wmf"/><Relationship Id="rId469" Type="http://schemas.openxmlformats.org/officeDocument/2006/relationships/oleObject" Target="embeddings/oleObject257.bin"/><Relationship Id="rId468" Type="http://schemas.openxmlformats.org/officeDocument/2006/relationships/image" Target="media/image205.wmf"/><Relationship Id="rId467" Type="http://schemas.openxmlformats.org/officeDocument/2006/relationships/oleObject" Target="embeddings/oleObject256.bin"/><Relationship Id="rId466" Type="http://schemas.openxmlformats.org/officeDocument/2006/relationships/image" Target="media/image204.wmf"/><Relationship Id="rId465" Type="http://schemas.openxmlformats.org/officeDocument/2006/relationships/oleObject" Target="embeddings/oleObject255.bin"/><Relationship Id="rId464" Type="http://schemas.openxmlformats.org/officeDocument/2006/relationships/image" Target="media/image203.wmf"/><Relationship Id="rId463" Type="http://schemas.openxmlformats.org/officeDocument/2006/relationships/oleObject" Target="embeddings/oleObject254.bin"/><Relationship Id="rId462" Type="http://schemas.openxmlformats.org/officeDocument/2006/relationships/image" Target="media/image202.wmf"/><Relationship Id="rId461" Type="http://schemas.openxmlformats.org/officeDocument/2006/relationships/oleObject" Target="embeddings/oleObject253.bin"/><Relationship Id="rId460" Type="http://schemas.openxmlformats.org/officeDocument/2006/relationships/oleObject" Target="embeddings/oleObject252.bin"/><Relationship Id="rId46" Type="http://schemas.openxmlformats.org/officeDocument/2006/relationships/oleObject" Target="embeddings/oleObject21.bin"/><Relationship Id="rId459" Type="http://schemas.openxmlformats.org/officeDocument/2006/relationships/oleObject" Target="embeddings/oleObject251.bin"/><Relationship Id="rId458" Type="http://schemas.openxmlformats.org/officeDocument/2006/relationships/image" Target="media/image201.wmf"/><Relationship Id="rId457" Type="http://schemas.openxmlformats.org/officeDocument/2006/relationships/oleObject" Target="embeddings/oleObject250.bin"/><Relationship Id="rId456" Type="http://schemas.openxmlformats.org/officeDocument/2006/relationships/image" Target="media/image200.wmf"/><Relationship Id="rId455" Type="http://schemas.openxmlformats.org/officeDocument/2006/relationships/oleObject" Target="embeddings/oleObject249.bin"/><Relationship Id="rId454" Type="http://schemas.openxmlformats.org/officeDocument/2006/relationships/image" Target="media/image199.wmf"/><Relationship Id="rId453" Type="http://schemas.openxmlformats.org/officeDocument/2006/relationships/oleObject" Target="embeddings/oleObject248.bin"/><Relationship Id="rId452" Type="http://schemas.openxmlformats.org/officeDocument/2006/relationships/image" Target="media/image198.wmf"/><Relationship Id="rId451" Type="http://schemas.openxmlformats.org/officeDocument/2006/relationships/oleObject" Target="embeddings/oleObject247.bin"/><Relationship Id="rId450" Type="http://schemas.openxmlformats.org/officeDocument/2006/relationships/image" Target="media/image197.wmf"/><Relationship Id="rId45" Type="http://schemas.openxmlformats.org/officeDocument/2006/relationships/image" Target="media/image18.wmf"/><Relationship Id="rId449" Type="http://schemas.openxmlformats.org/officeDocument/2006/relationships/oleObject" Target="embeddings/oleObject246.bin"/><Relationship Id="rId448" Type="http://schemas.openxmlformats.org/officeDocument/2006/relationships/image" Target="media/image196.wmf"/><Relationship Id="rId447" Type="http://schemas.openxmlformats.org/officeDocument/2006/relationships/oleObject" Target="embeddings/oleObject245.bin"/><Relationship Id="rId446" Type="http://schemas.openxmlformats.org/officeDocument/2006/relationships/image" Target="media/image195.wmf"/><Relationship Id="rId445" Type="http://schemas.openxmlformats.org/officeDocument/2006/relationships/oleObject" Target="embeddings/oleObject244.bin"/><Relationship Id="rId444" Type="http://schemas.openxmlformats.org/officeDocument/2006/relationships/image" Target="media/image194.wmf"/><Relationship Id="rId443" Type="http://schemas.openxmlformats.org/officeDocument/2006/relationships/oleObject" Target="embeddings/oleObject243.bin"/><Relationship Id="rId442" Type="http://schemas.openxmlformats.org/officeDocument/2006/relationships/image" Target="media/image193.wmf"/><Relationship Id="rId441" Type="http://schemas.openxmlformats.org/officeDocument/2006/relationships/oleObject" Target="embeddings/oleObject242.bin"/><Relationship Id="rId440" Type="http://schemas.openxmlformats.org/officeDocument/2006/relationships/image" Target="media/image192.wmf"/><Relationship Id="rId44" Type="http://schemas.openxmlformats.org/officeDocument/2006/relationships/oleObject" Target="embeddings/oleObject20.bin"/><Relationship Id="rId439" Type="http://schemas.openxmlformats.org/officeDocument/2006/relationships/oleObject" Target="embeddings/oleObject241.bin"/><Relationship Id="rId438" Type="http://schemas.openxmlformats.org/officeDocument/2006/relationships/image" Target="media/image191.wmf"/><Relationship Id="rId437" Type="http://schemas.openxmlformats.org/officeDocument/2006/relationships/oleObject" Target="embeddings/oleObject240.bin"/><Relationship Id="rId436" Type="http://schemas.openxmlformats.org/officeDocument/2006/relationships/image" Target="media/image190.wmf"/><Relationship Id="rId435" Type="http://schemas.openxmlformats.org/officeDocument/2006/relationships/oleObject" Target="embeddings/oleObject239.bin"/><Relationship Id="rId434" Type="http://schemas.openxmlformats.org/officeDocument/2006/relationships/image" Target="media/image189.wmf"/><Relationship Id="rId433" Type="http://schemas.openxmlformats.org/officeDocument/2006/relationships/oleObject" Target="embeddings/oleObject238.bin"/><Relationship Id="rId432" Type="http://schemas.openxmlformats.org/officeDocument/2006/relationships/image" Target="media/image188.wmf"/><Relationship Id="rId431" Type="http://schemas.openxmlformats.org/officeDocument/2006/relationships/oleObject" Target="embeddings/oleObject237.bin"/><Relationship Id="rId430" Type="http://schemas.openxmlformats.org/officeDocument/2006/relationships/image" Target="media/image187.wmf"/><Relationship Id="rId43" Type="http://schemas.openxmlformats.org/officeDocument/2006/relationships/image" Target="media/image17.wmf"/><Relationship Id="rId429" Type="http://schemas.openxmlformats.org/officeDocument/2006/relationships/oleObject" Target="embeddings/oleObject236.bin"/><Relationship Id="rId428" Type="http://schemas.openxmlformats.org/officeDocument/2006/relationships/image" Target="media/image186.wmf"/><Relationship Id="rId427" Type="http://schemas.openxmlformats.org/officeDocument/2006/relationships/oleObject" Target="embeddings/oleObject235.bin"/><Relationship Id="rId426" Type="http://schemas.openxmlformats.org/officeDocument/2006/relationships/image" Target="media/image185.wmf"/><Relationship Id="rId425" Type="http://schemas.openxmlformats.org/officeDocument/2006/relationships/oleObject" Target="embeddings/oleObject234.bin"/><Relationship Id="rId424" Type="http://schemas.openxmlformats.org/officeDocument/2006/relationships/image" Target="media/image184.wmf"/><Relationship Id="rId423" Type="http://schemas.openxmlformats.org/officeDocument/2006/relationships/oleObject" Target="embeddings/oleObject233.bin"/><Relationship Id="rId422" Type="http://schemas.openxmlformats.org/officeDocument/2006/relationships/image" Target="media/image183.wmf"/><Relationship Id="rId421" Type="http://schemas.openxmlformats.org/officeDocument/2006/relationships/oleObject" Target="embeddings/oleObject232.bin"/><Relationship Id="rId420" Type="http://schemas.openxmlformats.org/officeDocument/2006/relationships/image" Target="media/image182.wmf"/><Relationship Id="rId42" Type="http://schemas.openxmlformats.org/officeDocument/2006/relationships/oleObject" Target="embeddings/oleObject19.bin"/><Relationship Id="rId419" Type="http://schemas.openxmlformats.org/officeDocument/2006/relationships/oleObject" Target="embeddings/oleObject231.bin"/><Relationship Id="rId418" Type="http://schemas.openxmlformats.org/officeDocument/2006/relationships/image" Target="media/image181.wmf"/><Relationship Id="rId417" Type="http://schemas.openxmlformats.org/officeDocument/2006/relationships/oleObject" Target="embeddings/oleObject230.bin"/><Relationship Id="rId416" Type="http://schemas.openxmlformats.org/officeDocument/2006/relationships/image" Target="media/image180.wmf"/><Relationship Id="rId415" Type="http://schemas.openxmlformats.org/officeDocument/2006/relationships/oleObject" Target="embeddings/oleObject229.bin"/><Relationship Id="rId414" Type="http://schemas.openxmlformats.org/officeDocument/2006/relationships/image" Target="media/image179.wmf"/><Relationship Id="rId413" Type="http://schemas.openxmlformats.org/officeDocument/2006/relationships/oleObject" Target="embeddings/oleObject228.bin"/><Relationship Id="rId412" Type="http://schemas.openxmlformats.org/officeDocument/2006/relationships/image" Target="media/image178.wmf"/><Relationship Id="rId411" Type="http://schemas.openxmlformats.org/officeDocument/2006/relationships/oleObject" Target="embeddings/oleObject227.bin"/><Relationship Id="rId410" Type="http://schemas.openxmlformats.org/officeDocument/2006/relationships/image" Target="media/image177.wmf"/><Relationship Id="rId41" Type="http://schemas.openxmlformats.org/officeDocument/2006/relationships/image" Target="media/image16.wmf"/><Relationship Id="rId409" Type="http://schemas.openxmlformats.org/officeDocument/2006/relationships/oleObject" Target="embeddings/oleObject226.bin"/><Relationship Id="rId408" Type="http://schemas.openxmlformats.org/officeDocument/2006/relationships/image" Target="media/image176.wmf"/><Relationship Id="rId407" Type="http://schemas.openxmlformats.org/officeDocument/2006/relationships/oleObject" Target="embeddings/oleObject225.bin"/><Relationship Id="rId406" Type="http://schemas.openxmlformats.org/officeDocument/2006/relationships/image" Target="media/image175.wmf"/><Relationship Id="rId405" Type="http://schemas.openxmlformats.org/officeDocument/2006/relationships/oleObject" Target="embeddings/oleObject224.bin"/><Relationship Id="rId404" Type="http://schemas.openxmlformats.org/officeDocument/2006/relationships/image" Target="media/image174.wmf"/><Relationship Id="rId403" Type="http://schemas.openxmlformats.org/officeDocument/2006/relationships/oleObject" Target="embeddings/oleObject223.bin"/><Relationship Id="rId402" Type="http://schemas.openxmlformats.org/officeDocument/2006/relationships/image" Target="media/image173.wmf"/><Relationship Id="rId401" Type="http://schemas.openxmlformats.org/officeDocument/2006/relationships/oleObject" Target="embeddings/oleObject222.bin"/><Relationship Id="rId400" Type="http://schemas.openxmlformats.org/officeDocument/2006/relationships/image" Target="media/image172.wmf"/><Relationship Id="rId40" Type="http://schemas.openxmlformats.org/officeDocument/2006/relationships/oleObject" Target="embeddings/oleObject18.bin"/><Relationship Id="rId4" Type="http://schemas.openxmlformats.org/officeDocument/2006/relationships/footer" Target="footer2.xml"/><Relationship Id="rId399" Type="http://schemas.openxmlformats.org/officeDocument/2006/relationships/oleObject" Target="embeddings/oleObject221.bin"/><Relationship Id="rId398" Type="http://schemas.openxmlformats.org/officeDocument/2006/relationships/image" Target="media/image171.wmf"/><Relationship Id="rId397" Type="http://schemas.openxmlformats.org/officeDocument/2006/relationships/oleObject" Target="embeddings/oleObject220.bin"/><Relationship Id="rId396" Type="http://schemas.openxmlformats.org/officeDocument/2006/relationships/image" Target="media/image170.wmf"/><Relationship Id="rId395" Type="http://schemas.openxmlformats.org/officeDocument/2006/relationships/oleObject" Target="embeddings/oleObject219.bin"/><Relationship Id="rId394" Type="http://schemas.openxmlformats.org/officeDocument/2006/relationships/image" Target="media/image169.wmf"/><Relationship Id="rId393" Type="http://schemas.openxmlformats.org/officeDocument/2006/relationships/oleObject" Target="embeddings/oleObject218.bin"/><Relationship Id="rId392" Type="http://schemas.openxmlformats.org/officeDocument/2006/relationships/image" Target="media/image168.wmf"/><Relationship Id="rId391" Type="http://schemas.openxmlformats.org/officeDocument/2006/relationships/oleObject" Target="embeddings/oleObject217.bin"/><Relationship Id="rId390" Type="http://schemas.openxmlformats.org/officeDocument/2006/relationships/image" Target="media/image167.wmf"/><Relationship Id="rId39" Type="http://schemas.openxmlformats.org/officeDocument/2006/relationships/image" Target="media/image15.wmf"/><Relationship Id="rId389" Type="http://schemas.openxmlformats.org/officeDocument/2006/relationships/oleObject" Target="embeddings/oleObject216.bin"/><Relationship Id="rId388" Type="http://schemas.openxmlformats.org/officeDocument/2006/relationships/image" Target="media/image166.wmf"/><Relationship Id="rId387" Type="http://schemas.openxmlformats.org/officeDocument/2006/relationships/oleObject" Target="embeddings/oleObject215.bin"/><Relationship Id="rId386" Type="http://schemas.openxmlformats.org/officeDocument/2006/relationships/image" Target="media/image165.wmf"/><Relationship Id="rId385" Type="http://schemas.openxmlformats.org/officeDocument/2006/relationships/oleObject" Target="embeddings/oleObject214.bin"/><Relationship Id="rId384" Type="http://schemas.openxmlformats.org/officeDocument/2006/relationships/image" Target="media/image164.wmf"/><Relationship Id="rId383" Type="http://schemas.openxmlformats.org/officeDocument/2006/relationships/oleObject" Target="embeddings/oleObject213.bin"/><Relationship Id="rId382" Type="http://schemas.openxmlformats.org/officeDocument/2006/relationships/image" Target="media/image163.wmf"/><Relationship Id="rId381" Type="http://schemas.openxmlformats.org/officeDocument/2006/relationships/oleObject" Target="embeddings/oleObject212.bin"/><Relationship Id="rId380" Type="http://schemas.openxmlformats.org/officeDocument/2006/relationships/image" Target="media/image162.wmf"/><Relationship Id="rId38" Type="http://schemas.openxmlformats.org/officeDocument/2006/relationships/oleObject" Target="embeddings/oleObject17.bin"/><Relationship Id="rId379" Type="http://schemas.openxmlformats.org/officeDocument/2006/relationships/oleObject" Target="embeddings/oleObject211.bin"/><Relationship Id="rId378" Type="http://schemas.openxmlformats.org/officeDocument/2006/relationships/image" Target="media/image161.wmf"/><Relationship Id="rId377" Type="http://schemas.openxmlformats.org/officeDocument/2006/relationships/oleObject" Target="embeddings/oleObject210.bin"/><Relationship Id="rId376" Type="http://schemas.openxmlformats.org/officeDocument/2006/relationships/image" Target="media/image160.wmf"/><Relationship Id="rId375" Type="http://schemas.openxmlformats.org/officeDocument/2006/relationships/oleObject" Target="embeddings/oleObject209.bin"/><Relationship Id="rId374" Type="http://schemas.openxmlformats.org/officeDocument/2006/relationships/image" Target="media/image159.wmf"/><Relationship Id="rId373" Type="http://schemas.openxmlformats.org/officeDocument/2006/relationships/oleObject" Target="embeddings/oleObject208.bin"/><Relationship Id="rId372" Type="http://schemas.openxmlformats.org/officeDocument/2006/relationships/image" Target="media/image158.wmf"/><Relationship Id="rId371" Type="http://schemas.openxmlformats.org/officeDocument/2006/relationships/oleObject" Target="embeddings/oleObject207.bin"/><Relationship Id="rId370" Type="http://schemas.openxmlformats.org/officeDocument/2006/relationships/image" Target="media/image157.wmf"/><Relationship Id="rId37" Type="http://schemas.openxmlformats.org/officeDocument/2006/relationships/image" Target="media/image14.wmf"/><Relationship Id="rId369" Type="http://schemas.openxmlformats.org/officeDocument/2006/relationships/oleObject" Target="embeddings/oleObject206.bin"/><Relationship Id="rId368" Type="http://schemas.openxmlformats.org/officeDocument/2006/relationships/image" Target="media/image156.wmf"/><Relationship Id="rId367" Type="http://schemas.openxmlformats.org/officeDocument/2006/relationships/oleObject" Target="embeddings/oleObject205.bin"/><Relationship Id="rId366" Type="http://schemas.openxmlformats.org/officeDocument/2006/relationships/image" Target="media/image155.wmf"/><Relationship Id="rId365" Type="http://schemas.openxmlformats.org/officeDocument/2006/relationships/oleObject" Target="embeddings/oleObject204.bin"/><Relationship Id="rId364" Type="http://schemas.openxmlformats.org/officeDocument/2006/relationships/image" Target="media/image154.wmf"/><Relationship Id="rId363" Type="http://schemas.openxmlformats.org/officeDocument/2006/relationships/oleObject" Target="embeddings/oleObject203.bin"/><Relationship Id="rId362" Type="http://schemas.openxmlformats.org/officeDocument/2006/relationships/image" Target="media/image153.wmf"/><Relationship Id="rId361" Type="http://schemas.openxmlformats.org/officeDocument/2006/relationships/oleObject" Target="embeddings/oleObject202.bin"/><Relationship Id="rId360" Type="http://schemas.openxmlformats.org/officeDocument/2006/relationships/image" Target="media/image152.wmf"/><Relationship Id="rId36" Type="http://schemas.openxmlformats.org/officeDocument/2006/relationships/oleObject" Target="embeddings/oleObject16.bin"/><Relationship Id="rId359" Type="http://schemas.openxmlformats.org/officeDocument/2006/relationships/oleObject" Target="embeddings/oleObject201.bin"/><Relationship Id="rId358" Type="http://schemas.openxmlformats.org/officeDocument/2006/relationships/oleObject" Target="embeddings/oleObject200.bin"/><Relationship Id="rId357" Type="http://schemas.openxmlformats.org/officeDocument/2006/relationships/image" Target="media/image151.wmf"/><Relationship Id="rId356" Type="http://schemas.openxmlformats.org/officeDocument/2006/relationships/oleObject" Target="embeddings/oleObject199.bin"/><Relationship Id="rId355" Type="http://schemas.openxmlformats.org/officeDocument/2006/relationships/image" Target="media/image150.wmf"/><Relationship Id="rId354" Type="http://schemas.openxmlformats.org/officeDocument/2006/relationships/oleObject" Target="embeddings/oleObject198.bin"/><Relationship Id="rId353" Type="http://schemas.openxmlformats.org/officeDocument/2006/relationships/image" Target="media/image149.wmf"/><Relationship Id="rId352" Type="http://schemas.openxmlformats.org/officeDocument/2006/relationships/oleObject" Target="embeddings/oleObject197.bin"/><Relationship Id="rId351" Type="http://schemas.openxmlformats.org/officeDocument/2006/relationships/image" Target="media/image148.wmf"/><Relationship Id="rId350" Type="http://schemas.openxmlformats.org/officeDocument/2006/relationships/oleObject" Target="embeddings/oleObject196.bin"/><Relationship Id="rId35" Type="http://schemas.openxmlformats.org/officeDocument/2006/relationships/image" Target="media/image13.wmf"/><Relationship Id="rId349" Type="http://schemas.openxmlformats.org/officeDocument/2006/relationships/image" Target="media/image147.wmf"/><Relationship Id="rId348" Type="http://schemas.openxmlformats.org/officeDocument/2006/relationships/oleObject" Target="embeddings/oleObject195.bin"/><Relationship Id="rId347" Type="http://schemas.openxmlformats.org/officeDocument/2006/relationships/image" Target="media/image146.wmf"/><Relationship Id="rId346" Type="http://schemas.openxmlformats.org/officeDocument/2006/relationships/oleObject" Target="embeddings/oleObject194.bin"/><Relationship Id="rId345" Type="http://schemas.openxmlformats.org/officeDocument/2006/relationships/image" Target="media/image145.wmf"/><Relationship Id="rId344" Type="http://schemas.openxmlformats.org/officeDocument/2006/relationships/oleObject" Target="embeddings/oleObject193.bin"/><Relationship Id="rId343" Type="http://schemas.openxmlformats.org/officeDocument/2006/relationships/image" Target="media/image144.wmf"/><Relationship Id="rId342" Type="http://schemas.openxmlformats.org/officeDocument/2006/relationships/oleObject" Target="embeddings/oleObject192.bin"/><Relationship Id="rId341" Type="http://schemas.openxmlformats.org/officeDocument/2006/relationships/image" Target="media/image143.wmf"/><Relationship Id="rId340" Type="http://schemas.openxmlformats.org/officeDocument/2006/relationships/oleObject" Target="embeddings/oleObject191.bin"/><Relationship Id="rId34" Type="http://schemas.openxmlformats.org/officeDocument/2006/relationships/oleObject" Target="embeddings/oleObject15.bin"/><Relationship Id="rId339" Type="http://schemas.openxmlformats.org/officeDocument/2006/relationships/image" Target="media/image142.wmf"/><Relationship Id="rId338" Type="http://schemas.openxmlformats.org/officeDocument/2006/relationships/oleObject" Target="embeddings/oleObject190.bin"/><Relationship Id="rId337" Type="http://schemas.openxmlformats.org/officeDocument/2006/relationships/image" Target="media/image141.wmf"/><Relationship Id="rId336" Type="http://schemas.openxmlformats.org/officeDocument/2006/relationships/oleObject" Target="embeddings/oleObject189.bin"/><Relationship Id="rId335" Type="http://schemas.openxmlformats.org/officeDocument/2006/relationships/image" Target="media/image140.wmf"/><Relationship Id="rId334" Type="http://schemas.openxmlformats.org/officeDocument/2006/relationships/oleObject" Target="embeddings/oleObject188.bin"/><Relationship Id="rId333" Type="http://schemas.openxmlformats.org/officeDocument/2006/relationships/image" Target="media/image139.wmf"/><Relationship Id="rId332" Type="http://schemas.openxmlformats.org/officeDocument/2006/relationships/oleObject" Target="embeddings/oleObject187.bin"/><Relationship Id="rId331" Type="http://schemas.openxmlformats.org/officeDocument/2006/relationships/image" Target="media/image138.wmf"/><Relationship Id="rId330" Type="http://schemas.openxmlformats.org/officeDocument/2006/relationships/oleObject" Target="embeddings/oleObject186.bin"/><Relationship Id="rId33" Type="http://schemas.openxmlformats.org/officeDocument/2006/relationships/image" Target="media/image12.wmf"/><Relationship Id="rId329" Type="http://schemas.openxmlformats.org/officeDocument/2006/relationships/image" Target="media/image137.wmf"/><Relationship Id="rId328" Type="http://schemas.openxmlformats.org/officeDocument/2006/relationships/oleObject" Target="embeddings/oleObject185.bin"/><Relationship Id="rId327" Type="http://schemas.openxmlformats.org/officeDocument/2006/relationships/image" Target="media/image136.wmf"/><Relationship Id="rId326" Type="http://schemas.openxmlformats.org/officeDocument/2006/relationships/oleObject" Target="embeddings/oleObject184.bin"/><Relationship Id="rId325" Type="http://schemas.openxmlformats.org/officeDocument/2006/relationships/image" Target="media/image135.wmf"/><Relationship Id="rId324" Type="http://schemas.openxmlformats.org/officeDocument/2006/relationships/oleObject" Target="embeddings/oleObject183.bin"/><Relationship Id="rId323" Type="http://schemas.openxmlformats.org/officeDocument/2006/relationships/image" Target="media/image134.wmf"/><Relationship Id="rId322" Type="http://schemas.openxmlformats.org/officeDocument/2006/relationships/oleObject" Target="embeddings/oleObject182.bin"/><Relationship Id="rId321" Type="http://schemas.openxmlformats.org/officeDocument/2006/relationships/image" Target="media/image133.wmf"/><Relationship Id="rId320" Type="http://schemas.openxmlformats.org/officeDocument/2006/relationships/oleObject" Target="embeddings/oleObject181.bin"/><Relationship Id="rId32" Type="http://schemas.openxmlformats.org/officeDocument/2006/relationships/oleObject" Target="embeddings/oleObject14.bin"/><Relationship Id="rId319" Type="http://schemas.openxmlformats.org/officeDocument/2006/relationships/image" Target="media/image132.wmf"/><Relationship Id="rId318" Type="http://schemas.openxmlformats.org/officeDocument/2006/relationships/oleObject" Target="embeddings/oleObject180.bin"/><Relationship Id="rId317" Type="http://schemas.openxmlformats.org/officeDocument/2006/relationships/oleObject" Target="embeddings/oleObject179.bin"/><Relationship Id="rId316" Type="http://schemas.openxmlformats.org/officeDocument/2006/relationships/image" Target="media/image131.wmf"/><Relationship Id="rId315" Type="http://schemas.openxmlformats.org/officeDocument/2006/relationships/oleObject" Target="embeddings/oleObject178.bin"/><Relationship Id="rId314" Type="http://schemas.openxmlformats.org/officeDocument/2006/relationships/image" Target="media/image130.wmf"/><Relationship Id="rId313" Type="http://schemas.openxmlformats.org/officeDocument/2006/relationships/oleObject" Target="embeddings/oleObject177.bin"/><Relationship Id="rId312" Type="http://schemas.openxmlformats.org/officeDocument/2006/relationships/image" Target="media/image129.wmf"/><Relationship Id="rId311" Type="http://schemas.openxmlformats.org/officeDocument/2006/relationships/oleObject" Target="embeddings/oleObject176.bin"/><Relationship Id="rId310" Type="http://schemas.openxmlformats.org/officeDocument/2006/relationships/image" Target="media/image128.wmf"/><Relationship Id="rId31" Type="http://schemas.openxmlformats.org/officeDocument/2006/relationships/image" Target="media/image11.wmf"/><Relationship Id="rId309" Type="http://schemas.openxmlformats.org/officeDocument/2006/relationships/oleObject" Target="embeddings/oleObject175.bin"/><Relationship Id="rId308" Type="http://schemas.openxmlformats.org/officeDocument/2006/relationships/image" Target="media/image127.wmf"/><Relationship Id="rId307" Type="http://schemas.openxmlformats.org/officeDocument/2006/relationships/oleObject" Target="embeddings/oleObject174.bin"/><Relationship Id="rId306" Type="http://schemas.openxmlformats.org/officeDocument/2006/relationships/image" Target="media/image126.wmf"/><Relationship Id="rId305" Type="http://schemas.openxmlformats.org/officeDocument/2006/relationships/oleObject" Target="embeddings/oleObject173.bin"/><Relationship Id="rId304" Type="http://schemas.openxmlformats.org/officeDocument/2006/relationships/image" Target="media/image125.wmf"/><Relationship Id="rId303" Type="http://schemas.openxmlformats.org/officeDocument/2006/relationships/oleObject" Target="embeddings/oleObject172.bin"/><Relationship Id="rId302" Type="http://schemas.openxmlformats.org/officeDocument/2006/relationships/image" Target="media/image124.wmf"/><Relationship Id="rId301" Type="http://schemas.openxmlformats.org/officeDocument/2006/relationships/oleObject" Target="embeddings/oleObject171.bin"/><Relationship Id="rId300" Type="http://schemas.openxmlformats.org/officeDocument/2006/relationships/image" Target="media/image123.wmf"/><Relationship Id="rId30" Type="http://schemas.openxmlformats.org/officeDocument/2006/relationships/oleObject" Target="embeddings/oleObject13.bin"/><Relationship Id="rId3" Type="http://schemas.openxmlformats.org/officeDocument/2006/relationships/footer" Target="footer1.xml"/><Relationship Id="rId299" Type="http://schemas.openxmlformats.org/officeDocument/2006/relationships/oleObject" Target="embeddings/oleObject170.bin"/><Relationship Id="rId298" Type="http://schemas.openxmlformats.org/officeDocument/2006/relationships/oleObject" Target="embeddings/oleObject169.bin"/><Relationship Id="rId297" Type="http://schemas.openxmlformats.org/officeDocument/2006/relationships/oleObject" Target="embeddings/oleObject168.bin"/><Relationship Id="rId296" Type="http://schemas.openxmlformats.org/officeDocument/2006/relationships/image" Target="media/image122.wmf"/><Relationship Id="rId295" Type="http://schemas.openxmlformats.org/officeDocument/2006/relationships/oleObject" Target="embeddings/oleObject167.bin"/><Relationship Id="rId294" Type="http://schemas.openxmlformats.org/officeDocument/2006/relationships/image" Target="media/image121.wmf"/><Relationship Id="rId293" Type="http://schemas.openxmlformats.org/officeDocument/2006/relationships/oleObject" Target="embeddings/oleObject166.bin"/><Relationship Id="rId292" Type="http://schemas.openxmlformats.org/officeDocument/2006/relationships/oleObject" Target="embeddings/oleObject165.bin"/><Relationship Id="rId291" Type="http://schemas.openxmlformats.org/officeDocument/2006/relationships/oleObject" Target="embeddings/oleObject164.bin"/><Relationship Id="rId290" Type="http://schemas.openxmlformats.org/officeDocument/2006/relationships/oleObject" Target="embeddings/oleObject163.bin"/><Relationship Id="rId29" Type="http://schemas.openxmlformats.org/officeDocument/2006/relationships/oleObject" Target="embeddings/oleObject12.bin"/><Relationship Id="rId289" Type="http://schemas.openxmlformats.org/officeDocument/2006/relationships/image" Target="media/image120.wmf"/><Relationship Id="rId288" Type="http://schemas.openxmlformats.org/officeDocument/2006/relationships/oleObject" Target="embeddings/oleObject162.bin"/><Relationship Id="rId287" Type="http://schemas.openxmlformats.org/officeDocument/2006/relationships/oleObject" Target="embeddings/oleObject161.bin"/><Relationship Id="rId286" Type="http://schemas.openxmlformats.org/officeDocument/2006/relationships/oleObject" Target="embeddings/oleObject160.bin"/><Relationship Id="rId285" Type="http://schemas.openxmlformats.org/officeDocument/2006/relationships/image" Target="media/image119.wmf"/><Relationship Id="rId284" Type="http://schemas.openxmlformats.org/officeDocument/2006/relationships/oleObject" Target="embeddings/oleObject159.bin"/><Relationship Id="rId283" Type="http://schemas.openxmlformats.org/officeDocument/2006/relationships/image" Target="media/image118.wmf"/><Relationship Id="rId282" Type="http://schemas.openxmlformats.org/officeDocument/2006/relationships/oleObject" Target="embeddings/oleObject158.bin"/><Relationship Id="rId281" Type="http://schemas.openxmlformats.org/officeDocument/2006/relationships/image" Target="media/image117.wmf"/><Relationship Id="rId280" Type="http://schemas.openxmlformats.org/officeDocument/2006/relationships/oleObject" Target="embeddings/oleObject157.bin"/><Relationship Id="rId28" Type="http://schemas.openxmlformats.org/officeDocument/2006/relationships/image" Target="media/image10.wmf"/><Relationship Id="rId279" Type="http://schemas.openxmlformats.org/officeDocument/2006/relationships/image" Target="media/image116.wmf"/><Relationship Id="rId278" Type="http://schemas.openxmlformats.org/officeDocument/2006/relationships/oleObject" Target="embeddings/oleObject156.bin"/><Relationship Id="rId277" Type="http://schemas.openxmlformats.org/officeDocument/2006/relationships/image" Target="media/image115.wmf"/><Relationship Id="rId276" Type="http://schemas.openxmlformats.org/officeDocument/2006/relationships/oleObject" Target="embeddings/oleObject155.bin"/><Relationship Id="rId275" Type="http://schemas.openxmlformats.org/officeDocument/2006/relationships/oleObject" Target="embeddings/oleObject154.bin"/><Relationship Id="rId274" Type="http://schemas.openxmlformats.org/officeDocument/2006/relationships/image" Target="media/image114.wmf"/><Relationship Id="rId273" Type="http://schemas.openxmlformats.org/officeDocument/2006/relationships/oleObject" Target="embeddings/oleObject153.bin"/><Relationship Id="rId272" Type="http://schemas.openxmlformats.org/officeDocument/2006/relationships/image" Target="media/image113.wmf"/><Relationship Id="rId271" Type="http://schemas.openxmlformats.org/officeDocument/2006/relationships/oleObject" Target="embeddings/oleObject152.bin"/><Relationship Id="rId270" Type="http://schemas.openxmlformats.org/officeDocument/2006/relationships/oleObject" Target="embeddings/oleObject151.bin"/><Relationship Id="rId27" Type="http://schemas.openxmlformats.org/officeDocument/2006/relationships/oleObject" Target="embeddings/oleObject11.bin"/><Relationship Id="rId269" Type="http://schemas.openxmlformats.org/officeDocument/2006/relationships/image" Target="media/image112.wmf"/><Relationship Id="rId268" Type="http://schemas.openxmlformats.org/officeDocument/2006/relationships/oleObject" Target="embeddings/oleObject150.bin"/><Relationship Id="rId267" Type="http://schemas.openxmlformats.org/officeDocument/2006/relationships/oleObject" Target="embeddings/oleObject149.bin"/><Relationship Id="rId266" Type="http://schemas.openxmlformats.org/officeDocument/2006/relationships/oleObject" Target="embeddings/oleObject148.bin"/><Relationship Id="rId265" Type="http://schemas.openxmlformats.org/officeDocument/2006/relationships/image" Target="media/image111.wmf"/><Relationship Id="rId264" Type="http://schemas.openxmlformats.org/officeDocument/2006/relationships/oleObject" Target="embeddings/oleObject147.bin"/><Relationship Id="rId263" Type="http://schemas.openxmlformats.org/officeDocument/2006/relationships/image" Target="media/image110.wmf"/><Relationship Id="rId262" Type="http://schemas.openxmlformats.org/officeDocument/2006/relationships/oleObject" Target="embeddings/oleObject146.bin"/><Relationship Id="rId261" Type="http://schemas.openxmlformats.org/officeDocument/2006/relationships/image" Target="media/image109.wmf"/><Relationship Id="rId260" Type="http://schemas.openxmlformats.org/officeDocument/2006/relationships/oleObject" Target="embeddings/oleObject145.bin"/><Relationship Id="rId26" Type="http://schemas.openxmlformats.org/officeDocument/2006/relationships/oleObject" Target="embeddings/oleObject10.bin"/><Relationship Id="rId259" Type="http://schemas.openxmlformats.org/officeDocument/2006/relationships/oleObject" Target="embeddings/oleObject144.bin"/><Relationship Id="rId258" Type="http://schemas.openxmlformats.org/officeDocument/2006/relationships/oleObject" Target="embeddings/oleObject143.bin"/><Relationship Id="rId257" Type="http://schemas.openxmlformats.org/officeDocument/2006/relationships/oleObject" Target="embeddings/oleObject142.bin"/><Relationship Id="rId256" Type="http://schemas.openxmlformats.org/officeDocument/2006/relationships/image" Target="media/image108.wmf"/><Relationship Id="rId255" Type="http://schemas.openxmlformats.org/officeDocument/2006/relationships/oleObject" Target="embeddings/oleObject141.bin"/><Relationship Id="rId254" Type="http://schemas.openxmlformats.org/officeDocument/2006/relationships/oleObject" Target="embeddings/oleObject140.bin"/><Relationship Id="rId253" Type="http://schemas.openxmlformats.org/officeDocument/2006/relationships/image" Target="media/image107.wmf"/><Relationship Id="rId252" Type="http://schemas.openxmlformats.org/officeDocument/2006/relationships/oleObject" Target="embeddings/oleObject139.bin"/><Relationship Id="rId251" Type="http://schemas.openxmlformats.org/officeDocument/2006/relationships/image" Target="media/image106.wmf"/><Relationship Id="rId250" Type="http://schemas.openxmlformats.org/officeDocument/2006/relationships/oleObject" Target="embeddings/oleObject138.bin"/><Relationship Id="rId25" Type="http://schemas.openxmlformats.org/officeDocument/2006/relationships/image" Target="media/image9.wmf"/><Relationship Id="rId249" Type="http://schemas.openxmlformats.org/officeDocument/2006/relationships/oleObject" Target="embeddings/oleObject137.bin"/><Relationship Id="rId248" Type="http://schemas.openxmlformats.org/officeDocument/2006/relationships/image" Target="media/image105.wmf"/><Relationship Id="rId247" Type="http://schemas.openxmlformats.org/officeDocument/2006/relationships/oleObject" Target="embeddings/oleObject136.bin"/><Relationship Id="rId246" Type="http://schemas.openxmlformats.org/officeDocument/2006/relationships/image" Target="media/image104.wmf"/><Relationship Id="rId245" Type="http://schemas.openxmlformats.org/officeDocument/2006/relationships/oleObject" Target="embeddings/oleObject135.bin"/><Relationship Id="rId244" Type="http://schemas.openxmlformats.org/officeDocument/2006/relationships/image" Target="media/image103.wmf"/><Relationship Id="rId243" Type="http://schemas.openxmlformats.org/officeDocument/2006/relationships/oleObject" Target="embeddings/oleObject134.bin"/><Relationship Id="rId242" Type="http://schemas.openxmlformats.org/officeDocument/2006/relationships/image" Target="media/image102.wmf"/><Relationship Id="rId241" Type="http://schemas.openxmlformats.org/officeDocument/2006/relationships/oleObject" Target="embeddings/oleObject133.bin"/><Relationship Id="rId240" Type="http://schemas.openxmlformats.org/officeDocument/2006/relationships/oleObject" Target="embeddings/oleObject132.bin"/><Relationship Id="rId24" Type="http://schemas.openxmlformats.org/officeDocument/2006/relationships/oleObject" Target="embeddings/oleObject9.bin"/><Relationship Id="rId239" Type="http://schemas.openxmlformats.org/officeDocument/2006/relationships/image" Target="media/image101.wmf"/><Relationship Id="rId238" Type="http://schemas.openxmlformats.org/officeDocument/2006/relationships/oleObject" Target="embeddings/oleObject131.bin"/><Relationship Id="rId237" Type="http://schemas.openxmlformats.org/officeDocument/2006/relationships/image" Target="media/image100.wmf"/><Relationship Id="rId236" Type="http://schemas.openxmlformats.org/officeDocument/2006/relationships/oleObject" Target="embeddings/oleObject130.bin"/><Relationship Id="rId235" Type="http://schemas.openxmlformats.org/officeDocument/2006/relationships/image" Target="media/image99.wmf"/><Relationship Id="rId234" Type="http://schemas.openxmlformats.org/officeDocument/2006/relationships/oleObject" Target="embeddings/oleObject129.bin"/><Relationship Id="rId233" Type="http://schemas.openxmlformats.org/officeDocument/2006/relationships/image" Target="media/image98.wmf"/><Relationship Id="rId232" Type="http://schemas.openxmlformats.org/officeDocument/2006/relationships/oleObject" Target="embeddings/oleObject128.bin"/><Relationship Id="rId231" Type="http://schemas.openxmlformats.org/officeDocument/2006/relationships/image" Target="media/image97.wmf"/><Relationship Id="rId230" Type="http://schemas.openxmlformats.org/officeDocument/2006/relationships/oleObject" Target="embeddings/oleObject127.bin"/><Relationship Id="rId23" Type="http://schemas.openxmlformats.org/officeDocument/2006/relationships/image" Target="media/image8.wmf"/><Relationship Id="rId229" Type="http://schemas.openxmlformats.org/officeDocument/2006/relationships/image" Target="media/image96.wmf"/><Relationship Id="rId228" Type="http://schemas.openxmlformats.org/officeDocument/2006/relationships/oleObject" Target="embeddings/oleObject126.bin"/><Relationship Id="rId227" Type="http://schemas.openxmlformats.org/officeDocument/2006/relationships/oleObject" Target="embeddings/oleObject125.bin"/><Relationship Id="rId226" Type="http://schemas.openxmlformats.org/officeDocument/2006/relationships/oleObject" Target="embeddings/oleObject124.bin"/><Relationship Id="rId225" Type="http://schemas.openxmlformats.org/officeDocument/2006/relationships/image" Target="media/image95.wmf"/><Relationship Id="rId224" Type="http://schemas.openxmlformats.org/officeDocument/2006/relationships/oleObject" Target="embeddings/oleObject123.bin"/><Relationship Id="rId223" Type="http://schemas.openxmlformats.org/officeDocument/2006/relationships/image" Target="media/image94.wmf"/><Relationship Id="rId222" Type="http://schemas.openxmlformats.org/officeDocument/2006/relationships/oleObject" Target="embeddings/oleObject122.bin"/><Relationship Id="rId221" Type="http://schemas.openxmlformats.org/officeDocument/2006/relationships/oleObject" Target="embeddings/oleObject121.bin"/><Relationship Id="rId220" Type="http://schemas.openxmlformats.org/officeDocument/2006/relationships/oleObject" Target="embeddings/oleObject120.bin"/><Relationship Id="rId22" Type="http://schemas.openxmlformats.org/officeDocument/2006/relationships/oleObject" Target="embeddings/oleObject8.bin"/><Relationship Id="rId219" Type="http://schemas.openxmlformats.org/officeDocument/2006/relationships/oleObject" Target="embeddings/oleObject119.bin"/><Relationship Id="rId218" Type="http://schemas.openxmlformats.org/officeDocument/2006/relationships/oleObject" Target="embeddings/oleObject118.bin"/><Relationship Id="rId217" Type="http://schemas.openxmlformats.org/officeDocument/2006/relationships/image" Target="media/image93.wmf"/><Relationship Id="rId216" Type="http://schemas.openxmlformats.org/officeDocument/2006/relationships/oleObject" Target="embeddings/oleObject117.bin"/><Relationship Id="rId215" Type="http://schemas.openxmlformats.org/officeDocument/2006/relationships/oleObject" Target="embeddings/oleObject116.bin"/><Relationship Id="rId214" Type="http://schemas.openxmlformats.org/officeDocument/2006/relationships/image" Target="media/image92.wmf"/><Relationship Id="rId213" Type="http://schemas.openxmlformats.org/officeDocument/2006/relationships/oleObject" Target="embeddings/oleObject115.bin"/><Relationship Id="rId212" Type="http://schemas.openxmlformats.org/officeDocument/2006/relationships/image" Target="media/image91.wmf"/><Relationship Id="rId211" Type="http://schemas.openxmlformats.org/officeDocument/2006/relationships/oleObject" Target="embeddings/oleObject114.bin"/><Relationship Id="rId210" Type="http://schemas.openxmlformats.org/officeDocument/2006/relationships/image" Target="media/image90.wmf"/><Relationship Id="rId21" Type="http://schemas.openxmlformats.org/officeDocument/2006/relationships/image" Target="media/image7.wmf"/><Relationship Id="rId209" Type="http://schemas.openxmlformats.org/officeDocument/2006/relationships/oleObject" Target="embeddings/oleObject113.bin"/><Relationship Id="rId208" Type="http://schemas.openxmlformats.org/officeDocument/2006/relationships/oleObject" Target="embeddings/oleObject112.bin"/><Relationship Id="rId207" Type="http://schemas.openxmlformats.org/officeDocument/2006/relationships/image" Target="media/image89.wmf"/><Relationship Id="rId206" Type="http://schemas.openxmlformats.org/officeDocument/2006/relationships/oleObject" Target="embeddings/oleObject111.bin"/><Relationship Id="rId205" Type="http://schemas.openxmlformats.org/officeDocument/2006/relationships/image" Target="media/image88.wmf"/><Relationship Id="rId204" Type="http://schemas.openxmlformats.org/officeDocument/2006/relationships/oleObject" Target="embeddings/oleObject110.bin"/><Relationship Id="rId203" Type="http://schemas.openxmlformats.org/officeDocument/2006/relationships/oleObject" Target="embeddings/oleObject109.bin"/><Relationship Id="rId202" Type="http://schemas.openxmlformats.org/officeDocument/2006/relationships/image" Target="media/image87.wmf"/><Relationship Id="rId201" Type="http://schemas.openxmlformats.org/officeDocument/2006/relationships/oleObject" Target="embeddings/oleObject108.bin"/><Relationship Id="rId200" Type="http://schemas.openxmlformats.org/officeDocument/2006/relationships/oleObject" Target="embeddings/oleObject107.bin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9" Type="http://schemas.openxmlformats.org/officeDocument/2006/relationships/oleObject" Target="embeddings/oleObject106.bin"/><Relationship Id="rId198" Type="http://schemas.openxmlformats.org/officeDocument/2006/relationships/image" Target="media/image86.wmf"/><Relationship Id="rId197" Type="http://schemas.openxmlformats.org/officeDocument/2006/relationships/oleObject" Target="embeddings/oleObject105.bin"/><Relationship Id="rId196" Type="http://schemas.openxmlformats.org/officeDocument/2006/relationships/oleObject" Target="embeddings/oleObject104.bin"/><Relationship Id="rId195" Type="http://schemas.openxmlformats.org/officeDocument/2006/relationships/image" Target="media/image85.wmf"/><Relationship Id="rId194" Type="http://schemas.openxmlformats.org/officeDocument/2006/relationships/oleObject" Target="embeddings/oleObject103.bin"/><Relationship Id="rId193" Type="http://schemas.openxmlformats.org/officeDocument/2006/relationships/oleObject" Target="embeddings/oleObject102.bin"/><Relationship Id="rId192" Type="http://schemas.openxmlformats.org/officeDocument/2006/relationships/oleObject" Target="embeddings/oleObject101.bin"/><Relationship Id="rId191" Type="http://schemas.openxmlformats.org/officeDocument/2006/relationships/oleObject" Target="embeddings/oleObject100.bin"/><Relationship Id="rId190" Type="http://schemas.openxmlformats.org/officeDocument/2006/relationships/oleObject" Target="embeddings/oleObject99.bin"/><Relationship Id="rId19" Type="http://schemas.openxmlformats.org/officeDocument/2006/relationships/image" Target="media/image6.wmf"/><Relationship Id="rId189" Type="http://schemas.openxmlformats.org/officeDocument/2006/relationships/image" Target="media/image84.wmf"/><Relationship Id="rId188" Type="http://schemas.openxmlformats.org/officeDocument/2006/relationships/oleObject" Target="embeddings/oleObject98.bin"/><Relationship Id="rId187" Type="http://schemas.openxmlformats.org/officeDocument/2006/relationships/oleObject" Target="embeddings/oleObject97.bin"/><Relationship Id="rId186" Type="http://schemas.openxmlformats.org/officeDocument/2006/relationships/oleObject" Target="embeddings/oleObject96.bin"/><Relationship Id="rId185" Type="http://schemas.openxmlformats.org/officeDocument/2006/relationships/image" Target="media/image83.wmf"/><Relationship Id="rId184" Type="http://schemas.openxmlformats.org/officeDocument/2006/relationships/oleObject" Target="embeddings/oleObject95.bin"/><Relationship Id="rId183" Type="http://schemas.openxmlformats.org/officeDocument/2006/relationships/image" Target="media/image82.wmf"/><Relationship Id="rId182" Type="http://schemas.openxmlformats.org/officeDocument/2006/relationships/oleObject" Target="embeddings/oleObject94.bin"/><Relationship Id="rId181" Type="http://schemas.openxmlformats.org/officeDocument/2006/relationships/image" Target="media/image81.wmf"/><Relationship Id="rId180" Type="http://schemas.openxmlformats.org/officeDocument/2006/relationships/oleObject" Target="embeddings/oleObject93.bin"/><Relationship Id="rId18" Type="http://schemas.openxmlformats.org/officeDocument/2006/relationships/oleObject" Target="embeddings/oleObject6.bin"/><Relationship Id="rId179" Type="http://schemas.openxmlformats.org/officeDocument/2006/relationships/image" Target="media/image80.wmf"/><Relationship Id="rId178" Type="http://schemas.openxmlformats.org/officeDocument/2006/relationships/oleObject" Target="embeddings/oleObject92.bin"/><Relationship Id="rId177" Type="http://schemas.openxmlformats.org/officeDocument/2006/relationships/image" Target="media/image79.wmf"/><Relationship Id="rId176" Type="http://schemas.openxmlformats.org/officeDocument/2006/relationships/oleObject" Target="embeddings/oleObject91.bin"/><Relationship Id="rId175" Type="http://schemas.openxmlformats.org/officeDocument/2006/relationships/image" Target="media/image78.wmf"/><Relationship Id="rId174" Type="http://schemas.openxmlformats.org/officeDocument/2006/relationships/oleObject" Target="embeddings/oleObject90.bin"/><Relationship Id="rId173" Type="http://schemas.openxmlformats.org/officeDocument/2006/relationships/image" Target="media/image77.wmf"/><Relationship Id="rId172" Type="http://schemas.openxmlformats.org/officeDocument/2006/relationships/oleObject" Target="embeddings/oleObject89.bin"/><Relationship Id="rId171" Type="http://schemas.openxmlformats.org/officeDocument/2006/relationships/image" Target="media/image76.wmf"/><Relationship Id="rId170" Type="http://schemas.openxmlformats.org/officeDocument/2006/relationships/oleObject" Target="embeddings/oleObject88.bin"/><Relationship Id="rId17" Type="http://schemas.openxmlformats.org/officeDocument/2006/relationships/image" Target="media/image5.wmf"/><Relationship Id="rId169" Type="http://schemas.openxmlformats.org/officeDocument/2006/relationships/image" Target="media/image75.wmf"/><Relationship Id="rId168" Type="http://schemas.openxmlformats.org/officeDocument/2006/relationships/oleObject" Target="embeddings/oleObject87.bin"/><Relationship Id="rId167" Type="http://schemas.openxmlformats.org/officeDocument/2006/relationships/image" Target="media/image74.wmf"/><Relationship Id="rId166" Type="http://schemas.openxmlformats.org/officeDocument/2006/relationships/oleObject" Target="embeddings/oleObject86.bin"/><Relationship Id="rId165" Type="http://schemas.openxmlformats.org/officeDocument/2006/relationships/image" Target="media/image73.wmf"/><Relationship Id="rId164" Type="http://schemas.openxmlformats.org/officeDocument/2006/relationships/oleObject" Target="embeddings/oleObject85.bin"/><Relationship Id="rId163" Type="http://schemas.openxmlformats.org/officeDocument/2006/relationships/image" Target="media/image72.wmf"/><Relationship Id="rId162" Type="http://schemas.openxmlformats.org/officeDocument/2006/relationships/oleObject" Target="embeddings/oleObject84.bin"/><Relationship Id="rId161" Type="http://schemas.openxmlformats.org/officeDocument/2006/relationships/image" Target="media/image71.wmf"/><Relationship Id="rId160" Type="http://schemas.openxmlformats.org/officeDocument/2006/relationships/oleObject" Target="embeddings/oleObject83.bin"/><Relationship Id="rId16" Type="http://schemas.openxmlformats.org/officeDocument/2006/relationships/oleObject" Target="embeddings/oleObject5.bin"/><Relationship Id="rId159" Type="http://schemas.openxmlformats.org/officeDocument/2006/relationships/image" Target="media/image70.wmf"/><Relationship Id="rId158" Type="http://schemas.openxmlformats.org/officeDocument/2006/relationships/oleObject" Target="embeddings/oleObject82.bin"/><Relationship Id="rId157" Type="http://schemas.openxmlformats.org/officeDocument/2006/relationships/image" Target="media/image69.wmf"/><Relationship Id="rId156" Type="http://schemas.openxmlformats.org/officeDocument/2006/relationships/oleObject" Target="embeddings/oleObject81.bin"/><Relationship Id="rId155" Type="http://schemas.openxmlformats.org/officeDocument/2006/relationships/image" Target="media/image68.wmf"/><Relationship Id="rId154" Type="http://schemas.openxmlformats.org/officeDocument/2006/relationships/oleObject" Target="embeddings/oleObject80.bin"/><Relationship Id="rId153" Type="http://schemas.openxmlformats.org/officeDocument/2006/relationships/image" Target="media/image67.wmf"/><Relationship Id="rId152" Type="http://schemas.openxmlformats.org/officeDocument/2006/relationships/oleObject" Target="embeddings/oleObject79.bin"/><Relationship Id="rId151" Type="http://schemas.openxmlformats.org/officeDocument/2006/relationships/image" Target="media/image66.wmf"/><Relationship Id="rId150" Type="http://schemas.openxmlformats.org/officeDocument/2006/relationships/oleObject" Target="embeddings/oleObject78.bin"/><Relationship Id="rId15" Type="http://schemas.openxmlformats.org/officeDocument/2006/relationships/image" Target="media/image4.wmf"/><Relationship Id="rId149" Type="http://schemas.openxmlformats.org/officeDocument/2006/relationships/image" Target="media/image65.wmf"/><Relationship Id="rId148" Type="http://schemas.openxmlformats.org/officeDocument/2006/relationships/oleObject" Target="embeddings/oleObject77.bin"/><Relationship Id="rId147" Type="http://schemas.openxmlformats.org/officeDocument/2006/relationships/image" Target="media/image64.wmf"/><Relationship Id="rId146" Type="http://schemas.openxmlformats.org/officeDocument/2006/relationships/oleObject" Target="embeddings/oleObject76.bin"/><Relationship Id="rId145" Type="http://schemas.openxmlformats.org/officeDocument/2006/relationships/image" Target="media/image63.wmf"/><Relationship Id="rId144" Type="http://schemas.openxmlformats.org/officeDocument/2006/relationships/oleObject" Target="embeddings/oleObject75.bin"/><Relationship Id="rId143" Type="http://schemas.openxmlformats.org/officeDocument/2006/relationships/image" Target="media/image62.wmf"/><Relationship Id="rId142" Type="http://schemas.openxmlformats.org/officeDocument/2006/relationships/oleObject" Target="embeddings/oleObject74.bin"/><Relationship Id="rId141" Type="http://schemas.openxmlformats.org/officeDocument/2006/relationships/image" Target="media/image61.wmf"/><Relationship Id="rId140" Type="http://schemas.openxmlformats.org/officeDocument/2006/relationships/oleObject" Target="embeddings/oleObject73.bin"/><Relationship Id="rId14" Type="http://schemas.openxmlformats.org/officeDocument/2006/relationships/oleObject" Target="embeddings/oleObject4.bin"/><Relationship Id="rId139" Type="http://schemas.openxmlformats.org/officeDocument/2006/relationships/oleObject" Target="embeddings/oleObject72.bin"/><Relationship Id="rId138" Type="http://schemas.openxmlformats.org/officeDocument/2006/relationships/oleObject" Target="embeddings/oleObject71.bin"/><Relationship Id="rId137" Type="http://schemas.openxmlformats.org/officeDocument/2006/relationships/oleObject" Target="embeddings/oleObject70.bin"/><Relationship Id="rId136" Type="http://schemas.openxmlformats.org/officeDocument/2006/relationships/image" Target="media/image60.wmf"/><Relationship Id="rId135" Type="http://schemas.openxmlformats.org/officeDocument/2006/relationships/oleObject" Target="embeddings/oleObject69.bin"/><Relationship Id="rId134" Type="http://schemas.openxmlformats.org/officeDocument/2006/relationships/image" Target="media/image59.wmf"/><Relationship Id="rId133" Type="http://schemas.openxmlformats.org/officeDocument/2006/relationships/oleObject" Target="embeddings/oleObject68.bin"/><Relationship Id="rId132" Type="http://schemas.openxmlformats.org/officeDocument/2006/relationships/image" Target="media/image58.wmf"/><Relationship Id="rId131" Type="http://schemas.openxmlformats.org/officeDocument/2006/relationships/oleObject" Target="embeddings/oleObject67.bin"/><Relationship Id="rId130" Type="http://schemas.openxmlformats.org/officeDocument/2006/relationships/image" Target="media/image57.wmf"/><Relationship Id="rId13" Type="http://schemas.openxmlformats.org/officeDocument/2006/relationships/image" Target="media/image3.wmf"/><Relationship Id="rId129" Type="http://schemas.openxmlformats.org/officeDocument/2006/relationships/oleObject" Target="embeddings/oleObject66.bin"/><Relationship Id="rId128" Type="http://schemas.openxmlformats.org/officeDocument/2006/relationships/image" Target="media/image56.wmf"/><Relationship Id="rId127" Type="http://schemas.openxmlformats.org/officeDocument/2006/relationships/oleObject" Target="embeddings/oleObject65.bin"/><Relationship Id="rId126" Type="http://schemas.openxmlformats.org/officeDocument/2006/relationships/image" Target="media/image55.wmf"/><Relationship Id="rId125" Type="http://schemas.openxmlformats.org/officeDocument/2006/relationships/oleObject" Target="embeddings/oleObject64.bin"/><Relationship Id="rId124" Type="http://schemas.openxmlformats.org/officeDocument/2006/relationships/oleObject" Target="embeddings/oleObject63.bin"/><Relationship Id="rId123" Type="http://schemas.openxmlformats.org/officeDocument/2006/relationships/image" Target="media/image54.wmf"/><Relationship Id="rId122" Type="http://schemas.openxmlformats.org/officeDocument/2006/relationships/oleObject" Target="embeddings/oleObject62.bin"/><Relationship Id="rId121" Type="http://schemas.openxmlformats.org/officeDocument/2006/relationships/image" Target="media/image53.wmf"/><Relationship Id="rId120" Type="http://schemas.openxmlformats.org/officeDocument/2006/relationships/oleObject" Target="embeddings/oleObject61.bin"/><Relationship Id="rId12" Type="http://schemas.openxmlformats.org/officeDocument/2006/relationships/oleObject" Target="embeddings/oleObject3.bin"/><Relationship Id="rId119" Type="http://schemas.openxmlformats.org/officeDocument/2006/relationships/image" Target="media/image52.wmf"/><Relationship Id="rId118" Type="http://schemas.openxmlformats.org/officeDocument/2006/relationships/oleObject" Target="embeddings/oleObject60.bin"/><Relationship Id="rId117" Type="http://schemas.openxmlformats.org/officeDocument/2006/relationships/oleObject" Target="embeddings/oleObject59.bin"/><Relationship Id="rId116" Type="http://schemas.openxmlformats.org/officeDocument/2006/relationships/image" Target="media/image51.wmf"/><Relationship Id="rId115" Type="http://schemas.openxmlformats.org/officeDocument/2006/relationships/oleObject" Target="embeddings/oleObject58.bin"/><Relationship Id="rId114" Type="http://schemas.openxmlformats.org/officeDocument/2006/relationships/oleObject" Target="embeddings/oleObject57.bin"/><Relationship Id="rId113" Type="http://schemas.openxmlformats.org/officeDocument/2006/relationships/image" Target="media/image50.wmf"/><Relationship Id="rId112" Type="http://schemas.openxmlformats.org/officeDocument/2006/relationships/oleObject" Target="embeddings/oleObject56.bin"/><Relationship Id="rId111" Type="http://schemas.openxmlformats.org/officeDocument/2006/relationships/oleObject" Target="embeddings/oleObject55.bin"/><Relationship Id="rId110" Type="http://schemas.openxmlformats.org/officeDocument/2006/relationships/image" Target="media/image49.wmf"/><Relationship Id="rId11" Type="http://schemas.openxmlformats.org/officeDocument/2006/relationships/image" Target="media/image2.wmf"/><Relationship Id="rId109" Type="http://schemas.openxmlformats.org/officeDocument/2006/relationships/oleObject" Target="embeddings/oleObject54.bin"/><Relationship Id="rId108" Type="http://schemas.openxmlformats.org/officeDocument/2006/relationships/image" Target="media/image48.wmf"/><Relationship Id="rId107" Type="http://schemas.openxmlformats.org/officeDocument/2006/relationships/oleObject" Target="embeddings/oleObject53.bin"/><Relationship Id="rId106" Type="http://schemas.openxmlformats.org/officeDocument/2006/relationships/oleObject" Target="embeddings/oleObject52.bin"/><Relationship Id="rId105" Type="http://schemas.openxmlformats.org/officeDocument/2006/relationships/image" Target="media/image47.wmf"/><Relationship Id="rId104" Type="http://schemas.openxmlformats.org/officeDocument/2006/relationships/oleObject" Target="embeddings/oleObject51.bin"/><Relationship Id="rId103" Type="http://schemas.openxmlformats.org/officeDocument/2006/relationships/image" Target="media/image46.wmf"/><Relationship Id="rId102" Type="http://schemas.openxmlformats.org/officeDocument/2006/relationships/oleObject" Target="embeddings/oleObject50.bin"/><Relationship Id="rId1016" Type="http://schemas.openxmlformats.org/officeDocument/2006/relationships/fontTable" Target="fontTable.xml"/><Relationship Id="rId1015" Type="http://schemas.openxmlformats.org/officeDocument/2006/relationships/numbering" Target="numbering.xml"/><Relationship Id="rId1014" Type="http://schemas.openxmlformats.org/officeDocument/2006/relationships/image" Target="media/image458.wmf"/><Relationship Id="rId1013" Type="http://schemas.openxmlformats.org/officeDocument/2006/relationships/oleObject" Target="embeddings/oleObject549.bin"/><Relationship Id="rId1012" Type="http://schemas.openxmlformats.org/officeDocument/2006/relationships/image" Target="media/image457.wmf"/><Relationship Id="rId1011" Type="http://schemas.openxmlformats.org/officeDocument/2006/relationships/oleObject" Target="embeddings/oleObject548.bin"/><Relationship Id="rId1010" Type="http://schemas.openxmlformats.org/officeDocument/2006/relationships/image" Target="media/image456.wmf"/><Relationship Id="rId101" Type="http://schemas.openxmlformats.org/officeDocument/2006/relationships/image" Target="media/image45.wmf"/><Relationship Id="rId1009" Type="http://schemas.openxmlformats.org/officeDocument/2006/relationships/oleObject" Target="embeddings/oleObject547.bin"/><Relationship Id="rId1008" Type="http://schemas.openxmlformats.org/officeDocument/2006/relationships/image" Target="media/image455.wmf"/><Relationship Id="rId1007" Type="http://schemas.openxmlformats.org/officeDocument/2006/relationships/oleObject" Target="embeddings/oleObject546.bin"/><Relationship Id="rId1006" Type="http://schemas.openxmlformats.org/officeDocument/2006/relationships/oleObject" Target="embeddings/oleObject545.bin"/><Relationship Id="rId1005" Type="http://schemas.openxmlformats.org/officeDocument/2006/relationships/image" Target="media/image454.wmf"/><Relationship Id="rId1004" Type="http://schemas.openxmlformats.org/officeDocument/2006/relationships/oleObject" Target="embeddings/oleObject544.bin"/><Relationship Id="rId1003" Type="http://schemas.openxmlformats.org/officeDocument/2006/relationships/oleObject" Target="embeddings/oleObject543.bin"/><Relationship Id="rId1002" Type="http://schemas.openxmlformats.org/officeDocument/2006/relationships/image" Target="media/image453.wmf"/><Relationship Id="rId1001" Type="http://schemas.openxmlformats.org/officeDocument/2006/relationships/oleObject" Target="embeddings/oleObject542.bin"/><Relationship Id="rId1000" Type="http://schemas.openxmlformats.org/officeDocument/2006/relationships/image" Target="media/image452.wmf"/><Relationship Id="rId100" Type="http://schemas.openxmlformats.org/officeDocument/2006/relationships/oleObject" Target="embeddings/oleObject49.bin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3617</Words>
  <Characters>3665</Characters>
  <Lines>0</Lines>
  <Paragraphs>0</Paragraphs>
  <TotalTime>2</TotalTime>
  <ScaleCrop>false</ScaleCrop>
  <LinksUpToDate>false</LinksUpToDate>
  <CharactersWithSpaces>4484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2022-06-28T09:05:00Z</dcterms:created>
  <dc:creator>H o n e y</dc:creator>
  <cp:lastModifiedBy>麻坡</cp:lastModifiedBy>
  <dcterms:modified xsi:type="dcterms:W3CDTF">2023-02-10T11:01:09Z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181E7FAC705E4B60933C767F22CD3CAD</vt:lpwstr>
  </property>
</Properties>
</file>